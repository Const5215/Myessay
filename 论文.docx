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EA4" w:rsidRPr="00121C46" w:rsidRDefault="00AE6B51" w:rsidP="00121C46">
      <w:pPr>
        <w:pStyle w:val="a5"/>
        <w:rPr>
          <w:rFonts w:ascii="黑体" w:eastAsia="黑体" w:hAnsi="黑体"/>
          <w:b w:val="0"/>
          <w:sz w:val="44"/>
          <w:szCs w:val="44"/>
          <w:lang w:eastAsia="zh-CN"/>
        </w:rPr>
      </w:pPr>
      <w:r>
        <w:rPr>
          <w:rFonts w:ascii="黑体" w:eastAsia="黑体" w:hAnsi="黑体" w:hint="eastAsia"/>
          <w:b w:val="0"/>
          <w:sz w:val="44"/>
          <w:szCs w:val="44"/>
          <w:lang w:eastAsia="zh-CN"/>
        </w:rPr>
        <w:t>各类最短路径问题算法</w:t>
      </w:r>
      <w:r w:rsidR="00121C46" w:rsidRPr="00121C46">
        <w:rPr>
          <w:rFonts w:ascii="黑体" w:eastAsia="黑体" w:hAnsi="黑体"/>
          <w:b w:val="0"/>
          <w:sz w:val="44"/>
          <w:szCs w:val="44"/>
          <w:lang w:eastAsia="zh-CN"/>
        </w:rPr>
        <w:t>的</w:t>
      </w:r>
      <w:r w:rsidR="00CA6EC6">
        <w:rPr>
          <w:rFonts w:ascii="黑体" w:eastAsia="黑体" w:hAnsi="黑体" w:hint="eastAsia"/>
          <w:b w:val="0"/>
          <w:sz w:val="44"/>
          <w:szCs w:val="44"/>
          <w:lang w:eastAsia="zh-CN"/>
        </w:rPr>
        <w:t>分析</w:t>
      </w:r>
      <w:r>
        <w:rPr>
          <w:rFonts w:ascii="黑体" w:eastAsia="黑体" w:hAnsi="黑体"/>
          <w:b w:val="0"/>
          <w:sz w:val="44"/>
          <w:szCs w:val="44"/>
          <w:lang w:eastAsia="zh-CN"/>
        </w:rPr>
        <w:t>比较</w:t>
      </w:r>
      <w:r w:rsidR="00121C46" w:rsidRPr="00121C46">
        <w:rPr>
          <w:rFonts w:ascii="黑体" w:eastAsia="黑体" w:hAnsi="黑体"/>
          <w:b w:val="0"/>
          <w:sz w:val="44"/>
          <w:szCs w:val="44"/>
          <w:lang w:eastAsia="zh-CN"/>
        </w:rPr>
        <w:t>研究</w:t>
      </w:r>
    </w:p>
    <w:p w:rsidR="00121C46" w:rsidRPr="00121C46" w:rsidRDefault="00121C46" w:rsidP="00121C46">
      <w:pPr>
        <w:jc w:val="center"/>
        <w:rPr>
          <w:rFonts w:ascii="宋体" w:eastAsia="宋体" w:hAnsi="宋体"/>
          <w:lang w:eastAsia="zh-CN"/>
        </w:rPr>
      </w:pPr>
      <w:r w:rsidRPr="00121C46">
        <w:rPr>
          <w:rFonts w:ascii="宋体" w:eastAsia="宋体" w:hAnsi="宋体" w:hint="eastAsia"/>
          <w:lang w:eastAsia="zh-CN"/>
        </w:rPr>
        <w:t>信息42 王</w:t>
      </w:r>
      <w:proofErr w:type="gramStart"/>
      <w:r w:rsidRPr="00121C46">
        <w:rPr>
          <w:rFonts w:ascii="宋体" w:eastAsia="宋体" w:hAnsi="宋体" w:hint="eastAsia"/>
          <w:lang w:eastAsia="zh-CN"/>
        </w:rPr>
        <w:t>浩</w:t>
      </w:r>
      <w:proofErr w:type="gramEnd"/>
      <w:r w:rsidRPr="00121C46">
        <w:rPr>
          <w:rFonts w:ascii="宋体" w:eastAsia="宋体" w:hAnsi="宋体" w:hint="eastAsia"/>
          <w:lang w:eastAsia="zh-CN"/>
        </w:rPr>
        <w:t>成 2140502043</w:t>
      </w:r>
    </w:p>
    <w:p w:rsidR="00121C46" w:rsidRDefault="00121C46" w:rsidP="00121C46">
      <w:pPr>
        <w:jc w:val="center"/>
        <w:rPr>
          <w:rFonts w:ascii="宋体" w:eastAsia="宋体" w:hAnsi="宋体"/>
          <w:sz w:val="18"/>
          <w:szCs w:val="18"/>
          <w:lang w:eastAsia="zh-CN"/>
        </w:rPr>
      </w:pPr>
      <w:r w:rsidRPr="00121C46">
        <w:rPr>
          <w:rFonts w:ascii="宋体" w:eastAsia="宋体" w:hAnsi="宋体" w:hint="eastAsia"/>
          <w:sz w:val="18"/>
          <w:szCs w:val="18"/>
          <w:lang w:eastAsia="zh-CN"/>
        </w:rPr>
        <w:t>西安交通大学电信学院信息与通信工程系 710049 西安市</w:t>
      </w:r>
    </w:p>
    <w:p w:rsidR="00485F03" w:rsidRDefault="00121C46" w:rsidP="00485F03">
      <w:pPr>
        <w:rPr>
          <w:sz w:val="28"/>
          <w:lang w:eastAsia="zh-CN"/>
        </w:rPr>
      </w:pPr>
      <w:r w:rsidRPr="00AE6B51">
        <w:rPr>
          <w:rFonts w:ascii="黑体" w:eastAsia="黑体" w:hAnsi="黑体" w:hint="eastAsia"/>
          <w:sz w:val="21"/>
          <w:szCs w:val="21"/>
          <w:lang w:eastAsia="zh-CN"/>
        </w:rPr>
        <w:t>摘要：</w:t>
      </w:r>
      <w:r w:rsidR="00AE6B51" w:rsidRPr="00AE6B51">
        <w:rPr>
          <w:rFonts w:ascii="黑体" w:eastAsia="黑体" w:hAnsi="黑体" w:hint="eastAsia"/>
          <w:sz w:val="21"/>
          <w:szCs w:val="21"/>
          <w:lang w:eastAsia="zh-CN"/>
        </w:rPr>
        <w:t>最短路问题是图论中的核心问题之一，它是许多更深层算法的基础。同时，该问题有着大量的生产实际的背景。不少问题从表面上看与最短路问题没有什么关系，却也可以归结为最短路问题。</w:t>
      </w:r>
      <w:r w:rsidR="00485F03" w:rsidRPr="00485F03">
        <w:rPr>
          <w:rFonts w:ascii="黑体" w:eastAsia="黑体" w:hAnsi="黑体" w:hint="eastAsia"/>
          <w:sz w:val="21"/>
          <w:szCs w:val="21"/>
          <w:lang w:eastAsia="zh-CN"/>
        </w:rPr>
        <w:t>本文介绍了相关的基本概念、常用算法及其适用范围，并对其应用做出了举例说明，侧重于模型的建立、思考和证明的过程，最后</w:t>
      </w:r>
      <w:r w:rsidR="00485F03" w:rsidRPr="00485F03">
        <w:rPr>
          <w:rFonts w:ascii="黑体" w:eastAsia="黑体" w:hAnsi="黑体" w:hint="eastAsia"/>
          <w:szCs w:val="21"/>
          <w:lang w:eastAsia="zh-CN"/>
        </w:rPr>
        <w:t>做出</w:t>
      </w:r>
      <w:r w:rsidR="00485F03" w:rsidRPr="00485F03">
        <w:rPr>
          <w:rFonts w:ascii="黑体" w:eastAsia="黑体" w:hAnsi="黑体" w:hint="eastAsia"/>
          <w:sz w:val="21"/>
          <w:szCs w:val="21"/>
          <w:lang w:eastAsia="zh-CN"/>
        </w:rPr>
        <w:t>总结。</w:t>
      </w:r>
    </w:p>
    <w:p w:rsidR="001642EF" w:rsidRDefault="001642EF" w:rsidP="00121C46">
      <w:pPr>
        <w:rPr>
          <w:rFonts w:ascii="黑体" w:eastAsia="黑体" w:hAnsi="黑体"/>
          <w:szCs w:val="21"/>
          <w:lang w:eastAsia="zh-CN"/>
        </w:rPr>
        <w:sectPr w:rsidR="001642EF" w:rsidSect="00F8786D">
          <w:headerReference w:type="default" r:id="rId8"/>
          <w:footerReference w:type="default" r:id="rId9"/>
          <w:headerReference w:type="first" r:id="rId10"/>
          <w:footerReference w:type="first" r:id="rId11"/>
          <w:pgSz w:w="11906" w:h="16838"/>
          <w:pgMar w:top="1440" w:right="1800" w:bottom="1440" w:left="1800" w:header="851" w:footer="992" w:gutter="0"/>
          <w:cols w:space="425"/>
          <w:titlePg/>
          <w:docGrid w:type="lines" w:linePitch="326"/>
        </w:sectPr>
      </w:pPr>
    </w:p>
    <w:p w:rsidR="00485F03" w:rsidRDefault="00485F03" w:rsidP="00121C46">
      <w:pPr>
        <w:rPr>
          <w:rFonts w:ascii="黑体" w:eastAsia="黑体" w:hAnsi="黑体"/>
          <w:szCs w:val="21"/>
          <w:lang w:eastAsia="zh-CN"/>
        </w:rPr>
      </w:pPr>
    </w:p>
    <w:p w:rsidR="001642EF" w:rsidRDefault="00485F03" w:rsidP="00121C46">
      <w:pPr>
        <w:rPr>
          <w:rFonts w:ascii="黑体" w:eastAsia="黑体" w:hAnsi="黑体"/>
          <w:szCs w:val="21"/>
          <w:lang w:eastAsia="zh-CN"/>
        </w:rPr>
        <w:sectPr w:rsidR="001642EF" w:rsidSect="001642EF">
          <w:type w:val="continuous"/>
          <w:pgSz w:w="11906" w:h="16838"/>
          <w:pgMar w:top="1440" w:right="1800" w:bottom="1440" w:left="1800" w:header="851" w:footer="992" w:gutter="0"/>
          <w:cols w:space="425"/>
          <w:docGrid w:type="lines" w:linePitch="312"/>
        </w:sectPr>
      </w:pPr>
      <w:r>
        <w:rPr>
          <w:rFonts w:ascii="黑体" w:eastAsia="黑体" w:hAnsi="黑体" w:hint="eastAsia"/>
          <w:szCs w:val="21"/>
          <w:lang w:eastAsia="zh-CN"/>
        </w:rPr>
        <w:t xml:space="preserve">关键词：最短路径 </w:t>
      </w:r>
      <w:proofErr w:type="spellStart"/>
      <w:r w:rsidRPr="00485F03">
        <w:rPr>
          <w:rFonts w:ascii="黑体" w:eastAsia="黑体" w:hAnsi="黑体"/>
          <w:szCs w:val="21"/>
          <w:lang w:eastAsia="zh-CN"/>
        </w:rPr>
        <w:t>Dijkstra</w:t>
      </w:r>
      <w:proofErr w:type="spellEnd"/>
      <w:r>
        <w:rPr>
          <w:rFonts w:ascii="黑体" w:eastAsia="黑体" w:hAnsi="黑体" w:hint="eastAsia"/>
          <w:szCs w:val="21"/>
          <w:lang w:eastAsia="zh-CN"/>
        </w:rPr>
        <w:t xml:space="preserve"> </w:t>
      </w:r>
      <w:r w:rsidRPr="00485F03">
        <w:rPr>
          <w:rFonts w:ascii="黑体" w:eastAsia="黑体" w:hAnsi="黑体"/>
          <w:szCs w:val="21"/>
          <w:lang w:eastAsia="zh-CN"/>
        </w:rPr>
        <w:t>Bellman-Ford</w:t>
      </w:r>
      <w:r>
        <w:rPr>
          <w:rFonts w:ascii="黑体" w:eastAsia="黑体" w:hAnsi="黑体" w:hint="eastAsia"/>
          <w:szCs w:val="21"/>
          <w:lang w:eastAsia="zh-CN"/>
        </w:rPr>
        <w:t xml:space="preserve"> SPFA</w:t>
      </w:r>
      <w:r>
        <w:rPr>
          <w:rFonts w:ascii="黑体" w:eastAsia="黑体" w:hAnsi="黑体"/>
          <w:szCs w:val="21"/>
          <w:lang w:eastAsia="zh-CN"/>
        </w:rPr>
        <w:t xml:space="preserve"> </w:t>
      </w:r>
      <w:r w:rsidR="00194FE1">
        <w:rPr>
          <w:rFonts w:ascii="黑体" w:eastAsia="黑体" w:hAnsi="黑体" w:hint="eastAsia"/>
          <w:szCs w:val="21"/>
          <w:lang w:eastAsia="zh-CN"/>
        </w:rPr>
        <w:t>效率比较 模型应用</w:t>
      </w:r>
    </w:p>
    <w:p w:rsidR="00194FE1" w:rsidRDefault="00194FE1" w:rsidP="00121C46">
      <w:pPr>
        <w:rPr>
          <w:rFonts w:ascii="黑体" w:eastAsia="黑体" w:hAnsi="黑体"/>
          <w:szCs w:val="21"/>
          <w:lang w:eastAsia="zh-CN"/>
        </w:rPr>
      </w:pPr>
    </w:p>
    <w:p w:rsidR="000E1D21" w:rsidRDefault="003A492A" w:rsidP="00121C46">
      <w:pPr>
        <w:rPr>
          <w:rFonts w:ascii="宋体" w:eastAsia="宋体" w:hAnsi="宋体"/>
          <w:sz w:val="28"/>
          <w:szCs w:val="28"/>
          <w:lang w:eastAsia="zh-CN"/>
        </w:rPr>
      </w:pPr>
      <w:r>
        <w:rPr>
          <w:rFonts w:ascii="宋体" w:eastAsia="宋体" w:hAnsi="宋体"/>
          <w:sz w:val="28"/>
          <w:szCs w:val="28"/>
          <w:lang w:eastAsia="zh-CN"/>
        </w:rPr>
        <w:t xml:space="preserve">1 </w:t>
      </w:r>
      <w:r w:rsidR="000E1D21" w:rsidRPr="000E1D21">
        <w:rPr>
          <w:rFonts w:ascii="宋体" w:eastAsia="宋体" w:hAnsi="宋体" w:hint="eastAsia"/>
          <w:sz w:val="28"/>
          <w:szCs w:val="28"/>
          <w:lang w:eastAsia="zh-CN"/>
        </w:rPr>
        <w:t>基本概念</w:t>
      </w:r>
    </w:p>
    <w:p w:rsidR="000E1D21" w:rsidRDefault="000E1D21" w:rsidP="00121C46">
      <w:pPr>
        <w:rPr>
          <w:rFonts w:ascii="黑体" w:eastAsia="黑体" w:hAnsi="黑体"/>
          <w:szCs w:val="21"/>
          <w:lang w:eastAsia="zh-CN"/>
        </w:rPr>
      </w:pPr>
      <w:r w:rsidRPr="000E1D21">
        <w:rPr>
          <w:rFonts w:ascii="黑体" w:eastAsia="黑体" w:hAnsi="黑体" w:hint="eastAsia"/>
          <w:szCs w:val="21"/>
          <w:lang w:eastAsia="zh-CN"/>
        </w:rPr>
        <w:t>1.1</w:t>
      </w:r>
      <w:r w:rsidR="007E0A0D">
        <w:rPr>
          <w:rFonts w:ascii="黑体" w:eastAsia="黑体" w:hAnsi="黑体" w:hint="eastAsia"/>
          <w:szCs w:val="21"/>
          <w:lang w:eastAsia="zh-CN"/>
        </w:rPr>
        <w:t>最短路径</w:t>
      </w:r>
    </w:p>
    <w:p w:rsidR="000E1D21" w:rsidRPr="000E1D21" w:rsidRDefault="000E1D21" w:rsidP="000E1D21">
      <w:pPr>
        <w:ind w:firstLine="420"/>
        <w:rPr>
          <w:rFonts w:asciiTheme="minorEastAsia" w:hAnsiTheme="minorEastAsia"/>
          <w:sz w:val="21"/>
          <w:szCs w:val="21"/>
          <w:lang w:eastAsia="zh-CN"/>
        </w:rPr>
      </w:pPr>
      <w:r w:rsidRPr="000E1D21">
        <w:rPr>
          <w:rFonts w:asciiTheme="minorEastAsia" w:hAnsiTheme="minorEastAsia" w:hint="eastAsia"/>
          <w:sz w:val="21"/>
          <w:szCs w:val="21"/>
          <w:lang w:eastAsia="zh-CN"/>
        </w:rPr>
        <w:t>乘汽车旅行的人总希望找出到目的地尽可能短的行程。如果有一张地图并在地图上标出了每对十字路口之间的距离，如何找出这一最短行程？</w:t>
      </w:r>
    </w:p>
    <w:p w:rsidR="000E1D21" w:rsidRPr="000E1D21" w:rsidRDefault="000E1D21" w:rsidP="0044464B">
      <w:pPr>
        <w:pStyle w:val="a6"/>
        <w:ind w:firstLine="420"/>
        <w:rPr>
          <w:rFonts w:asciiTheme="minorEastAsia" w:eastAsiaTheme="minorEastAsia" w:hAnsiTheme="minorEastAsia"/>
          <w:sz w:val="21"/>
          <w:szCs w:val="21"/>
          <w:lang w:eastAsia="zh-CN"/>
        </w:rPr>
      </w:pPr>
      <w:r w:rsidRPr="000E1D21">
        <w:rPr>
          <w:rFonts w:asciiTheme="minorEastAsia" w:eastAsiaTheme="minorEastAsia" w:hAnsiTheme="minorEastAsia" w:hint="eastAsia"/>
          <w:sz w:val="21"/>
          <w:szCs w:val="21"/>
          <w:lang w:eastAsia="zh-CN"/>
        </w:rPr>
        <w:t>一种可能的方</w:t>
      </w:r>
      <w:r w:rsidR="0044464B">
        <w:rPr>
          <w:rFonts w:asciiTheme="minorEastAsia" w:eastAsiaTheme="minorEastAsia" w:hAnsiTheme="minorEastAsia" w:hint="eastAsia"/>
          <w:sz w:val="21"/>
          <w:szCs w:val="21"/>
          <w:lang w:eastAsia="zh-CN"/>
        </w:rPr>
        <w:t>法是枚举出所有路径，并计算出每条路径的长度，然后选择最短的一条。</w:t>
      </w:r>
      <w:r w:rsidRPr="000E1D21">
        <w:rPr>
          <w:rFonts w:asciiTheme="minorEastAsia" w:eastAsiaTheme="minorEastAsia" w:hAnsiTheme="minorEastAsia" w:hint="eastAsia"/>
          <w:sz w:val="21"/>
          <w:szCs w:val="21"/>
          <w:lang w:eastAsia="zh-CN"/>
        </w:rPr>
        <w:t>然而我们很容易看到，即使不考虑含回路的路径，依然存在数以百万计的行车路线，而其中绝大多数是没必要考虑的。</w:t>
      </w:r>
    </w:p>
    <w:p w:rsidR="000E1D21" w:rsidRPr="000E1D21" w:rsidRDefault="000E1D21" w:rsidP="000E1D21">
      <w:pPr>
        <w:ind w:firstLine="420"/>
        <w:rPr>
          <w:rFonts w:asciiTheme="minorEastAsia" w:hAnsiTheme="minorEastAsia"/>
          <w:sz w:val="21"/>
          <w:szCs w:val="21"/>
          <w:lang w:eastAsia="zh-CN"/>
        </w:rPr>
      </w:pPr>
      <w:r w:rsidRPr="000E1D21">
        <w:rPr>
          <w:rFonts w:asciiTheme="minorEastAsia" w:hAnsiTheme="minorEastAsia" w:hint="eastAsia"/>
          <w:sz w:val="21"/>
          <w:szCs w:val="21"/>
          <w:lang w:eastAsia="zh-CN"/>
        </w:rPr>
        <w:t>下面我们将阐明如何有效地解决这类问题。在最短路问题中，给出的是一有向加权图G=(V,E)，在其上定义的加权函数W:E</w:t>
      </w:r>
      <w:r w:rsidRPr="000E1D21">
        <w:rPr>
          <w:rFonts w:asciiTheme="minorEastAsia" w:hAnsiTheme="minorEastAsia"/>
          <w:position w:val="-6"/>
          <w:sz w:val="21"/>
          <w:szCs w:val="21"/>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0.8pt;mso-wrap-distance-left:9.05pt;mso-wrap-distance-right:9.05pt;mso-position-horizontal-relative:page;mso-position-vertical-relative:page" o:ole="">
            <v:imagedata r:id="rId12" o:title=""/>
            <o:lock v:ext="edit" aspectratio="f"/>
          </v:shape>
          <o:OLEObject Type="Embed" ProgID="Equation.DSMT4" ShapeID="_x0000_i1025" DrawAspect="Content" ObjectID="_1554213037" r:id="rId13">
            <o:FieldCodes>\* MERGEFORMAT</o:FieldCodes>
          </o:OLEObject>
        </w:object>
      </w:r>
      <w:r w:rsidRPr="000E1D21">
        <w:rPr>
          <w:rFonts w:asciiTheme="minorEastAsia" w:hAnsiTheme="minorEastAsia" w:hint="eastAsia"/>
          <w:sz w:val="21"/>
          <w:szCs w:val="21"/>
          <w:lang w:eastAsia="zh-CN"/>
        </w:rPr>
        <w:t>R为从边到</w:t>
      </w:r>
      <w:proofErr w:type="gramStart"/>
      <w:r w:rsidRPr="000E1D21">
        <w:rPr>
          <w:rFonts w:asciiTheme="minorEastAsia" w:hAnsiTheme="minorEastAsia" w:hint="eastAsia"/>
          <w:sz w:val="21"/>
          <w:szCs w:val="21"/>
          <w:lang w:eastAsia="zh-CN"/>
        </w:rPr>
        <w:t>实型权</w:t>
      </w:r>
      <w:proofErr w:type="gramEnd"/>
      <w:r w:rsidRPr="000E1D21">
        <w:rPr>
          <w:rFonts w:asciiTheme="minorEastAsia" w:hAnsiTheme="minorEastAsia" w:hint="eastAsia"/>
          <w:sz w:val="21"/>
          <w:szCs w:val="21"/>
          <w:lang w:eastAsia="zh-CN"/>
        </w:rPr>
        <w:t>值的映射。路径P=(v</w:t>
      </w:r>
      <w:r w:rsidRPr="000E1D21">
        <w:rPr>
          <w:rFonts w:asciiTheme="minorEastAsia" w:hAnsiTheme="minorEastAsia" w:hint="eastAsia"/>
          <w:sz w:val="21"/>
          <w:szCs w:val="21"/>
          <w:vertAlign w:val="subscript"/>
          <w:lang w:eastAsia="zh-CN"/>
        </w:rPr>
        <w:t>0</w:t>
      </w:r>
      <w:r w:rsidRPr="000E1D21">
        <w:rPr>
          <w:rFonts w:asciiTheme="minorEastAsia" w:hAnsiTheme="minorEastAsia" w:hint="eastAsia"/>
          <w:sz w:val="21"/>
          <w:szCs w:val="21"/>
          <w:lang w:eastAsia="zh-CN"/>
        </w:rPr>
        <w:t>, v</w:t>
      </w:r>
      <w:r w:rsidRPr="000E1D21">
        <w:rPr>
          <w:rFonts w:asciiTheme="minorEastAsia" w:hAnsiTheme="minorEastAsia" w:hint="eastAsia"/>
          <w:sz w:val="21"/>
          <w:szCs w:val="21"/>
          <w:vertAlign w:val="subscript"/>
          <w:lang w:eastAsia="zh-CN"/>
        </w:rPr>
        <w:t>1,……,</w:t>
      </w:r>
      <w:r w:rsidRPr="000E1D21">
        <w:rPr>
          <w:rFonts w:asciiTheme="minorEastAsia" w:hAnsiTheme="minorEastAsia" w:hint="eastAsia"/>
          <w:sz w:val="21"/>
          <w:szCs w:val="21"/>
          <w:lang w:eastAsia="zh-CN"/>
        </w:rPr>
        <w:t xml:space="preserve"> </w:t>
      </w:r>
      <w:proofErr w:type="spellStart"/>
      <w:r w:rsidRPr="000E1D21">
        <w:rPr>
          <w:rFonts w:asciiTheme="minorEastAsia" w:hAnsiTheme="minorEastAsia" w:hint="eastAsia"/>
          <w:sz w:val="21"/>
          <w:szCs w:val="21"/>
          <w:lang w:eastAsia="zh-CN"/>
        </w:rPr>
        <w:t>v</w:t>
      </w:r>
      <w:r w:rsidRPr="000E1D21">
        <w:rPr>
          <w:rFonts w:asciiTheme="minorEastAsia" w:hAnsiTheme="minorEastAsia" w:hint="eastAsia"/>
          <w:sz w:val="21"/>
          <w:szCs w:val="21"/>
          <w:vertAlign w:val="subscript"/>
          <w:lang w:eastAsia="zh-CN"/>
        </w:rPr>
        <w:t>k</w:t>
      </w:r>
      <w:proofErr w:type="spellEnd"/>
      <w:r w:rsidRPr="000E1D21">
        <w:rPr>
          <w:rFonts w:asciiTheme="minorEastAsia" w:hAnsiTheme="minorEastAsia" w:hint="eastAsia"/>
          <w:sz w:val="21"/>
          <w:szCs w:val="21"/>
          <w:lang w:eastAsia="zh-CN"/>
        </w:rPr>
        <w:t>)的权是指其</w:t>
      </w:r>
      <w:proofErr w:type="gramStart"/>
      <w:r w:rsidRPr="000E1D21">
        <w:rPr>
          <w:rFonts w:asciiTheme="minorEastAsia" w:hAnsiTheme="minorEastAsia" w:hint="eastAsia"/>
          <w:sz w:val="21"/>
          <w:szCs w:val="21"/>
          <w:lang w:eastAsia="zh-CN"/>
        </w:rPr>
        <w:t>组成边</w:t>
      </w:r>
      <w:proofErr w:type="gramEnd"/>
      <w:r w:rsidRPr="000E1D21">
        <w:rPr>
          <w:rFonts w:asciiTheme="minorEastAsia" w:hAnsiTheme="minorEastAsia" w:hint="eastAsia"/>
          <w:sz w:val="21"/>
          <w:szCs w:val="21"/>
          <w:lang w:eastAsia="zh-CN"/>
        </w:rPr>
        <w:t>的所有权值之和：</w:t>
      </w:r>
    </w:p>
    <w:p w:rsidR="000E1D21" w:rsidRPr="000E1D21" w:rsidRDefault="00194FE1" w:rsidP="000E1D21">
      <w:pPr>
        <w:ind w:firstLineChars="450" w:firstLine="945"/>
        <w:rPr>
          <w:rFonts w:asciiTheme="minorEastAsia" w:hAnsiTheme="minorEastAsia"/>
          <w:sz w:val="21"/>
          <w:szCs w:val="21"/>
        </w:rPr>
      </w:pPr>
      <m:oMathPara>
        <m:oMath>
          <m:r>
            <w:rPr>
              <w:rFonts w:ascii="Cambria Math" w:hAnsi="Cambria Math"/>
              <w:sz w:val="21"/>
              <w:szCs w:val="21"/>
            </w:rPr>
            <m:t>w</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k</m:t>
              </m:r>
            </m:sup>
            <m:e>
              <m:r>
                <w:rPr>
                  <w:rFonts w:ascii="Cambria Math" w:hAnsi="Cambria Math"/>
                  <w:sz w:val="21"/>
                  <w:szCs w:val="21"/>
                </w:rPr>
                <m:t>w(</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r>
                <w:rPr>
                  <w:rFonts w:ascii="Cambria Math" w:hAnsi="Cambria Math"/>
                  <w:sz w:val="21"/>
                  <w:szCs w:val="21"/>
                </w:rPr>
                <m:t>)</m:t>
              </m:r>
            </m:e>
          </m:nary>
        </m:oMath>
      </m:oMathPara>
    </w:p>
    <w:p w:rsidR="001642EF" w:rsidRPr="000E1D21" w:rsidRDefault="000E1D21" w:rsidP="007E0A0D">
      <w:pPr>
        <w:ind w:firstLineChars="257" w:firstLine="540"/>
        <w:rPr>
          <w:rFonts w:asciiTheme="minorEastAsia" w:hAnsiTheme="minorEastAsia"/>
          <w:sz w:val="21"/>
          <w:szCs w:val="21"/>
          <w:lang w:eastAsia="zh-CN"/>
        </w:rPr>
      </w:pPr>
      <w:r w:rsidRPr="000E1D21">
        <w:rPr>
          <w:rFonts w:asciiTheme="minorEastAsia" w:hAnsiTheme="minorEastAsia" w:hint="eastAsia"/>
          <w:sz w:val="21"/>
          <w:szCs w:val="21"/>
          <w:lang w:eastAsia="zh-CN"/>
        </w:rPr>
        <w:t>定义u到v间最短路径的权为</w:t>
      </w:r>
    </w:p>
    <w:p w:rsidR="000E1D21" w:rsidRPr="001642EF" w:rsidRDefault="001642EF" w:rsidP="001642EF">
      <w:pPr>
        <w:rPr>
          <w:rFonts w:asciiTheme="minorEastAsia" w:hAnsiTheme="minorEastAsia"/>
          <w:i/>
          <w:sz w:val="21"/>
          <w:szCs w:val="21"/>
        </w:rPr>
      </w:pPr>
      <m:oMathPara>
        <m:oMath>
          <m:r>
            <m:rPr>
              <m:sty m:val="p"/>
            </m:rPr>
            <w:rPr>
              <w:rFonts w:ascii="Cambria Math" w:hAnsi="Cambria Math"/>
              <w:sz w:val="21"/>
              <w:szCs w:val="21"/>
            </w:rPr>
            <m:t>δ</m:t>
          </m:r>
          <m:d>
            <m:dPr>
              <m:ctrlPr>
                <w:rPr>
                  <w:rFonts w:ascii="Cambria Math" w:hAnsi="Cambria Math"/>
                  <w:i/>
                  <w:sz w:val="21"/>
                  <w:szCs w:val="21"/>
                </w:rPr>
              </m:ctrlPr>
            </m:dPr>
            <m:e>
              <m:r>
                <w:rPr>
                  <w:rFonts w:ascii="Cambria Math" w:hAnsi="Cambria Math"/>
                  <w:sz w:val="21"/>
                  <w:szCs w:val="21"/>
                </w:rPr>
                <m:t>u,v</m:t>
              </m: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func>
                    <m:funcPr>
                      <m:ctrlPr>
                        <w:rPr>
                          <w:rFonts w:ascii="Cambria Math" w:hAnsi="Cambria Math"/>
                          <w:i/>
                          <w:sz w:val="21"/>
                          <w:szCs w:val="21"/>
                        </w:rPr>
                      </m:ctrlPr>
                    </m:funcPr>
                    <m:fName>
                      <m:r>
                        <m:rPr>
                          <m:sty m:val="p"/>
                        </m:rPr>
                        <w:rPr>
                          <w:rFonts w:ascii="Cambria Math" w:hAnsi="Cambria Math"/>
                          <w:sz w:val="21"/>
                          <w:szCs w:val="21"/>
                        </w:rPr>
                        <m:t>min</m:t>
                      </m:r>
                    </m:fName>
                    <m:e>
                      <m:d>
                        <m:dPr>
                          <m:ctrlPr>
                            <w:rPr>
                              <w:rFonts w:ascii="Cambria Math" w:hAnsi="Cambria Math"/>
                              <w:i/>
                              <w:sz w:val="21"/>
                              <w:szCs w:val="21"/>
                            </w:rPr>
                          </m:ctrlPr>
                        </m:dPr>
                        <m:e>
                          <m:r>
                            <w:rPr>
                              <w:rFonts w:ascii="Cambria Math" w:hAnsi="Cambria Math"/>
                              <w:sz w:val="21"/>
                              <w:szCs w:val="21"/>
                            </w:rPr>
                            <m:t>w</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:u→v</m:t>
                          </m:r>
                        </m:e>
                      </m:d>
                    </m:e>
                  </m:func>
                  <m:r>
                    <m:rPr>
                      <m:sty m:val="p"/>
                    </m:rPr>
                    <w:rPr>
                      <w:rFonts w:ascii="Cambria Math" w:hAnsi="Cambria Math" w:hint="eastAsia"/>
                      <w:sz w:val="21"/>
                      <w:szCs w:val="21"/>
                      <w:lang w:eastAsia="zh-CN"/>
                    </w:rPr>
                    <m:t>存在从</m:t>
                  </m:r>
                  <m:r>
                    <w:rPr>
                      <w:rFonts w:ascii="Cambria Math" w:hAnsi="Cambria Math"/>
                      <w:sz w:val="21"/>
                      <w:szCs w:val="21"/>
                      <w:lang w:eastAsia="zh-CN"/>
                    </w:rPr>
                    <m:t>u</m:t>
                  </m:r>
                  <m:r>
                    <m:rPr>
                      <m:sty m:val="p"/>
                    </m:rPr>
                    <w:rPr>
                      <w:rFonts w:ascii="Cambria Math" w:hAnsi="Cambria Math" w:hint="eastAsia"/>
                      <w:sz w:val="21"/>
                      <w:szCs w:val="21"/>
                      <w:lang w:eastAsia="zh-CN"/>
                    </w:rPr>
                    <m:t>到</m:t>
                  </m:r>
                  <m:r>
                    <w:rPr>
                      <w:rFonts w:ascii="Cambria Math" w:hAnsi="Cambria Math"/>
                      <w:sz w:val="21"/>
                      <w:szCs w:val="21"/>
                      <w:lang w:eastAsia="zh-CN"/>
                    </w:rPr>
                    <m:t>v</m:t>
                  </m:r>
                  <m:r>
                    <m:rPr>
                      <m:sty m:val="p"/>
                    </m:rPr>
                    <w:rPr>
                      <w:rFonts w:ascii="Cambria Math" w:hAnsi="Cambria Math" w:hint="eastAsia"/>
                      <w:sz w:val="21"/>
                      <w:szCs w:val="21"/>
                      <w:lang w:eastAsia="zh-CN"/>
                    </w:rPr>
                    <m:t>的通路</m:t>
                  </m:r>
                </m:e>
                <m:e>
                  <m:r>
                    <w:rPr>
                      <w:rFonts w:ascii="Cambria Math" w:hAnsi="Cambria Math"/>
                      <w:sz w:val="21"/>
                      <w:szCs w:val="21"/>
                    </w:rPr>
                    <m:t xml:space="preserve">∞ </m:t>
                  </m:r>
                  <m:r>
                    <m:rPr>
                      <m:sty m:val="p"/>
                    </m:rPr>
                    <w:rPr>
                      <w:rFonts w:ascii="Cambria Math" w:hAnsi="Cambria Math"/>
                      <w:sz w:val="21"/>
                      <w:szCs w:val="21"/>
                    </w:rPr>
                    <m:t>不存在</m:t>
                  </m:r>
                  <m:r>
                    <m:rPr>
                      <m:sty m:val="p"/>
                    </m:rPr>
                    <w:rPr>
                      <w:rFonts w:ascii="Cambria Math" w:hAnsi="Cambria Math" w:hint="eastAsia"/>
                      <w:sz w:val="21"/>
                      <w:szCs w:val="21"/>
                      <w:lang w:eastAsia="zh-CN"/>
                    </w:rPr>
                    <m:t>从</m:t>
                  </m:r>
                  <m:r>
                    <w:rPr>
                      <w:rFonts w:ascii="Cambria Math" w:hAnsi="Cambria Math"/>
                      <w:sz w:val="21"/>
                      <w:szCs w:val="21"/>
                      <w:lang w:eastAsia="zh-CN"/>
                    </w:rPr>
                    <m:t>u</m:t>
                  </m:r>
                  <m:r>
                    <m:rPr>
                      <m:sty m:val="p"/>
                    </m:rPr>
                    <w:rPr>
                      <w:rFonts w:ascii="Cambria Math" w:hAnsi="Cambria Math" w:hint="eastAsia"/>
                      <w:sz w:val="21"/>
                      <w:szCs w:val="21"/>
                      <w:lang w:eastAsia="zh-CN"/>
                    </w:rPr>
                    <m:t>到</m:t>
                  </m:r>
                  <m:r>
                    <w:rPr>
                      <w:rFonts w:ascii="Cambria Math" w:hAnsi="Cambria Math"/>
                      <w:sz w:val="21"/>
                      <w:szCs w:val="21"/>
                      <w:lang w:eastAsia="zh-CN"/>
                    </w:rPr>
                    <m:t>v</m:t>
                  </m:r>
                  <m:r>
                    <m:rPr>
                      <m:sty m:val="p"/>
                    </m:rPr>
                    <w:rPr>
                      <w:rFonts w:ascii="Cambria Math" w:hAnsi="Cambria Math" w:hint="eastAsia"/>
                      <w:sz w:val="21"/>
                      <w:szCs w:val="21"/>
                      <w:lang w:eastAsia="zh-CN"/>
                    </w:rPr>
                    <m:t>的通路</m:t>
                  </m:r>
                </m:e>
              </m:eqArr>
            </m:e>
          </m:d>
        </m:oMath>
      </m:oMathPara>
    </w:p>
    <w:p w:rsidR="000E1D21" w:rsidRPr="000E1D21" w:rsidRDefault="000E1D21" w:rsidP="000E1D21">
      <w:pPr>
        <w:ind w:firstLineChars="257" w:firstLine="540"/>
        <w:rPr>
          <w:rFonts w:asciiTheme="minorEastAsia" w:hAnsiTheme="minorEastAsia"/>
          <w:sz w:val="21"/>
          <w:szCs w:val="21"/>
          <w:lang w:eastAsia="zh-CN"/>
        </w:rPr>
      </w:pPr>
      <w:r w:rsidRPr="000E1D21">
        <w:rPr>
          <w:rFonts w:asciiTheme="minorEastAsia" w:hAnsiTheme="minorEastAsia" w:hint="eastAsia"/>
          <w:sz w:val="21"/>
          <w:szCs w:val="21"/>
          <w:lang w:eastAsia="zh-CN"/>
        </w:rPr>
        <w:t>从结点</w:t>
      </w:r>
      <w:r w:rsidRPr="000E1D21">
        <w:rPr>
          <w:rFonts w:asciiTheme="minorEastAsia" w:hAnsiTheme="minorEastAsia" w:hint="eastAsia"/>
          <w:i/>
          <w:sz w:val="21"/>
          <w:szCs w:val="21"/>
          <w:lang w:eastAsia="zh-CN"/>
        </w:rPr>
        <w:t>u</w:t>
      </w:r>
      <w:r w:rsidRPr="000E1D21">
        <w:rPr>
          <w:rFonts w:asciiTheme="minorEastAsia" w:hAnsiTheme="minorEastAsia" w:hint="eastAsia"/>
          <w:sz w:val="21"/>
          <w:szCs w:val="21"/>
          <w:lang w:eastAsia="zh-CN"/>
        </w:rPr>
        <w:t>到结点</w:t>
      </w:r>
      <w:r w:rsidRPr="000E1D21">
        <w:rPr>
          <w:rFonts w:asciiTheme="minorEastAsia" w:hAnsiTheme="minorEastAsia" w:hint="eastAsia"/>
          <w:i/>
          <w:sz w:val="21"/>
          <w:szCs w:val="21"/>
          <w:lang w:eastAsia="zh-CN"/>
        </w:rPr>
        <w:t>v</w:t>
      </w:r>
      <w:r w:rsidRPr="000E1D21">
        <w:rPr>
          <w:rFonts w:asciiTheme="minorEastAsia" w:hAnsiTheme="minorEastAsia" w:hint="eastAsia"/>
          <w:sz w:val="21"/>
          <w:szCs w:val="21"/>
          <w:lang w:eastAsia="zh-CN"/>
        </w:rPr>
        <w:t>的</w:t>
      </w:r>
      <w:r w:rsidRPr="000E1D21">
        <w:rPr>
          <w:rFonts w:asciiTheme="minorEastAsia" w:hAnsiTheme="minorEastAsia" w:hint="eastAsia"/>
          <w:b/>
          <w:sz w:val="21"/>
          <w:szCs w:val="21"/>
          <w:lang w:eastAsia="zh-CN"/>
        </w:rPr>
        <w:t>最短路径</w:t>
      </w:r>
      <w:r w:rsidRPr="000E1D21">
        <w:rPr>
          <w:rFonts w:asciiTheme="minorEastAsia" w:hAnsiTheme="minorEastAsia" w:hint="eastAsia"/>
          <w:sz w:val="21"/>
          <w:szCs w:val="21"/>
          <w:lang w:eastAsia="zh-CN"/>
        </w:rPr>
        <w:t>定义为权</w:t>
      </w:r>
      <m:oMath>
        <m:r>
          <w:rPr>
            <w:rFonts w:ascii="Cambria Math" w:hAnsi="Cambria Math"/>
            <w:sz w:val="21"/>
            <w:szCs w:val="21"/>
            <w:lang w:eastAsia="zh-CN"/>
          </w:rPr>
          <m:t>w</m:t>
        </m:r>
        <m:d>
          <m:dPr>
            <m:ctrlPr>
              <w:rPr>
                <w:rFonts w:ascii="Cambria Math" w:hAnsi="Cambria Math"/>
                <w:i/>
                <w:sz w:val="21"/>
                <w:szCs w:val="21"/>
                <w:lang w:eastAsia="zh-CN"/>
              </w:rPr>
            </m:ctrlPr>
          </m:dPr>
          <m:e>
            <m:r>
              <w:rPr>
                <w:rFonts w:ascii="Cambria Math" w:hAnsi="Cambria Math"/>
                <w:sz w:val="21"/>
                <w:szCs w:val="21"/>
                <w:lang w:eastAsia="zh-CN"/>
              </w:rPr>
              <m:t>p</m:t>
            </m:r>
          </m:e>
        </m:d>
        <m:r>
          <w:rPr>
            <w:rFonts w:ascii="Cambria Math" w:hAnsi="Cambria Math"/>
            <w:sz w:val="21"/>
            <w:szCs w:val="21"/>
            <w:lang w:eastAsia="zh-CN"/>
          </w:rPr>
          <m:t>=δ(u,v)</m:t>
        </m:r>
      </m:oMath>
      <w:r w:rsidRPr="000E1D21">
        <w:rPr>
          <w:rFonts w:asciiTheme="minorEastAsia" w:hAnsiTheme="minorEastAsia" w:hint="eastAsia"/>
          <w:sz w:val="21"/>
          <w:szCs w:val="21"/>
          <w:lang w:eastAsia="zh-CN"/>
        </w:rPr>
        <w:t>的任何路径。</w:t>
      </w:r>
    </w:p>
    <w:p w:rsidR="000E1D21" w:rsidRPr="000E1D21" w:rsidRDefault="000E1D21" w:rsidP="000E1D21">
      <w:pPr>
        <w:pStyle w:val="a6"/>
        <w:ind w:firstLine="420"/>
        <w:rPr>
          <w:rFonts w:asciiTheme="minorEastAsia" w:eastAsiaTheme="minorEastAsia" w:hAnsiTheme="minorEastAsia"/>
          <w:sz w:val="21"/>
          <w:szCs w:val="21"/>
          <w:lang w:eastAsia="zh-CN"/>
        </w:rPr>
      </w:pPr>
      <w:r w:rsidRPr="000E1D21">
        <w:rPr>
          <w:rFonts w:asciiTheme="minorEastAsia" w:eastAsiaTheme="minorEastAsia" w:hAnsiTheme="minorEastAsia" w:hint="eastAsia"/>
          <w:sz w:val="21"/>
          <w:szCs w:val="21"/>
          <w:lang w:eastAsia="zh-CN"/>
        </w:rPr>
        <w:t>在乘车旅行的例子中，我们可以把公路地图模型化为一个图：结点表示路口，</w:t>
      </w:r>
      <w:proofErr w:type="gramStart"/>
      <w:r w:rsidRPr="000E1D21">
        <w:rPr>
          <w:rFonts w:asciiTheme="minorEastAsia" w:eastAsiaTheme="minorEastAsia" w:hAnsiTheme="minorEastAsia" w:hint="eastAsia"/>
          <w:sz w:val="21"/>
          <w:szCs w:val="21"/>
          <w:lang w:eastAsia="zh-CN"/>
        </w:rPr>
        <w:t>边表示</w:t>
      </w:r>
      <w:proofErr w:type="gramEnd"/>
      <w:r w:rsidRPr="000E1D21">
        <w:rPr>
          <w:rFonts w:asciiTheme="minorEastAsia" w:eastAsiaTheme="minorEastAsia" w:hAnsiTheme="minorEastAsia" w:hint="eastAsia"/>
          <w:sz w:val="21"/>
          <w:szCs w:val="21"/>
          <w:lang w:eastAsia="zh-CN"/>
        </w:rPr>
        <w:t>连接两个路口的公路，</w:t>
      </w:r>
      <w:proofErr w:type="gramStart"/>
      <w:r w:rsidRPr="000E1D21">
        <w:rPr>
          <w:rFonts w:asciiTheme="minorEastAsia" w:eastAsiaTheme="minorEastAsia" w:hAnsiTheme="minorEastAsia" w:hint="eastAsia"/>
          <w:sz w:val="21"/>
          <w:szCs w:val="21"/>
          <w:lang w:eastAsia="zh-CN"/>
        </w:rPr>
        <w:t>边权表示</w:t>
      </w:r>
      <w:proofErr w:type="gramEnd"/>
      <w:r w:rsidRPr="000E1D21">
        <w:rPr>
          <w:rFonts w:asciiTheme="minorEastAsia" w:eastAsiaTheme="minorEastAsia" w:hAnsiTheme="minorEastAsia" w:hint="eastAsia"/>
          <w:sz w:val="21"/>
          <w:szCs w:val="21"/>
          <w:lang w:eastAsia="zh-CN"/>
        </w:rPr>
        <w:t>公路的长度。我们的目标是从起点</w:t>
      </w:r>
      <w:proofErr w:type="gramStart"/>
      <w:r w:rsidRPr="000E1D21">
        <w:rPr>
          <w:rFonts w:asciiTheme="minorEastAsia" w:eastAsiaTheme="minorEastAsia" w:hAnsiTheme="minorEastAsia" w:hint="eastAsia"/>
          <w:sz w:val="21"/>
          <w:szCs w:val="21"/>
          <w:lang w:eastAsia="zh-CN"/>
        </w:rPr>
        <w:t>出发找</w:t>
      </w:r>
      <w:proofErr w:type="gramEnd"/>
      <w:r w:rsidRPr="000E1D21">
        <w:rPr>
          <w:rFonts w:asciiTheme="minorEastAsia" w:eastAsiaTheme="minorEastAsia" w:hAnsiTheme="minorEastAsia" w:hint="eastAsia"/>
          <w:sz w:val="21"/>
          <w:szCs w:val="21"/>
          <w:lang w:eastAsia="zh-CN"/>
        </w:rPr>
        <w:t>一条到达目的地的最短路径。</w:t>
      </w:r>
    </w:p>
    <w:p w:rsidR="0044464B" w:rsidRPr="000E1D21" w:rsidRDefault="0044464B" w:rsidP="0044464B">
      <w:pPr>
        <w:pStyle w:val="20"/>
        <w:ind w:firstLineChars="0" w:firstLine="42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lastRenderedPageBreak/>
        <w:t>在其他的实际应用当中，</w:t>
      </w:r>
      <w:r w:rsidR="000E1D21" w:rsidRPr="000E1D21">
        <w:rPr>
          <w:rFonts w:asciiTheme="minorEastAsia" w:eastAsiaTheme="minorEastAsia" w:hAnsiTheme="minorEastAsia" w:hint="eastAsia"/>
          <w:sz w:val="21"/>
          <w:szCs w:val="21"/>
          <w:lang w:eastAsia="zh-CN"/>
        </w:rPr>
        <w:t>边的权常被解释为一种度量方法，而不仅仅是距离。</w:t>
      </w:r>
      <w:proofErr w:type="gramStart"/>
      <w:r>
        <w:rPr>
          <w:rFonts w:asciiTheme="minorEastAsia" w:eastAsiaTheme="minorEastAsia" w:hAnsiTheme="minorEastAsia" w:hint="eastAsia"/>
          <w:sz w:val="21"/>
          <w:szCs w:val="21"/>
          <w:lang w:eastAsia="zh-CN"/>
        </w:rPr>
        <w:t>边权</w:t>
      </w:r>
      <w:r w:rsidR="000E1D21" w:rsidRPr="000E1D21">
        <w:rPr>
          <w:rFonts w:asciiTheme="minorEastAsia" w:eastAsiaTheme="minorEastAsia" w:hAnsiTheme="minorEastAsia" w:hint="eastAsia"/>
          <w:sz w:val="21"/>
          <w:szCs w:val="21"/>
          <w:lang w:eastAsia="zh-CN"/>
        </w:rPr>
        <w:t>常常</w:t>
      </w:r>
      <w:proofErr w:type="gramEnd"/>
      <w:r w:rsidR="000E1D21" w:rsidRPr="000E1D21">
        <w:rPr>
          <w:rFonts w:asciiTheme="minorEastAsia" w:eastAsiaTheme="minorEastAsia" w:hAnsiTheme="minorEastAsia" w:hint="eastAsia"/>
          <w:sz w:val="21"/>
          <w:szCs w:val="21"/>
          <w:lang w:eastAsia="zh-CN"/>
        </w:rPr>
        <w:t>被用来表示时间、金钱、罚款、损失或任何其他沿路</w:t>
      </w:r>
      <w:proofErr w:type="gramStart"/>
      <w:r w:rsidR="000E1D21" w:rsidRPr="000E1D21">
        <w:rPr>
          <w:rFonts w:asciiTheme="minorEastAsia" w:eastAsiaTheme="minorEastAsia" w:hAnsiTheme="minorEastAsia" w:hint="eastAsia"/>
          <w:sz w:val="21"/>
          <w:szCs w:val="21"/>
          <w:lang w:eastAsia="zh-CN"/>
        </w:rPr>
        <w:t>径</w:t>
      </w:r>
      <w:proofErr w:type="gramEnd"/>
      <w:r w:rsidR="000E1D21" w:rsidRPr="000E1D21">
        <w:rPr>
          <w:rFonts w:asciiTheme="minorEastAsia" w:eastAsiaTheme="minorEastAsia" w:hAnsiTheme="minorEastAsia" w:hint="eastAsia"/>
          <w:sz w:val="21"/>
          <w:szCs w:val="21"/>
          <w:lang w:eastAsia="zh-CN"/>
        </w:rPr>
        <w:t>线性积累的数量形式。</w:t>
      </w:r>
    </w:p>
    <w:p w:rsidR="00CB530C" w:rsidRDefault="00CB530C" w:rsidP="0044464B">
      <w:pPr>
        <w:rPr>
          <w:rFonts w:ascii="黑体" w:eastAsia="黑体" w:hAnsi="黑体"/>
          <w:szCs w:val="21"/>
          <w:lang w:eastAsia="zh-CN"/>
        </w:rPr>
      </w:pPr>
    </w:p>
    <w:p w:rsidR="0044464B" w:rsidRDefault="0044464B" w:rsidP="0044464B">
      <w:pPr>
        <w:rPr>
          <w:rFonts w:ascii="黑体" w:eastAsia="黑体" w:hAnsi="黑体"/>
          <w:szCs w:val="21"/>
          <w:lang w:eastAsia="zh-CN"/>
        </w:rPr>
      </w:pPr>
      <w:r>
        <w:rPr>
          <w:rFonts w:ascii="黑体" w:eastAsia="黑体" w:hAnsi="黑体" w:hint="eastAsia"/>
          <w:szCs w:val="21"/>
          <w:lang w:eastAsia="zh-CN"/>
        </w:rPr>
        <w:t>1.</w:t>
      </w:r>
      <w:r>
        <w:rPr>
          <w:rFonts w:ascii="黑体" w:eastAsia="黑体" w:hAnsi="黑体"/>
          <w:szCs w:val="21"/>
          <w:lang w:eastAsia="zh-CN"/>
        </w:rPr>
        <w:t>2</w:t>
      </w:r>
      <w:r>
        <w:rPr>
          <w:rFonts w:ascii="黑体" w:eastAsia="黑体" w:hAnsi="黑体" w:hint="eastAsia"/>
          <w:szCs w:val="21"/>
          <w:lang w:eastAsia="zh-CN"/>
        </w:rPr>
        <w:t>相关概念的说明</w:t>
      </w:r>
    </w:p>
    <w:p w:rsidR="000E1D21" w:rsidRDefault="0044464B" w:rsidP="00121C46">
      <w:pPr>
        <w:jc w:val="both"/>
        <w:rPr>
          <w:rFonts w:asciiTheme="minorEastAsia" w:hAnsiTheme="minorEastAsia"/>
          <w:sz w:val="21"/>
          <w:szCs w:val="21"/>
          <w:lang w:eastAsia="zh-CN"/>
        </w:rPr>
      </w:pPr>
      <w:r>
        <w:rPr>
          <w:rFonts w:asciiTheme="minorEastAsia" w:hAnsiTheme="minorEastAsia" w:hint="eastAsia"/>
          <w:sz w:val="21"/>
          <w:szCs w:val="21"/>
          <w:lang w:eastAsia="zh-CN"/>
        </w:rPr>
        <w:tab/>
        <w:t>单源最短路问题：</w:t>
      </w:r>
      <w:r w:rsidR="00CB530C" w:rsidRPr="00CB530C">
        <w:rPr>
          <w:rFonts w:asciiTheme="minorEastAsia" w:hAnsiTheme="minorEastAsia" w:hint="eastAsia"/>
          <w:sz w:val="21"/>
          <w:szCs w:val="21"/>
          <w:lang w:eastAsia="zh-CN"/>
        </w:rPr>
        <w:t>找出从某指定结点v到每一结点u的一条最短路径。</w:t>
      </w:r>
      <w:r w:rsidR="00CB530C">
        <w:rPr>
          <w:rFonts w:asciiTheme="minorEastAsia" w:hAnsiTheme="minorEastAsia" w:hint="eastAsia"/>
          <w:sz w:val="21"/>
          <w:szCs w:val="21"/>
          <w:lang w:eastAsia="zh-CN"/>
        </w:rPr>
        <w:t>多数将要讨论的最短路算法</w:t>
      </w:r>
      <w:proofErr w:type="gramStart"/>
      <w:r w:rsidR="00CB530C">
        <w:rPr>
          <w:rFonts w:asciiTheme="minorEastAsia" w:hAnsiTheme="minorEastAsia" w:hint="eastAsia"/>
          <w:sz w:val="21"/>
          <w:szCs w:val="21"/>
          <w:lang w:eastAsia="zh-CN"/>
        </w:rPr>
        <w:t>基于解决</w:t>
      </w:r>
      <w:proofErr w:type="gramEnd"/>
      <w:r w:rsidR="00CB530C">
        <w:rPr>
          <w:rFonts w:asciiTheme="minorEastAsia" w:hAnsiTheme="minorEastAsia" w:hint="eastAsia"/>
          <w:sz w:val="21"/>
          <w:szCs w:val="21"/>
          <w:lang w:eastAsia="zh-CN"/>
        </w:rPr>
        <w:t>这一类问题。多数其他类型的最短路问题可以通过适当的变形为此类问题得以解决。</w:t>
      </w:r>
    </w:p>
    <w:p w:rsidR="0044464B" w:rsidRDefault="0044464B" w:rsidP="00121C46">
      <w:pPr>
        <w:jc w:val="both"/>
        <w:rPr>
          <w:rFonts w:asciiTheme="minorEastAsia" w:hAnsiTheme="minorEastAsia"/>
          <w:sz w:val="21"/>
          <w:szCs w:val="21"/>
          <w:lang w:eastAsia="zh-CN"/>
        </w:rPr>
      </w:pPr>
      <w:r>
        <w:rPr>
          <w:rFonts w:asciiTheme="minorEastAsia" w:hAnsiTheme="minorEastAsia" w:hint="eastAsia"/>
          <w:sz w:val="21"/>
          <w:szCs w:val="21"/>
          <w:lang w:eastAsia="zh-CN"/>
        </w:rPr>
        <w:tab/>
        <w:t>单目标最短路问题：</w:t>
      </w:r>
      <w:r w:rsidR="00CB530C" w:rsidRPr="00CB530C">
        <w:rPr>
          <w:rFonts w:asciiTheme="minorEastAsia" w:hAnsiTheme="minorEastAsia" w:hint="eastAsia"/>
          <w:sz w:val="21"/>
          <w:szCs w:val="21"/>
          <w:lang w:eastAsia="zh-CN"/>
        </w:rPr>
        <w:t>找出从每一结点v到某指定结点u的一条最短路径。把图中的每条边反向</w:t>
      </w:r>
      <w:r w:rsidR="00CB530C">
        <w:rPr>
          <w:rFonts w:asciiTheme="minorEastAsia" w:hAnsiTheme="minorEastAsia" w:hint="eastAsia"/>
          <w:sz w:val="21"/>
          <w:szCs w:val="21"/>
          <w:lang w:eastAsia="zh-CN"/>
        </w:rPr>
        <w:t>（在图论当中称作</w:t>
      </w:r>
      <w:proofErr w:type="gramStart"/>
      <w:r w:rsidR="00CB530C">
        <w:rPr>
          <w:rFonts w:asciiTheme="minorEastAsia" w:hAnsiTheme="minorEastAsia" w:hint="eastAsia"/>
          <w:sz w:val="21"/>
          <w:szCs w:val="21"/>
          <w:lang w:eastAsia="zh-CN"/>
        </w:rPr>
        <w:t>构建反图</w:t>
      </w:r>
      <w:proofErr w:type="gramEnd"/>
      <w:r w:rsidR="00CB530C">
        <w:rPr>
          <w:rFonts w:asciiTheme="minorEastAsia" w:hAnsiTheme="minorEastAsia" w:hint="eastAsia"/>
          <w:sz w:val="21"/>
          <w:szCs w:val="21"/>
          <w:lang w:eastAsia="zh-CN"/>
        </w:rPr>
        <w:t>）</w:t>
      </w:r>
      <w:r w:rsidR="00CB530C" w:rsidRPr="00CB530C">
        <w:rPr>
          <w:rFonts w:asciiTheme="minorEastAsia" w:hAnsiTheme="minorEastAsia" w:hint="eastAsia"/>
          <w:sz w:val="21"/>
          <w:szCs w:val="21"/>
          <w:lang w:eastAsia="zh-CN"/>
        </w:rPr>
        <w:t>，我们就可以把这一问题转化为单源最短路径问题。</w:t>
      </w:r>
    </w:p>
    <w:p w:rsidR="0044464B" w:rsidRPr="00CA6EC6" w:rsidRDefault="00CB530C" w:rsidP="00121C46">
      <w:pPr>
        <w:jc w:val="both"/>
        <w:rPr>
          <w:rFonts w:asciiTheme="minorEastAsia" w:hAnsiTheme="minorEastAsia"/>
          <w:sz w:val="21"/>
          <w:szCs w:val="21"/>
          <w:lang w:eastAsia="zh-CN"/>
        </w:rPr>
      </w:pPr>
      <w:r>
        <w:rPr>
          <w:rFonts w:asciiTheme="minorEastAsia" w:hAnsiTheme="minorEastAsia" w:hint="eastAsia"/>
          <w:sz w:val="21"/>
          <w:szCs w:val="21"/>
          <w:lang w:eastAsia="zh-CN"/>
        </w:rPr>
        <w:tab/>
        <w:t>每对节点间的最短路问题：对于每对结点</w:t>
      </w:r>
      <w:r>
        <w:rPr>
          <w:rFonts w:asciiTheme="minorEastAsia" w:hAnsiTheme="minorEastAsia"/>
          <w:sz w:val="21"/>
          <w:szCs w:val="21"/>
          <w:lang w:eastAsia="zh-CN"/>
        </w:rPr>
        <w:t>u</w:t>
      </w:r>
      <w:r>
        <w:rPr>
          <w:rFonts w:asciiTheme="minorEastAsia" w:hAnsiTheme="minorEastAsia" w:hint="eastAsia"/>
          <w:sz w:val="21"/>
          <w:szCs w:val="21"/>
          <w:lang w:eastAsia="zh-CN"/>
        </w:rPr>
        <w:t>和</w:t>
      </w:r>
      <w:r>
        <w:rPr>
          <w:rFonts w:asciiTheme="minorEastAsia" w:hAnsiTheme="minorEastAsia"/>
          <w:sz w:val="21"/>
          <w:szCs w:val="21"/>
          <w:lang w:eastAsia="zh-CN"/>
        </w:rPr>
        <w:t>v,</w:t>
      </w:r>
      <w:r>
        <w:rPr>
          <w:rFonts w:asciiTheme="minorEastAsia" w:hAnsiTheme="minorEastAsia" w:hint="eastAsia"/>
          <w:sz w:val="21"/>
          <w:szCs w:val="21"/>
          <w:lang w:eastAsia="zh-CN"/>
        </w:rPr>
        <w:t>找出从</w:t>
      </w:r>
      <w:r>
        <w:rPr>
          <w:rFonts w:asciiTheme="minorEastAsia" w:hAnsiTheme="minorEastAsia"/>
          <w:sz w:val="21"/>
          <w:szCs w:val="21"/>
          <w:lang w:eastAsia="zh-CN"/>
        </w:rPr>
        <w:t>u</w:t>
      </w:r>
      <w:r>
        <w:rPr>
          <w:rFonts w:asciiTheme="minorEastAsia" w:hAnsiTheme="minorEastAsia" w:hint="eastAsia"/>
          <w:sz w:val="21"/>
          <w:szCs w:val="21"/>
          <w:lang w:eastAsia="zh-CN"/>
        </w:rPr>
        <w:t>到</w:t>
      </w:r>
      <w:r>
        <w:rPr>
          <w:rFonts w:asciiTheme="minorEastAsia" w:hAnsiTheme="minorEastAsia"/>
          <w:sz w:val="21"/>
          <w:szCs w:val="21"/>
          <w:lang w:eastAsia="zh-CN"/>
        </w:rPr>
        <w:t>v</w:t>
      </w:r>
      <w:r>
        <w:rPr>
          <w:rFonts w:asciiTheme="minorEastAsia" w:hAnsiTheme="minorEastAsia" w:hint="eastAsia"/>
          <w:sz w:val="21"/>
          <w:szCs w:val="21"/>
          <w:lang w:eastAsia="zh-CN"/>
        </w:rPr>
        <w:t>的最短路径</w:t>
      </w:r>
      <w:r w:rsidR="00CA6EC6">
        <w:rPr>
          <w:rFonts w:asciiTheme="minorEastAsia" w:hAnsiTheme="minorEastAsia" w:hint="eastAsia"/>
          <w:sz w:val="21"/>
          <w:szCs w:val="21"/>
          <w:lang w:eastAsia="zh-CN"/>
        </w:rPr>
        <w:t>。这类问题可以转化为对每一结点的单源最短路问题，也可以使用更有效率的</w:t>
      </w:r>
      <w:r w:rsidR="00CA6EC6">
        <w:rPr>
          <w:rFonts w:asciiTheme="minorEastAsia" w:hAnsiTheme="minorEastAsia"/>
          <w:sz w:val="21"/>
          <w:szCs w:val="21"/>
          <w:lang w:eastAsia="zh-CN"/>
        </w:rPr>
        <w:t>Floyd</w:t>
      </w:r>
      <w:r w:rsidR="00CA6EC6">
        <w:rPr>
          <w:rFonts w:asciiTheme="minorEastAsia" w:hAnsiTheme="minorEastAsia" w:hint="eastAsia"/>
          <w:sz w:val="21"/>
          <w:szCs w:val="21"/>
          <w:lang w:eastAsia="zh-CN"/>
        </w:rPr>
        <w:t>算法来解决。受限于此算法所要求的模型特殊性，在本文中不予讨论。</w:t>
      </w:r>
    </w:p>
    <w:p w:rsidR="00CB530C" w:rsidRDefault="00CB530C" w:rsidP="00CB530C">
      <w:pPr>
        <w:ind w:firstLine="420"/>
        <w:jc w:val="both"/>
        <w:rPr>
          <w:rFonts w:asciiTheme="minorEastAsia" w:hAnsiTheme="minorEastAsia"/>
          <w:sz w:val="21"/>
          <w:szCs w:val="21"/>
          <w:lang w:eastAsia="zh-CN"/>
        </w:rPr>
      </w:pPr>
      <w:proofErr w:type="gramStart"/>
      <w:r>
        <w:rPr>
          <w:rFonts w:asciiTheme="minorEastAsia" w:hAnsiTheme="minorEastAsia" w:hint="eastAsia"/>
          <w:sz w:val="21"/>
          <w:szCs w:val="21"/>
          <w:lang w:eastAsia="zh-CN"/>
        </w:rPr>
        <w:t>负权边</w:t>
      </w:r>
      <w:proofErr w:type="gramEnd"/>
      <w:r>
        <w:rPr>
          <w:rFonts w:asciiTheme="minorEastAsia" w:hAnsiTheme="minorEastAsia" w:hint="eastAsia"/>
          <w:sz w:val="21"/>
          <w:szCs w:val="21"/>
          <w:lang w:eastAsia="zh-CN"/>
        </w:rPr>
        <w:t>：</w:t>
      </w:r>
      <w:r w:rsidR="00CA6EC6">
        <w:rPr>
          <w:rFonts w:asciiTheme="minorEastAsia" w:hAnsiTheme="minorEastAsia" w:hint="eastAsia"/>
          <w:sz w:val="21"/>
          <w:szCs w:val="21"/>
          <w:lang w:eastAsia="zh-CN"/>
        </w:rPr>
        <w:t>在模型转化的过程当中，可能出现边的权值为负的特殊情况。在这种情况下，一些特定的最短路算法，如</w:t>
      </w:r>
      <w:proofErr w:type="spellStart"/>
      <w:r w:rsidR="00CA6EC6">
        <w:rPr>
          <w:rFonts w:asciiTheme="minorEastAsia" w:hAnsiTheme="minorEastAsia"/>
          <w:sz w:val="21"/>
          <w:szCs w:val="21"/>
          <w:lang w:eastAsia="zh-CN"/>
        </w:rPr>
        <w:t>Dijkstra</w:t>
      </w:r>
      <w:proofErr w:type="spellEnd"/>
      <w:r w:rsidR="00CA6EC6">
        <w:rPr>
          <w:rFonts w:asciiTheme="minorEastAsia" w:hAnsiTheme="minorEastAsia" w:hint="eastAsia"/>
          <w:sz w:val="21"/>
          <w:szCs w:val="21"/>
          <w:lang w:eastAsia="zh-CN"/>
        </w:rPr>
        <w:t>算法将无法得到正确的答案。另一些算法可以略作修改以保证正确性。</w:t>
      </w:r>
    </w:p>
    <w:p w:rsidR="00CA6EC6" w:rsidRDefault="00CA6EC6" w:rsidP="00CB530C">
      <w:pPr>
        <w:ind w:firstLine="420"/>
        <w:jc w:val="both"/>
        <w:rPr>
          <w:rFonts w:asciiTheme="minorEastAsia" w:hAnsiTheme="minorEastAsia"/>
          <w:sz w:val="21"/>
          <w:szCs w:val="21"/>
          <w:lang w:eastAsia="zh-CN"/>
        </w:rPr>
      </w:pPr>
    </w:p>
    <w:p w:rsidR="00912014" w:rsidRDefault="003A492A" w:rsidP="00912014">
      <w:pPr>
        <w:rPr>
          <w:rFonts w:ascii="宋体" w:eastAsia="宋体" w:hAnsi="宋体"/>
          <w:sz w:val="28"/>
          <w:szCs w:val="28"/>
          <w:lang w:eastAsia="zh-CN"/>
        </w:rPr>
      </w:pPr>
      <w:r>
        <w:rPr>
          <w:rFonts w:ascii="宋体" w:eastAsia="宋体" w:hAnsi="宋体"/>
          <w:sz w:val="28"/>
          <w:szCs w:val="28"/>
          <w:lang w:eastAsia="zh-CN"/>
        </w:rPr>
        <w:t xml:space="preserve">2 </w:t>
      </w:r>
      <w:r w:rsidR="00912014">
        <w:rPr>
          <w:rFonts w:ascii="宋体" w:eastAsia="宋体" w:hAnsi="宋体" w:hint="eastAsia"/>
          <w:sz w:val="28"/>
          <w:szCs w:val="28"/>
          <w:lang w:eastAsia="zh-CN"/>
        </w:rPr>
        <w:t>常用算法</w:t>
      </w:r>
    </w:p>
    <w:p w:rsidR="00912014" w:rsidRPr="00912014" w:rsidRDefault="00912014" w:rsidP="00912014">
      <w:pPr>
        <w:pStyle w:val="ab"/>
        <w:numPr>
          <w:ilvl w:val="1"/>
          <w:numId w:val="1"/>
        </w:numPr>
        <w:rPr>
          <w:rFonts w:ascii="黑体" w:eastAsia="黑体" w:hAnsi="黑体"/>
          <w:szCs w:val="21"/>
          <w:lang w:eastAsia="zh-CN"/>
        </w:rPr>
      </w:pPr>
      <w:proofErr w:type="spellStart"/>
      <w:r w:rsidRPr="00912014">
        <w:rPr>
          <w:rFonts w:ascii="黑体" w:eastAsia="黑体" w:hAnsi="黑体"/>
          <w:szCs w:val="21"/>
        </w:rPr>
        <w:t>Dijkstra</w:t>
      </w:r>
      <w:proofErr w:type="spellEnd"/>
      <w:r w:rsidRPr="00912014">
        <w:rPr>
          <w:rFonts w:ascii="黑体" w:eastAsia="黑体" w:hAnsi="黑体" w:hint="eastAsia"/>
          <w:szCs w:val="21"/>
          <w:lang w:eastAsia="zh-CN"/>
        </w:rPr>
        <w:t>算法</w:t>
      </w:r>
    </w:p>
    <w:p w:rsidR="00194FE1" w:rsidRDefault="00912014" w:rsidP="00912014">
      <w:pPr>
        <w:ind w:firstLine="420"/>
        <w:jc w:val="both"/>
        <w:rPr>
          <w:rFonts w:asciiTheme="minorEastAsia" w:hAnsiTheme="minorEastAsia"/>
          <w:sz w:val="21"/>
          <w:szCs w:val="21"/>
          <w:lang w:eastAsia="zh-CN"/>
        </w:rPr>
      </w:pPr>
      <w:proofErr w:type="spellStart"/>
      <w:r w:rsidRPr="00912014">
        <w:rPr>
          <w:rFonts w:asciiTheme="minorEastAsia" w:hAnsiTheme="minorEastAsia" w:hint="eastAsia"/>
          <w:sz w:val="21"/>
          <w:szCs w:val="21"/>
          <w:lang w:eastAsia="zh-CN"/>
        </w:rPr>
        <w:t>Dijkstra</w:t>
      </w:r>
      <w:proofErr w:type="spellEnd"/>
      <w:r w:rsidRPr="00912014">
        <w:rPr>
          <w:rFonts w:asciiTheme="minorEastAsia" w:hAnsiTheme="minorEastAsia" w:hint="eastAsia"/>
          <w:sz w:val="21"/>
          <w:szCs w:val="21"/>
          <w:lang w:eastAsia="zh-CN"/>
        </w:rPr>
        <w:t>算法解决了有向加权图的最短路径问题，该算法的条件是该图</w:t>
      </w:r>
      <w:proofErr w:type="gramStart"/>
      <w:r w:rsidRPr="00912014">
        <w:rPr>
          <w:rFonts w:asciiTheme="minorEastAsia" w:hAnsiTheme="minorEastAsia" w:hint="eastAsia"/>
          <w:sz w:val="21"/>
          <w:szCs w:val="21"/>
          <w:lang w:eastAsia="zh-CN"/>
        </w:rPr>
        <w:t>所有边</w:t>
      </w:r>
      <w:proofErr w:type="gramEnd"/>
      <w:r w:rsidRPr="00912014">
        <w:rPr>
          <w:rFonts w:asciiTheme="minorEastAsia" w:hAnsiTheme="minorEastAsia" w:hint="eastAsia"/>
          <w:sz w:val="21"/>
          <w:szCs w:val="21"/>
          <w:lang w:eastAsia="zh-CN"/>
        </w:rPr>
        <w:t>的权值非负，因此在本小节我们约定：对于每条边</w:t>
      </w:r>
    </w:p>
    <w:p w:rsidR="00912014" w:rsidRPr="00194FE1" w:rsidRDefault="00C73CEF" w:rsidP="00912014">
      <w:pPr>
        <w:ind w:firstLine="420"/>
        <w:jc w:val="both"/>
        <w:rPr>
          <w:rFonts w:asciiTheme="minorEastAsia" w:hAnsiTheme="minorEastAsia"/>
          <w:sz w:val="21"/>
          <w:szCs w:val="21"/>
          <w:lang w:eastAsia="zh-CN"/>
        </w:rPr>
      </w:pPr>
      <m:oMathPara>
        <m:oMath>
          <m:d>
            <m:dPr>
              <m:ctrlPr>
                <w:rPr>
                  <w:rFonts w:ascii="Cambria Math" w:hAnsi="Cambria Math"/>
                  <w:i/>
                  <w:sz w:val="21"/>
                  <w:szCs w:val="21"/>
                  <w:lang w:eastAsia="zh-CN"/>
                </w:rPr>
              </m:ctrlPr>
            </m:dPr>
            <m:e>
              <m:r>
                <w:rPr>
                  <w:rFonts w:ascii="Cambria Math" w:hAnsi="Cambria Math"/>
                  <w:sz w:val="21"/>
                  <w:szCs w:val="21"/>
                  <w:lang w:eastAsia="zh-CN"/>
                </w:rPr>
                <m:t>u,v</m:t>
              </m:r>
            </m:e>
          </m:d>
          <m:r>
            <w:rPr>
              <w:rFonts w:ascii="Cambria Math" w:hAnsi="Cambria Math"/>
              <w:sz w:val="21"/>
              <w:szCs w:val="21"/>
              <w:lang w:eastAsia="zh-CN"/>
            </w:rPr>
            <m:t>∈E,w</m:t>
          </m:r>
          <m:d>
            <m:dPr>
              <m:ctrlPr>
                <w:rPr>
                  <w:rFonts w:ascii="Cambria Math" w:hAnsi="Cambria Math"/>
                  <w:i/>
                  <w:sz w:val="21"/>
                  <w:szCs w:val="21"/>
                  <w:lang w:eastAsia="zh-CN"/>
                </w:rPr>
              </m:ctrlPr>
            </m:dPr>
            <m:e>
              <m:r>
                <w:rPr>
                  <w:rFonts w:ascii="Cambria Math" w:hAnsi="Cambria Math"/>
                  <w:sz w:val="21"/>
                  <w:szCs w:val="21"/>
                  <w:lang w:eastAsia="zh-CN"/>
                </w:rPr>
                <m:t>u,v</m:t>
              </m:r>
            </m:e>
          </m:d>
          <m:r>
            <w:rPr>
              <w:rFonts w:ascii="Cambria Math" w:hAnsi="Cambria Math"/>
              <w:sz w:val="21"/>
              <w:szCs w:val="21"/>
              <w:lang w:eastAsia="zh-CN"/>
            </w:rPr>
            <m:t>≥0</m:t>
          </m:r>
        </m:oMath>
      </m:oMathPara>
    </w:p>
    <w:p w:rsidR="00912014" w:rsidRDefault="00912014" w:rsidP="00912014">
      <w:pPr>
        <w:ind w:firstLine="420"/>
        <w:jc w:val="both"/>
        <w:rPr>
          <w:rFonts w:asciiTheme="minorEastAsia" w:hAnsiTheme="minorEastAsia"/>
          <w:sz w:val="21"/>
          <w:szCs w:val="21"/>
          <w:lang w:eastAsia="zh-CN"/>
        </w:rPr>
      </w:pPr>
      <w:proofErr w:type="spellStart"/>
      <w:r w:rsidRPr="00912014">
        <w:rPr>
          <w:rFonts w:asciiTheme="minorEastAsia" w:hAnsiTheme="minorEastAsia" w:hint="eastAsia"/>
          <w:sz w:val="21"/>
          <w:szCs w:val="21"/>
          <w:lang w:eastAsia="zh-CN"/>
        </w:rPr>
        <w:t>Dijkstra</w:t>
      </w:r>
      <w:proofErr w:type="spellEnd"/>
      <w:r w:rsidRPr="00912014">
        <w:rPr>
          <w:rFonts w:asciiTheme="minorEastAsia" w:hAnsiTheme="minorEastAsia" w:hint="eastAsia"/>
          <w:sz w:val="21"/>
          <w:szCs w:val="21"/>
          <w:lang w:eastAsia="zh-CN"/>
        </w:rPr>
        <w:t>算法中设置了</w:t>
      </w:r>
      <w:proofErr w:type="gramStart"/>
      <w:r w:rsidRPr="00912014">
        <w:rPr>
          <w:rFonts w:asciiTheme="minorEastAsia" w:hAnsiTheme="minorEastAsia" w:hint="eastAsia"/>
          <w:sz w:val="21"/>
          <w:szCs w:val="21"/>
          <w:lang w:eastAsia="zh-CN"/>
        </w:rPr>
        <w:t>一</w:t>
      </w:r>
      <w:proofErr w:type="gramEnd"/>
      <w:r w:rsidRPr="00912014">
        <w:rPr>
          <w:rFonts w:asciiTheme="minorEastAsia" w:hAnsiTheme="minorEastAsia" w:hint="eastAsia"/>
          <w:sz w:val="21"/>
          <w:szCs w:val="21"/>
          <w:lang w:eastAsia="zh-CN"/>
        </w:rPr>
        <w:t>结点集合S，从源结点s到集合</w:t>
      </w:r>
      <w:r w:rsidRPr="00912014">
        <w:rPr>
          <w:rFonts w:asciiTheme="minorEastAsia" w:hAnsiTheme="minorEastAsia"/>
          <w:sz w:val="21"/>
          <w:szCs w:val="21"/>
          <w:lang w:eastAsia="zh-CN"/>
        </w:rPr>
        <w:t>S</w:t>
      </w:r>
      <w:r w:rsidRPr="00912014">
        <w:rPr>
          <w:rFonts w:asciiTheme="minorEastAsia" w:hAnsiTheme="minorEastAsia" w:hint="eastAsia"/>
          <w:sz w:val="21"/>
          <w:szCs w:val="21"/>
          <w:lang w:eastAsia="zh-CN"/>
        </w:rPr>
        <w:t>中结点的最终最短路径的权均已确定，即对所有结点</w:t>
      </w:r>
      <m:oMath>
        <m:r>
          <w:rPr>
            <w:rFonts w:ascii="Cambria Math" w:hAnsi="Cambria Math"/>
            <w:sz w:val="21"/>
            <w:szCs w:val="21"/>
            <w:lang w:eastAsia="zh-CN"/>
          </w:rPr>
          <m:t>v∈S</m:t>
        </m:r>
      </m:oMath>
      <w:r w:rsidRPr="00912014">
        <w:rPr>
          <w:rFonts w:asciiTheme="minorEastAsia" w:hAnsiTheme="minorEastAsia" w:hint="eastAsia"/>
          <w:sz w:val="21"/>
          <w:szCs w:val="21"/>
          <w:lang w:eastAsia="zh-CN"/>
        </w:rPr>
        <w:t>，有</w:t>
      </w:r>
      <m:oMath>
        <m:r>
          <w:rPr>
            <w:rFonts w:ascii="Cambria Math" w:hAnsi="Cambria Math"/>
            <w:sz w:val="21"/>
            <w:szCs w:val="21"/>
            <w:lang w:eastAsia="zh-CN"/>
          </w:rPr>
          <m:t>d</m:t>
        </m:r>
        <m:d>
          <m:dPr>
            <m:begChr m:val="["/>
            <m:endChr m:val="]"/>
            <m:ctrlPr>
              <w:rPr>
                <w:rFonts w:ascii="Cambria Math" w:hAnsi="Cambria Math"/>
                <w:i/>
                <w:sz w:val="21"/>
                <w:szCs w:val="21"/>
                <w:lang w:eastAsia="zh-CN"/>
              </w:rPr>
            </m:ctrlPr>
          </m:dPr>
          <m:e>
            <m:r>
              <w:rPr>
                <w:rFonts w:ascii="Cambria Math" w:hAnsi="Cambria Math"/>
                <w:sz w:val="21"/>
                <w:szCs w:val="21"/>
                <w:lang w:eastAsia="zh-CN"/>
              </w:rPr>
              <m:t>v</m:t>
            </m:r>
          </m:e>
        </m:d>
        <m:r>
          <w:rPr>
            <w:rFonts w:ascii="Cambria Math" w:hAnsi="Cambria Math"/>
            <w:sz w:val="21"/>
            <w:szCs w:val="21"/>
            <w:lang w:eastAsia="zh-CN"/>
          </w:rPr>
          <m:t>=δ(s,v)</m:t>
        </m:r>
      </m:oMath>
      <w:r w:rsidRPr="00912014">
        <w:rPr>
          <w:rFonts w:asciiTheme="minorEastAsia" w:hAnsiTheme="minorEastAsia" w:hint="eastAsia"/>
          <w:sz w:val="21"/>
          <w:szCs w:val="21"/>
          <w:lang w:eastAsia="zh-CN"/>
        </w:rPr>
        <w:t>。算法反复挑选出其最短路径估计为最小的结点u</w:t>
      </w:r>
      <w:r w:rsidRPr="00912014">
        <w:rPr>
          <w:rFonts w:asciiTheme="minorEastAsia" w:hAnsiTheme="minorEastAsia"/>
          <w:sz w:val="21"/>
          <w:szCs w:val="21"/>
          <w:lang w:eastAsia="zh-CN"/>
        </w:rPr>
        <w:object w:dxaOrig="200" w:dyaOrig="200">
          <v:shape id="_x0000_i1026" type="#_x0000_t75" style="width:10pt;height:10pt;mso-wrap-distance-left:9.05pt;mso-wrap-distance-right:9.05pt;mso-position-horizontal-relative:page;mso-position-vertical-relative:page" o:ole="">
            <v:imagedata r:id="rId14" o:title=""/>
            <o:lock v:ext="edit" aspectratio="f"/>
          </v:shape>
          <o:OLEObject Type="Embed" ProgID="Equation.DSMT4" ShapeID="_x0000_i1026" DrawAspect="Content" ObjectID="_1554213038" r:id="rId15">
            <o:FieldCodes>\* MERGEFORMAT</o:FieldCodes>
          </o:OLEObject>
        </w:object>
      </w:r>
      <w:r w:rsidRPr="00912014">
        <w:rPr>
          <w:rFonts w:asciiTheme="minorEastAsia" w:hAnsiTheme="minorEastAsia" w:hint="eastAsia"/>
          <w:sz w:val="21"/>
          <w:szCs w:val="21"/>
          <w:lang w:eastAsia="zh-CN"/>
        </w:rPr>
        <w:t>V-S，把u插入集合S中，并对离开u的</w:t>
      </w:r>
      <w:proofErr w:type="gramStart"/>
      <w:r w:rsidRPr="00912014">
        <w:rPr>
          <w:rFonts w:asciiTheme="minorEastAsia" w:hAnsiTheme="minorEastAsia" w:hint="eastAsia"/>
          <w:sz w:val="21"/>
          <w:szCs w:val="21"/>
          <w:lang w:eastAsia="zh-CN"/>
        </w:rPr>
        <w:t>所有边</w:t>
      </w:r>
      <w:proofErr w:type="gramEnd"/>
      <w:r w:rsidRPr="00912014">
        <w:rPr>
          <w:rFonts w:asciiTheme="minorEastAsia" w:hAnsiTheme="minorEastAsia" w:hint="eastAsia"/>
          <w:sz w:val="21"/>
          <w:szCs w:val="21"/>
          <w:lang w:eastAsia="zh-CN"/>
        </w:rPr>
        <w:t>进行松弛。在下列算法实现中设置了优先队列Q，该队列包含所有属于V-S的结点，且队列中各结点都有相应的d值。算法假定图G</w:t>
      </w:r>
      <w:r w:rsidR="00AF1377">
        <w:rPr>
          <w:rFonts w:asciiTheme="minorEastAsia" w:hAnsiTheme="minorEastAsia" w:hint="eastAsia"/>
          <w:sz w:val="21"/>
          <w:szCs w:val="21"/>
          <w:lang w:eastAsia="zh-CN"/>
        </w:rPr>
        <w:t>由邻</w:t>
      </w:r>
      <w:r w:rsidRPr="00912014">
        <w:rPr>
          <w:rFonts w:asciiTheme="minorEastAsia" w:hAnsiTheme="minorEastAsia" w:hint="eastAsia"/>
          <w:sz w:val="21"/>
          <w:szCs w:val="21"/>
          <w:lang w:eastAsia="zh-CN"/>
        </w:rPr>
        <w:t>接表表示。</w:t>
      </w:r>
    </w:p>
    <w:p w:rsidR="001642EF" w:rsidRDefault="00C73CEF" w:rsidP="00912014">
      <w:pPr>
        <w:ind w:firstLine="420"/>
        <w:jc w:val="both"/>
        <w:rPr>
          <w:rFonts w:asciiTheme="minorEastAsia" w:hAnsiTheme="minorEastAsia"/>
          <w:sz w:val="21"/>
          <w:szCs w:val="21"/>
          <w:lang w:eastAsia="zh-CN"/>
        </w:rPr>
      </w:pPr>
      <w:r>
        <w:rPr>
          <w:rFonts w:asciiTheme="minorEastAsia" w:hAnsiTheme="minorEastAsia"/>
          <w:noProof/>
          <w:sz w:val="21"/>
          <w:szCs w:val="21"/>
          <w:lang w:eastAsia="zh-CN" w:bidi="ar-SA"/>
        </w:rPr>
        <w:pict>
          <v:shapetype id="_x0000_t202" coordsize="21600,21600" o:spt="202" path="m,l,21600r21600,l21600,xe">
            <v:stroke joinstyle="miter"/>
            <v:path gradientshapeok="t" o:connecttype="rect"/>
          </v:shapetype>
          <v:shape id="_x0000_s2050" type="#_x0000_t202" style="position:absolute;left:0;text-align:left;margin-left:18pt;margin-top:9.6pt;width:216.7pt;height:166.2pt;z-index:251658240;mso-wrap-distance-left:9.05pt;mso-wrap-distance-right:9.05pt">
            <v:textbox>
              <w:txbxContent>
                <w:p w:rsidR="001C62D5" w:rsidRDefault="001C62D5" w:rsidP="00AC789A">
                  <w:pPr>
                    <w:ind w:firstLine="420"/>
                  </w:pPr>
                  <w:proofErr w:type="spellStart"/>
                  <w:proofErr w:type="gramStart"/>
                  <w:r w:rsidRPr="00AC789A">
                    <w:rPr>
                      <w:rFonts w:hint="eastAsia"/>
                      <w:b/>
                    </w:rPr>
                    <w:t>Dijkstra</w:t>
                  </w:r>
                  <w:proofErr w:type="spellEnd"/>
                  <w:r w:rsidRPr="00AC789A">
                    <w:rPr>
                      <w:rFonts w:hint="eastAsia"/>
                      <w:b/>
                    </w:rPr>
                    <w:t>(</w:t>
                  </w:r>
                  <w:proofErr w:type="spellStart"/>
                  <w:proofErr w:type="gramEnd"/>
                  <w:r w:rsidRPr="00AC789A">
                    <w:rPr>
                      <w:rFonts w:hint="eastAsia"/>
                      <w:b/>
                    </w:rPr>
                    <w:t>G,w,s</w:t>
                  </w:r>
                  <w:proofErr w:type="spellEnd"/>
                  <w:r w:rsidRPr="00AC789A">
                    <w:rPr>
                      <w:rFonts w:hint="eastAsia"/>
                      <w:b/>
                    </w:rPr>
                    <w:t>)</w:t>
                  </w:r>
                </w:p>
                <w:p w:rsidR="001C62D5" w:rsidRDefault="001C62D5" w:rsidP="00AF1377">
                  <w:pPr>
                    <w:widowControl w:val="0"/>
                    <w:numPr>
                      <w:ilvl w:val="0"/>
                      <w:numId w:val="2"/>
                    </w:numPr>
                    <w:jc w:val="both"/>
                  </w:pPr>
                  <w:r>
                    <w:rPr>
                      <w:rFonts w:hint="eastAsia"/>
                    </w:rPr>
                    <w:t>INITIALIZE-SINGLE-SOURCE(G,S)</w:t>
                  </w:r>
                </w:p>
                <w:p w:rsidR="001C62D5" w:rsidRDefault="001C62D5" w:rsidP="00AF1377">
                  <w:pPr>
                    <w:widowControl w:val="0"/>
                    <w:numPr>
                      <w:ilvl w:val="0"/>
                      <w:numId w:val="2"/>
                    </w:numPr>
                    <w:jc w:val="both"/>
                  </w:pPr>
                  <w:r>
                    <w:rPr>
                      <w:rFonts w:hint="eastAsia"/>
                    </w:rPr>
                    <w:t>S</w:t>
                  </w:r>
                  <w:r w:rsidRPr="005D2F44">
                    <w:rPr>
                      <w:position w:val="-6"/>
                    </w:rPr>
                    <w:object w:dxaOrig="560" w:dyaOrig="279">
                      <v:shape id="_x0000_i1028" type="#_x0000_t75" style="width:28.3pt;height:13.75pt;mso-wrap-distance-left:9.05pt;mso-wrap-distance-right:9.05pt;mso-position-horizontal-relative:page;mso-position-vertical-relative:page" o:ole="">
                        <v:imagedata r:id="rId16" o:title=""/>
                        <o:lock v:ext="edit" aspectratio="f"/>
                      </v:shape>
                      <o:OLEObject Type="Embed" ProgID="Equation.DSMT4" ShapeID="_x0000_i1028" DrawAspect="Content" ObjectID="_1554213041" r:id="rId17">
                        <o:FieldCodes>\* MERGEFORMAT</o:FieldCodes>
                      </o:OLEObject>
                    </w:object>
                  </w:r>
                </w:p>
                <w:p w:rsidR="001C62D5" w:rsidRDefault="001C62D5" w:rsidP="00AF1377">
                  <w:pPr>
                    <w:widowControl w:val="0"/>
                    <w:numPr>
                      <w:ilvl w:val="0"/>
                      <w:numId w:val="2"/>
                    </w:numPr>
                    <w:jc w:val="both"/>
                  </w:pPr>
                  <w:r>
                    <w:rPr>
                      <w:rFonts w:hint="eastAsia"/>
                    </w:rPr>
                    <w:t>Q</w:t>
                  </w:r>
                  <w:r w:rsidRPr="005D2F44">
                    <w:rPr>
                      <w:position w:val="-6"/>
                    </w:rPr>
                    <w:object w:dxaOrig="300" w:dyaOrig="220">
                      <v:shape id="_x0000_i1030" type="#_x0000_t75" style="width:15pt;height:10.8pt;mso-wrap-distance-left:9.05pt;mso-wrap-distance-right:9.05pt;mso-position-horizontal-relative:page;mso-position-vertical-relative:page" o:ole="">
                        <v:imagedata r:id="rId18" o:title=""/>
                        <o:lock v:ext="edit" aspectratio="f"/>
                      </v:shape>
                      <o:OLEObject Type="Embed" ProgID="Equation.DSMT4" ShapeID="_x0000_i1030" DrawAspect="Content" ObjectID="_1554213042" r:id="rId19">
                        <o:FieldCodes>\* MERGEFORMAT</o:FieldCodes>
                      </o:OLEObject>
                    </w:object>
                  </w:r>
                  <w:r>
                    <w:rPr>
                      <w:rFonts w:hint="eastAsia"/>
                    </w:rPr>
                    <w:t>V[G]</w:t>
                  </w:r>
                </w:p>
                <w:p w:rsidR="001C62D5" w:rsidRDefault="001C62D5" w:rsidP="00AF1377">
                  <w:pPr>
                    <w:widowControl w:val="0"/>
                    <w:numPr>
                      <w:ilvl w:val="0"/>
                      <w:numId w:val="2"/>
                    </w:numPr>
                    <w:jc w:val="both"/>
                  </w:pPr>
                  <w:r>
                    <w:rPr>
                      <w:rFonts w:hint="eastAsia"/>
                    </w:rPr>
                    <w:t>While Q</w:t>
                  </w:r>
                  <w:r w:rsidRPr="005D2F44">
                    <w:rPr>
                      <w:position w:val="-6"/>
                    </w:rPr>
                    <w:object w:dxaOrig="460" w:dyaOrig="279">
                      <v:shape id="_x0000_i1032" type="#_x0000_t75" style="width:22.9pt;height:13.75pt;mso-wrap-distance-left:9.05pt;mso-wrap-distance-right:9.05pt;mso-position-horizontal-relative:page;mso-position-vertical-relative:page" o:ole="">
                        <v:imagedata r:id="rId20" o:title=""/>
                        <o:lock v:ext="edit" aspectratio="f"/>
                      </v:shape>
                      <o:OLEObject Type="Embed" ProgID="Equation.DSMT4" ShapeID="_x0000_i1032" DrawAspect="Content" ObjectID="_1554213043" r:id="rId21">
                        <o:FieldCodes>\* MERGEFORMAT</o:FieldCodes>
                      </o:OLEObject>
                    </w:object>
                  </w:r>
                </w:p>
                <w:p w:rsidR="001C62D5" w:rsidRDefault="001C62D5" w:rsidP="00AF1377">
                  <w:pPr>
                    <w:widowControl w:val="0"/>
                    <w:numPr>
                      <w:ilvl w:val="0"/>
                      <w:numId w:val="2"/>
                    </w:numPr>
                    <w:jc w:val="both"/>
                  </w:pPr>
                  <w:r>
                    <w:rPr>
                      <w:rFonts w:hint="eastAsia"/>
                    </w:rPr>
                    <w:t xml:space="preserve">  Do  u</w:t>
                  </w:r>
                  <w:r w:rsidRPr="005D2F44">
                    <w:rPr>
                      <w:position w:val="-6"/>
                    </w:rPr>
                    <w:object w:dxaOrig="300" w:dyaOrig="220">
                      <v:shape id="_x0000_i1034" type="#_x0000_t75" style="width:15pt;height:10.8pt;mso-wrap-distance-left:9.05pt;mso-wrap-distance-right:9.05pt;mso-position-horizontal-relative:page;mso-position-vertical-relative:page" o:ole="">
                        <v:imagedata r:id="rId18" o:title=""/>
                        <o:lock v:ext="edit" aspectratio="f"/>
                      </v:shape>
                      <o:OLEObject Type="Embed" ProgID="Equation.DSMT4" ShapeID="_x0000_i1034" DrawAspect="Content" ObjectID="_1554213044" r:id="rId22">
                        <o:FieldCodes>\* MERGEFORMAT</o:FieldCodes>
                      </o:OLEObject>
                    </w:object>
                  </w:r>
                  <w:r>
                    <w:rPr>
                      <w:rFonts w:hint="eastAsia"/>
                    </w:rPr>
                    <w:t>EXTRACT-MIN(Q)</w:t>
                  </w:r>
                </w:p>
                <w:p w:rsidR="001C62D5" w:rsidRDefault="001C62D5" w:rsidP="00AF1377">
                  <w:pPr>
                    <w:widowControl w:val="0"/>
                    <w:numPr>
                      <w:ilvl w:val="0"/>
                      <w:numId w:val="2"/>
                    </w:numPr>
                    <w:jc w:val="both"/>
                  </w:pPr>
                  <w:r>
                    <w:rPr>
                      <w:rFonts w:hint="eastAsia"/>
                    </w:rPr>
                    <w:t xml:space="preserve">      S</w:t>
                  </w:r>
                  <w:r w:rsidRPr="005D2F44">
                    <w:rPr>
                      <w:position w:val="-6"/>
                    </w:rPr>
                    <w:object w:dxaOrig="300" w:dyaOrig="220">
                      <v:shape id="_x0000_i1036" type="#_x0000_t75" style="width:15pt;height:10.8pt;mso-wrap-distance-left:9.05pt;mso-wrap-distance-right:9.05pt;mso-position-horizontal-relative:page;mso-position-vertical-relative:page" o:ole="">
                        <v:imagedata r:id="rId18" o:title=""/>
                        <o:lock v:ext="edit" aspectratio="f"/>
                      </v:shape>
                      <o:OLEObject Type="Embed" ProgID="Equation.DSMT4" ShapeID="_x0000_i1036" DrawAspect="Content" ObjectID="_1554213045" r:id="rId23">
                        <o:FieldCodes>\* MERGEFORMAT</o:FieldCodes>
                      </o:OLEObject>
                    </w:object>
                  </w:r>
                  <w:r>
                    <w:rPr>
                      <w:rFonts w:hint="eastAsia"/>
                    </w:rPr>
                    <w:t>S U{u}</w:t>
                  </w:r>
                </w:p>
                <w:p w:rsidR="001C62D5" w:rsidRDefault="001C62D5" w:rsidP="00AF1377">
                  <w:pPr>
                    <w:widowControl w:val="0"/>
                    <w:numPr>
                      <w:ilvl w:val="0"/>
                      <w:numId w:val="2"/>
                    </w:numPr>
                    <w:jc w:val="both"/>
                  </w:pPr>
                  <w:r>
                    <w:rPr>
                      <w:rFonts w:hint="eastAsia"/>
                    </w:rPr>
                    <w:t xml:space="preserve">      For </w:t>
                  </w:r>
                  <w:proofErr w:type="spellStart"/>
                  <w:r>
                    <w:rPr>
                      <w:rFonts w:hint="eastAsia"/>
                    </w:rPr>
                    <w:t>每个顶点</w:t>
                  </w:r>
                  <w:r>
                    <w:rPr>
                      <w:rFonts w:hint="eastAsia"/>
                    </w:rPr>
                    <w:t>v</w:t>
                  </w:r>
                  <w:proofErr w:type="spellEnd"/>
                  <w:r w:rsidRPr="005D2F44">
                    <w:rPr>
                      <w:position w:val="-4"/>
                    </w:rPr>
                    <w:object w:dxaOrig="200" w:dyaOrig="200">
                      <v:shape id="_x0000_i1038" type="#_x0000_t75" style="width:10pt;height:10pt;mso-wrap-distance-left:9.05pt;mso-wrap-distance-right:9.05pt;mso-position-horizontal-relative:page;mso-position-vertical-relative:page" o:ole="">
                        <v:imagedata r:id="rId14" o:title=""/>
                        <o:lock v:ext="edit" aspectratio="f"/>
                      </v:shape>
                      <o:OLEObject Type="Embed" ProgID="Equation.DSMT4" ShapeID="_x0000_i1038" DrawAspect="Content" ObjectID="_1554213046" r:id="rId24">
                        <o:FieldCodes>\* MERGEFORMAT</o:FieldCodes>
                      </o:OLEObject>
                    </w:object>
                  </w:r>
                  <w:proofErr w:type="spellStart"/>
                  <w:r>
                    <w:rPr>
                      <w:rFonts w:hint="eastAsia"/>
                    </w:rPr>
                    <w:t>Adj</w:t>
                  </w:r>
                  <w:proofErr w:type="spellEnd"/>
                  <w:r>
                    <w:rPr>
                      <w:rFonts w:hint="eastAsia"/>
                    </w:rPr>
                    <w:t>[u]</w:t>
                  </w:r>
                </w:p>
                <w:p w:rsidR="001C62D5" w:rsidRDefault="001C62D5" w:rsidP="00AF1377">
                  <w:pPr>
                    <w:widowControl w:val="0"/>
                    <w:numPr>
                      <w:ilvl w:val="0"/>
                      <w:numId w:val="2"/>
                    </w:numPr>
                    <w:jc w:val="both"/>
                  </w:pPr>
                  <w:r>
                    <w:rPr>
                      <w:rFonts w:hint="eastAsia"/>
                    </w:rPr>
                    <w:t xml:space="preserve">        Do  RELAX(</w:t>
                  </w:r>
                  <w:proofErr w:type="spellStart"/>
                  <w:r>
                    <w:rPr>
                      <w:rFonts w:hint="eastAsia"/>
                    </w:rPr>
                    <w:t>u,v,w</w:t>
                  </w:r>
                  <w:proofErr w:type="spellEnd"/>
                  <w:r>
                    <w:rPr>
                      <w:rFonts w:hint="eastAsia"/>
                    </w:rPr>
                    <w:t>)</w:t>
                  </w:r>
                </w:p>
              </w:txbxContent>
            </v:textbox>
          </v:shape>
        </w:pict>
      </w:r>
    </w:p>
    <w:p w:rsidR="00AF1377" w:rsidRDefault="00AF1377" w:rsidP="00912014">
      <w:pPr>
        <w:ind w:firstLine="420"/>
        <w:jc w:val="both"/>
        <w:rPr>
          <w:rFonts w:asciiTheme="minorEastAsia" w:hAnsiTheme="minorEastAsia"/>
          <w:sz w:val="21"/>
          <w:szCs w:val="21"/>
          <w:lang w:eastAsia="zh-CN"/>
        </w:rPr>
      </w:pPr>
    </w:p>
    <w:p w:rsidR="00AF1377" w:rsidRDefault="00AF1377" w:rsidP="00912014">
      <w:pPr>
        <w:ind w:firstLine="420"/>
        <w:jc w:val="both"/>
        <w:rPr>
          <w:rFonts w:asciiTheme="minorEastAsia" w:hAnsiTheme="minorEastAsia"/>
          <w:sz w:val="21"/>
          <w:szCs w:val="21"/>
          <w:lang w:eastAsia="zh-CN"/>
        </w:rPr>
      </w:pPr>
    </w:p>
    <w:p w:rsidR="00AF1377" w:rsidRDefault="00AF1377" w:rsidP="00912014">
      <w:pPr>
        <w:ind w:firstLine="420"/>
        <w:jc w:val="both"/>
        <w:rPr>
          <w:rFonts w:asciiTheme="minorEastAsia" w:hAnsiTheme="minorEastAsia"/>
          <w:sz w:val="21"/>
          <w:szCs w:val="21"/>
          <w:lang w:eastAsia="zh-CN"/>
        </w:rPr>
      </w:pPr>
    </w:p>
    <w:p w:rsidR="00AF1377" w:rsidRDefault="00AF1377" w:rsidP="00912014">
      <w:pPr>
        <w:ind w:firstLine="420"/>
        <w:jc w:val="both"/>
        <w:rPr>
          <w:rFonts w:asciiTheme="minorEastAsia" w:hAnsiTheme="minorEastAsia"/>
          <w:sz w:val="21"/>
          <w:szCs w:val="21"/>
          <w:lang w:eastAsia="zh-CN"/>
        </w:rPr>
      </w:pPr>
    </w:p>
    <w:p w:rsidR="00AF1377" w:rsidRDefault="00AF1377" w:rsidP="00912014">
      <w:pPr>
        <w:ind w:firstLine="420"/>
        <w:jc w:val="both"/>
        <w:rPr>
          <w:rFonts w:asciiTheme="minorEastAsia" w:hAnsiTheme="minorEastAsia"/>
          <w:sz w:val="21"/>
          <w:szCs w:val="21"/>
          <w:lang w:eastAsia="zh-CN"/>
        </w:rPr>
      </w:pPr>
    </w:p>
    <w:p w:rsidR="00AF1377" w:rsidRDefault="00AF1377" w:rsidP="00912014">
      <w:pPr>
        <w:ind w:firstLine="420"/>
        <w:jc w:val="both"/>
        <w:rPr>
          <w:rFonts w:asciiTheme="minorEastAsia" w:hAnsiTheme="minorEastAsia"/>
          <w:sz w:val="21"/>
          <w:szCs w:val="21"/>
          <w:lang w:eastAsia="zh-CN"/>
        </w:rPr>
      </w:pPr>
    </w:p>
    <w:p w:rsidR="00AF1377" w:rsidRDefault="00AF1377" w:rsidP="00912014">
      <w:pPr>
        <w:ind w:firstLine="420"/>
        <w:jc w:val="both"/>
        <w:rPr>
          <w:rFonts w:asciiTheme="minorEastAsia" w:hAnsiTheme="minorEastAsia"/>
          <w:sz w:val="21"/>
          <w:szCs w:val="21"/>
          <w:lang w:eastAsia="zh-CN"/>
        </w:rPr>
      </w:pPr>
    </w:p>
    <w:p w:rsidR="00AF1377" w:rsidRDefault="00AF1377" w:rsidP="00912014">
      <w:pPr>
        <w:ind w:firstLine="420"/>
        <w:jc w:val="both"/>
        <w:rPr>
          <w:rFonts w:asciiTheme="minorEastAsia" w:hAnsiTheme="minorEastAsia"/>
          <w:sz w:val="21"/>
          <w:szCs w:val="21"/>
          <w:lang w:eastAsia="zh-CN"/>
        </w:rPr>
      </w:pPr>
    </w:p>
    <w:p w:rsidR="00AF1377" w:rsidRDefault="00AF1377" w:rsidP="00912014">
      <w:pPr>
        <w:ind w:firstLine="420"/>
        <w:jc w:val="both"/>
        <w:rPr>
          <w:rFonts w:asciiTheme="minorEastAsia" w:hAnsiTheme="minorEastAsia"/>
          <w:sz w:val="21"/>
          <w:szCs w:val="21"/>
          <w:lang w:eastAsia="zh-CN"/>
        </w:rPr>
      </w:pPr>
    </w:p>
    <w:p w:rsidR="00AF1377" w:rsidRDefault="00AF1377" w:rsidP="00912014">
      <w:pPr>
        <w:ind w:firstLine="420"/>
        <w:jc w:val="both"/>
        <w:rPr>
          <w:rFonts w:asciiTheme="minorEastAsia" w:hAnsiTheme="minorEastAsia"/>
          <w:sz w:val="21"/>
          <w:szCs w:val="21"/>
          <w:lang w:eastAsia="zh-CN"/>
        </w:rPr>
      </w:pPr>
    </w:p>
    <w:p w:rsidR="001642EF" w:rsidRDefault="001642EF" w:rsidP="00912014">
      <w:pPr>
        <w:ind w:firstLine="420"/>
        <w:jc w:val="both"/>
        <w:rPr>
          <w:rFonts w:asciiTheme="minorEastAsia" w:hAnsiTheme="minorEastAsia"/>
          <w:sz w:val="21"/>
          <w:lang w:eastAsia="zh-CN"/>
        </w:rPr>
      </w:pPr>
    </w:p>
    <w:p w:rsidR="00E700B2" w:rsidRDefault="00DA511F" w:rsidP="00912014">
      <w:pPr>
        <w:ind w:firstLine="420"/>
        <w:jc w:val="both"/>
        <w:rPr>
          <w:rFonts w:asciiTheme="minorEastAsia" w:hAnsiTheme="minorEastAsia"/>
          <w:sz w:val="21"/>
          <w:lang w:eastAsia="zh-CN"/>
        </w:rPr>
      </w:pPr>
      <w:r w:rsidRPr="00DA511F">
        <w:rPr>
          <w:rFonts w:asciiTheme="minorEastAsia" w:hAnsiTheme="minorEastAsia" w:hint="eastAsia"/>
          <w:sz w:val="21"/>
          <w:lang w:eastAsia="zh-CN"/>
        </w:rPr>
        <w:t>因为</w:t>
      </w:r>
      <w:proofErr w:type="spellStart"/>
      <w:r w:rsidRPr="00DA511F">
        <w:rPr>
          <w:rFonts w:asciiTheme="minorEastAsia" w:hAnsiTheme="minorEastAsia" w:hint="eastAsia"/>
          <w:i/>
          <w:sz w:val="21"/>
          <w:lang w:eastAsia="zh-CN"/>
        </w:rPr>
        <w:t>Dijkstra</w:t>
      </w:r>
      <w:proofErr w:type="spellEnd"/>
      <w:r w:rsidRPr="00DA511F">
        <w:rPr>
          <w:rFonts w:asciiTheme="minorEastAsia" w:hAnsiTheme="minorEastAsia" w:hint="eastAsia"/>
          <w:sz w:val="21"/>
          <w:lang w:eastAsia="zh-CN"/>
        </w:rPr>
        <w:t>算法总是在集合V-S中选择“最轻”或“最近”的结点插入集合S中，因此我们说它使用了贪心策略。需要指出的是，贪心策略并非总能获得全局意义上的最理想结果。</w:t>
      </w:r>
    </w:p>
    <w:p w:rsidR="00D90123" w:rsidRPr="00DA511F" w:rsidRDefault="00D90123" w:rsidP="00912014">
      <w:pPr>
        <w:ind w:firstLine="420"/>
        <w:jc w:val="both"/>
        <w:rPr>
          <w:rFonts w:asciiTheme="minorEastAsia" w:hAnsiTheme="minorEastAsia"/>
          <w:sz w:val="18"/>
          <w:szCs w:val="21"/>
          <w:lang w:eastAsia="zh-CN"/>
        </w:rPr>
      </w:pPr>
    </w:p>
    <w:p w:rsidR="00CA6EC6" w:rsidRPr="00E700B2" w:rsidRDefault="00912014" w:rsidP="00E700B2">
      <w:pPr>
        <w:pStyle w:val="ab"/>
        <w:numPr>
          <w:ilvl w:val="1"/>
          <w:numId w:val="1"/>
        </w:numPr>
        <w:rPr>
          <w:rFonts w:ascii="黑体" w:eastAsia="黑体" w:hAnsi="黑体"/>
          <w:szCs w:val="21"/>
          <w:lang w:eastAsia="zh-CN"/>
        </w:rPr>
      </w:pPr>
      <w:r w:rsidRPr="00E700B2">
        <w:rPr>
          <w:rFonts w:ascii="黑体" w:eastAsia="黑体" w:hAnsi="黑体"/>
          <w:szCs w:val="21"/>
        </w:rPr>
        <w:t>Bellman-Ford</w:t>
      </w:r>
      <w:r w:rsidRPr="00E700B2">
        <w:rPr>
          <w:rFonts w:ascii="黑体" w:eastAsia="黑体" w:hAnsi="黑体" w:hint="eastAsia"/>
          <w:szCs w:val="21"/>
          <w:lang w:eastAsia="zh-CN"/>
        </w:rPr>
        <w:t>算法</w:t>
      </w:r>
    </w:p>
    <w:p w:rsidR="00E700B2" w:rsidRDefault="0068416B" w:rsidP="0068416B">
      <w:pPr>
        <w:ind w:firstLine="420"/>
        <w:rPr>
          <w:rFonts w:asciiTheme="minorEastAsia" w:hAnsiTheme="minorEastAsia"/>
          <w:sz w:val="21"/>
          <w:szCs w:val="21"/>
          <w:lang w:eastAsia="zh-CN"/>
        </w:rPr>
      </w:pPr>
      <w:r w:rsidRPr="0068416B">
        <w:rPr>
          <w:rFonts w:asciiTheme="minorEastAsia" w:hAnsiTheme="minorEastAsia"/>
          <w:sz w:val="21"/>
          <w:szCs w:val="21"/>
          <w:lang w:eastAsia="zh-CN"/>
        </w:rPr>
        <w:t>Bellman-Ford</w:t>
      </w:r>
      <w:r w:rsidRPr="0068416B">
        <w:rPr>
          <w:rFonts w:asciiTheme="minorEastAsia" w:hAnsiTheme="minorEastAsia" w:hint="eastAsia"/>
          <w:sz w:val="21"/>
          <w:szCs w:val="21"/>
          <w:lang w:eastAsia="zh-CN"/>
        </w:rPr>
        <w:t>算法能在一般的情况（存在</w:t>
      </w:r>
      <w:proofErr w:type="gramStart"/>
      <w:r w:rsidRPr="0068416B">
        <w:rPr>
          <w:rFonts w:asciiTheme="minorEastAsia" w:hAnsiTheme="minorEastAsia" w:hint="eastAsia"/>
          <w:sz w:val="21"/>
          <w:szCs w:val="21"/>
          <w:lang w:eastAsia="zh-CN"/>
        </w:rPr>
        <w:t>负权边</w:t>
      </w:r>
      <w:proofErr w:type="gramEnd"/>
      <w:r w:rsidRPr="0068416B">
        <w:rPr>
          <w:rFonts w:asciiTheme="minorEastAsia" w:hAnsiTheme="minorEastAsia" w:hint="eastAsia"/>
          <w:sz w:val="21"/>
          <w:szCs w:val="21"/>
          <w:lang w:eastAsia="zh-CN"/>
        </w:rPr>
        <w:t>的情况）下，解决单源最短路问题。对该图运行</w:t>
      </w:r>
      <w:r w:rsidRPr="0068416B">
        <w:rPr>
          <w:rFonts w:asciiTheme="minorEastAsia" w:hAnsiTheme="minorEastAsia"/>
          <w:sz w:val="21"/>
          <w:szCs w:val="21"/>
          <w:lang w:eastAsia="zh-CN"/>
        </w:rPr>
        <w:t>Bellman-Ford</w:t>
      </w:r>
      <w:r w:rsidRPr="0068416B">
        <w:rPr>
          <w:rFonts w:asciiTheme="minorEastAsia" w:hAnsiTheme="minorEastAsia" w:hint="eastAsia"/>
          <w:sz w:val="21"/>
          <w:szCs w:val="21"/>
          <w:lang w:eastAsia="zh-CN"/>
        </w:rPr>
        <w:t>算法可返回一个布尔值，表明图中是否存在着一个从源点可达的权为负的回路</w:t>
      </w:r>
      <w:r>
        <w:rPr>
          <w:rFonts w:asciiTheme="minorEastAsia" w:hAnsiTheme="minorEastAsia" w:hint="eastAsia"/>
          <w:sz w:val="21"/>
          <w:szCs w:val="21"/>
          <w:lang w:eastAsia="zh-CN"/>
        </w:rPr>
        <w:t>。若存在这样的回路的话，算法说明该问题无解；若不存在这样的回路</w:t>
      </w:r>
      <w:r w:rsidR="00AC789A">
        <w:rPr>
          <w:rFonts w:asciiTheme="minorEastAsia" w:hAnsiTheme="minorEastAsia" w:hint="eastAsia"/>
          <w:sz w:val="21"/>
          <w:szCs w:val="21"/>
          <w:lang w:eastAsia="zh-CN"/>
        </w:rPr>
        <w:t>，算法</w:t>
      </w:r>
      <w:r>
        <w:rPr>
          <w:rFonts w:asciiTheme="minorEastAsia" w:hAnsiTheme="minorEastAsia" w:hint="eastAsia"/>
          <w:sz w:val="21"/>
          <w:szCs w:val="21"/>
          <w:lang w:eastAsia="zh-CN"/>
        </w:rPr>
        <w:t>将产生</w:t>
      </w:r>
      <w:r w:rsidR="00AC789A">
        <w:rPr>
          <w:rFonts w:asciiTheme="minorEastAsia" w:hAnsiTheme="minorEastAsia" w:hint="eastAsia"/>
          <w:sz w:val="21"/>
          <w:szCs w:val="21"/>
          <w:lang w:eastAsia="zh-CN"/>
        </w:rPr>
        <w:t>最短路径及其权值。</w:t>
      </w:r>
    </w:p>
    <w:p w:rsidR="00AC789A" w:rsidRDefault="00C73CEF" w:rsidP="0068416B">
      <w:pPr>
        <w:ind w:firstLine="420"/>
        <w:rPr>
          <w:rFonts w:asciiTheme="minorEastAsia" w:hAnsiTheme="minorEastAsia"/>
          <w:sz w:val="21"/>
          <w:szCs w:val="21"/>
          <w:lang w:eastAsia="zh-CN"/>
        </w:rPr>
      </w:pPr>
      <w:r>
        <w:rPr>
          <w:rFonts w:asciiTheme="minorEastAsia" w:hAnsiTheme="minorEastAsia"/>
          <w:noProof/>
          <w:sz w:val="21"/>
          <w:szCs w:val="21"/>
          <w:lang w:eastAsia="zh-CN" w:bidi="ar-SA"/>
        </w:rPr>
        <w:pict>
          <v:shape id="_x0000_s2065" type="#_x0000_t202" style="position:absolute;left:0;text-align:left;margin-left:-1.95pt;margin-top:4.2pt;width:230.5pt;height:147pt;z-index:251659264;mso-wrap-distance-left:9.05pt;mso-wrap-distance-right:9.05pt">
            <v:textbox style="mso-next-textbox:#_x0000_s2065">
              <w:txbxContent>
                <w:p w:rsidR="001C62D5" w:rsidRPr="00AC789A" w:rsidRDefault="001C62D5" w:rsidP="00AC789A">
                  <w:pPr>
                    <w:ind w:firstLine="420"/>
                    <w:rPr>
                      <w:b/>
                    </w:rPr>
                  </w:pPr>
                  <w:r w:rsidRPr="00AC789A">
                    <w:rPr>
                      <w:rFonts w:hint="eastAsia"/>
                      <w:b/>
                    </w:rPr>
                    <w:t>Bellman-</w:t>
                  </w:r>
                  <w:proofErr w:type="gramStart"/>
                  <w:r w:rsidRPr="00AC789A">
                    <w:rPr>
                      <w:rFonts w:hint="eastAsia"/>
                      <w:b/>
                    </w:rPr>
                    <w:t>Ford(</w:t>
                  </w:r>
                  <w:proofErr w:type="spellStart"/>
                  <w:proofErr w:type="gramEnd"/>
                  <w:r w:rsidRPr="00AC789A">
                    <w:rPr>
                      <w:rFonts w:hint="eastAsia"/>
                      <w:b/>
                    </w:rPr>
                    <w:t>G,w,s</w:t>
                  </w:r>
                  <w:proofErr w:type="spellEnd"/>
                  <w:r w:rsidRPr="00AC789A">
                    <w:rPr>
                      <w:rFonts w:hint="eastAsia"/>
                      <w:b/>
                    </w:rPr>
                    <w:t>)</w:t>
                  </w:r>
                </w:p>
                <w:p w:rsidR="001C62D5" w:rsidRDefault="001C62D5" w:rsidP="00AC789A">
                  <w:pPr>
                    <w:widowControl w:val="0"/>
                    <w:numPr>
                      <w:ilvl w:val="0"/>
                      <w:numId w:val="3"/>
                    </w:numPr>
                    <w:jc w:val="both"/>
                  </w:pPr>
                  <w:r>
                    <w:rPr>
                      <w:rFonts w:hint="eastAsia"/>
                    </w:rPr>
                    <w:t>INITIALIZE-SINGLE-SOURCE(G,s)</w:t>
                  </w:r>
                </w:p>
                <w:p w:rsidR="001C62D5" w:rsidRDefault="001C62D5" w:rsidP="00AC789A">
                  <w:pPr>
                    <w:widowControl w:val="0"/>
                    <w:numPr>
                      <w:ilvl w:val="0"/>
                      <w:numId w:val="3"/>
                    </w:numPr>
                    <w:jc w:val="both"/>
                  </w:pPr>
                  <w:r>
                    <w:rPr>
                      <w:rFonts w:hint="eastAsia"/>
                    </w:rPr>
                    <w:t xml:space="preserve">For </w:t>
                  </w:r>
                  <w:proofErr w:type="spellStart"/>
                  <w:r>
                    <w:rPr>
                      <w:rFonts w:hint="eastAsia"/>
                    </w:rPr>
                    <w:t>i</w:t>
                  </w:r>
                  <w:proofErr w:type="spellEnd"/>
                  <w:r w:rsidRPr="00263637">
                    <w:rPr>
                      <w:position w:val="-6"/>
                    </w:rPr>
                    <w:object w:dxaOrig="300" w:dyaOrig="220">
                      <v:shape id="_x0000_i1040" type="#_x0000_t75" style="width:15pt;height:10.8pt;mso-wrap-distance-left:9.05pt;mso-wrap-distance-right:9.05pt;mso-position-horizontal-relative:page;mso-position-vertical-relative:page" o:ole="">
                        <v:imagedata r:id="rId18" o:title=""/>
                        <o:lock v:ext="edit" aspectratio="f"/>
                      </v:shape>
                      <o:OLEObject Type="Embed" ProgID="Equation.DSMT4" ShapeID="_x0000_i1040" DrawAspect="Content" ObjectID="_1554213047" r:id="rId25">
                        <o:FieldCodes>\* MERGEFORMAT</o:FieldCodes>
                      </o:OLEObject>
                    </w:object>
                  </w:r>
                  <w:r>
                    <w:rPr>
                      <w:rFonts w:hint="eastAsia"/>
                    </w:rPr>
                    <w:t>1 to |V[G]|-1</w:t>
                  </w:r>
                </w:p>
                <w:p w:rsidR="001C62D5" w:rsidRDefault="001C62D5" w:rsidP="00AC789A">
                  <w:pPr>
                    <w:widowControl w:val="0"/>
                    <w:numPr>
                      <w:ilvl w:val="0"/>
                      <w:numId w:val="3"/>
                    </w:numPr>
                    <w:jc w:val="both"/>
                  </w:pPr>
                  <w:r>
                    <w:rPr>
                      <w:rFonts w:hint="eastAsia"/>
                    </w:rPr>
                    <w:t xml:space="preserve">  Do  For </w:t>
                  </w:r>
                  <w:proofErr w:type="spellStart"/>
                  <w:r>
                    <w:rPr>
                      <w:rFonts w:hint="eastAsia"/>
                    </w:rPr>
                    <w:t>每条边</w:t>
                  </w:r>
                  <w:proofErr w:type="spellEnd"/>
                  <w:r>
                    <w:rPr>
                      <w:rFonts w:hint="eastAsia"/>
                    </w:rPr>
                    <w:t>(</w:t>
                  </w:r>
                  <w:proofErr w:type="spellStart"/>
                  <w:r>
                    <w:rPr>
                      <w:rFonts w:hint="eastAsia"/>
                    </w:rPr>
                    <w:t>u,v</w:t>
                  </w:r>
                  <w:proofErr w:type="spellEnd"/>
                  <w:r>
                    <w:rPr>
                      <w:rFonts w:hint="eastAsia"/>
                    </w:rPr>
                    <w:t>)</w:t>
                  </w:r>
                  <w:r w:rsidRPr="00263637">
                    <w:rPr>
                      <w:position w:val="-4"/>
                    </w:rPr>
                    <w:object w:dxaOrig="200" w:dyaOrig="200">
                      <v:shape id="_x0000_i1042" type="#_x0000_t75" style="width:10pt;height:10pt;mso-wrap-distance-left:9.05pt;mso-wrap-distance-right:9.05pt;mso-position-horizontal-relative:page;mso-position-vertical-relative:page" o:ole="">
                        <v:imagedata r:id="rId14" o:title=""/>
                        <o:lock v:ext="edit" aspectratio="f"/>
                      </v:shape>
                      <o:OLEObject Type="Embed" ProgID="Equation.DSMT4" ShapeID="_x0000_i1042" DrawAspect="Content" ObjectID="_1554213048" r:id="rId26">
                        <o:FieldCodes>\* MERGEFORMAT</o:FieldCodes>
                      </o:OLEObject>
                    </w:object>
                  </w:r>
                  <w:r>
                    <w:rPr>
                      <w:rFonts w:hint="eastAsia"/>
                    </w:rPr>
                    <w:t>E[G]</w:t>
                  </w:r>
                </w:p>
                <w:p w:rsidR="001C62D5" w:rsidRDefault="001C62D5" w:rsidP="00AC789A">
                  <w:pPr>
                    <w:widowControl w:val="0"/>
                    <w:numPr>
                      <w:ilvl w:val="0"/>
                      <w:numId w:val="3"/>
                    </w:numPr>
                    <w:jc w:val="both"/>
                  </w:pPr>
                  <w:r>
                    <w:rPr>
                      <w:rFonts w:hint="eastAsia"/>
                    </w:rPr>
                    <w:t xml:space="preserve">    Do  RELAX(</w:t>
                  </w:r>
                  <w:proofErr w:type="spellStart"/>
                  <w:r>
                    <w:rPr>
                      <w:rFonts w:hint="eastAsia"/>
                    </w:rPr>
                    <w:t>u,v,w</w:t>
                  </w:r>
                  <w:proofErr w:type="spellEnd"/>
                  <w:r>
                    <w:rPr>
                      <w:rFonts w:hint="eastAsia"/>
                    </w:rPr>
                    <w:t>)</w:t>
                  </w:r>
                </w:p>
                <w:p w:rsidR="001C62D5" w:rsidRDefault="001C62D5" w:rsidP="00AC789A">
                  <w:pPr>
                    <w:widowControl w:val="0"/>
                    <w:numPr>
                      <w:ilvl w:val="0"/>
                      <w:numId w:val="3"/>
                    </w:numPr>
                    <w:jc w:val="both"/>
                  </w:pPr>
                  <w:proofErr w:type="spellStart"/>
                  <w:r>
                    <w:rPr>
                      <w:rFonts w:hint="eastAsia"/>
                    </w:rPr>
                    <w:t>For</w:t>
                  </w:r>
                  <w:r>
                    <w:rPr>
                      <w:rFonts w:hint="eastAsia"/>
                    </w:rPr>
                    <w:t>每条边</w:t>
                  </w:r>
                  <w:proofErr w:type="spellEnd"/>
                  <w:r>
                    <w:rPr>
                      <w:rFonts w:hint="eastAsia"/>
                    </w:rPr>
                    <w:t>(</w:t>
                  </w:r>
                  <w:proofErr w:type="spellStart"/>
                  <w:r>
                    <w:rPr>
                      <w:rFonts w:hint="eastAsia"/>
                    </w:rPr>
                    <w:t>u,v</w:t>
                  </w:r>
                  <w:proofErr w:type="spellEnd"/>
                  <w:r>
                    <w:rPr>
                      <w:rFonts w:hint="eastAsia"/>
                    </w:rPr>
                    <w:t>)</w:t>
                  </w:r>
                  <w:r w:rsidRPr="00263637">
                    <w:rPr>
                      <w:position w:val="-4"/>
                    </w:rPr>
                    <w:object w:dxaOrig="200" w:dyaOrig="200">
                      <v:shape id="_x0000_i1044" type="#_x0000_t75" style="width:10pt;height:10pt;mso-wrap-distance-left:9.05pt;mso-wrap-distance-right:9.05pt;mso-position-horizontal-relative:page;mso-position-vertical-relative:page" o:ole="">
                        <v:imagedata r:id="rId14" o:title=""/>
                        <o:lock v:ext="edit" aspectratio="f"/>
                      </v:shape>
                      <o:OLEObject Type="Embed" ProgID="Equation.DSMT4" ShapeID="_x0000_i1044" DrawAspect="Content" ObjectID="_1554213049" r:id="rId27">
                        <o:FieldCodes>\* MERGEFORMAT</o:FieldCodes>
                      </o:OLEObject>
                    </w:object>
                  </w:r>
                  <w:r>
                    <w:rPr>
                      <w:rFonts w:hint="eastAsia"/>
                    </w:rPr>
                    <w:t>E[G]</w:t>
                  </w:r>
                </w:p>
                <w:p w:rsidR="001C62D5" w:rsidRDefault="001C62D5" w:rsidP="00AC789A">
                  <w:pPr>
                    <w:widowControl w:val="0"/>
                    <w:numPr>
                      <w:ilvl w:val="0"/>
                      <w:numId w:val="3"/>
                    </w:numPr>
                    <w:jc w:val="both"/>
                  </w:pPr>
                  <w:r>
                    <w:rPr>
                      <w:rFonts w:hint="eastAsia"/>
                    </w:rPr>
                    <w:t xml:space="preserve">  Do  If d[v] &gt; d[u] + w(u, v</w:t>
                  </w:r>
                  <w:r>
                    <w:t>)</w:t>
                  </w:r>
                </w:p>
                <w:p w:rsidR="001C62D5" w:rsidRDefault="001C62D5" w:rsidP="00AC789A">
                  <w:pPr>
                    <w:widowControl w:val="0"/>
                    <w:numPr>
                      <w:ilvl w:val="0"/>
                      <w:numId w:val="3"/>
                    </w:numPr>
                    <w:jc w:val="both"/>
                  </w:pPr>
                  <w:r>
                    <w:rPr>
                      <w:rFonts w:hint="eastAsia"/>
                    </w:rPr>
                    <w:t xml:space="preserve">        Then Return FALSE</w:t>
                  </w:r>
                </w:p>
                <w:p w:rsidR="001C62D5" w:rsidRDefault="001C62D5" w:rsidP="00AC789A">
                  <w:pPr>
                    <w:widowControl w:val="0"/>
                    <w:numPr>
                      <w:ilvl w:val="0"/>
                      <w:numId w:val="3"/>
                    </w:numPr>
                    <w:jc w:val="both"/>
                  </w:pPr>
                  <w:r>
                    <w:rPr>
                      <w:rFonts w:hint="eastAsia"/>
                    </w:rPr>
                    <w:t>Return TRUE</w:t>
                  </w:r>
                </w:p>
              </w:txbxContent>
            </v:textbox>
          </v:shape>
        </w:pict>
      </w:r>
    </w:p>
    <w:p w:rsidR="00AC789A" w:rsidRDefault="00AC789A" w:rsidP="0068416B">
      <w:pPr>
        <w:ind w:firstLine="420"/>
        <w:rPr>
          <w:rFonts w:asciiTheme="minorEastAsia" w:hAnsiTheme="minorEastAsia"/>
          <w:sz w:val="21"/>
          <w:szCs w:val="21"/>
          <w:lang w:eastAsia="zh-CN"/>
        </w:rPr>
      </w:pPr>
    </w:p>
    <w:p w:rsidR="00AC789A" w:rsidRDefault="00AC789A" w:rsidP="0068416B">
      <w:pPr>
        <w:ind w:firstLine="420"/>
        <w:rPr>
          <w:rFonts w:asciiTheme="minorEastAsia" w:hAnsiTheme="minorEastAsia"/>
          <w:sz w:val="21"/>
          <w:szCs w:val="21"/>
          <w:lang w:eastAsia="zh-CN"/>
        </w:rPr>
      </w:pPr>
    </w:p>
    <w:p w:rsidR="00AC789A" w:rsidRDefault="00AC789A" w:rsidP="0068416B">
      <w:pPr>
        <w:ind w:firstLine="420"/>
        <w:rPr>
          <w:rFonts w:asciiTheme="minorEastAsia" w:hAnsiTheme="minorEastAsia"/>
          <w:sz w:val="21"/>
          <w:szCs w:val="21"/>
          <w:lang w:eastAsia="zh-CN"/>
        </w:rPr>
      </w:pPr>
    </w:p>
    <w:p w:rsidR="00AC789A" w:rsidRDefault="00AC789A" w:rsidP="0068416B">
      <w:pPr>
        <w:ind w:firstLine="420"/>
        <w:rPr>
          <w:rFonts w:asciiTheme="minorEastAsia" w:hAnsiTheme="minorEastAsia"/>
          <w:sz w:val="21"/>
          <w:szCs w:val="21"/>
          <w:lang w:eastAsia="zh-CN"/>
        </w:rPr>
      </w:pPr>
    </w:p>
    <w:p w:rsidR="00AC789A" w:rsidRDefault="00AC789A" w:rsidP="0068416B">
      <w:pPr>
        <w:ind w:firstLine="420"/>
        <w:rPr>
          <w:rFonts w:asciiTheme="minorEastAsia" w:hAnsiTheme="minorEastAsia"/>
          <w:sz w:val="21"/>
          <w:szCs w:val="21"/>
          <w:lang w:eastAsia="zh-CN"/>
        </w:rPr>
      </w:pPr>
    </w:p>
    <w:p w:rsidR="00AC789A" w:rsidRDefault="00AC789A" w:rsidP="001642EF">
      <w:pPr>
        <w:rPr>
          <w:rFonts w:asciiTheme="minorEastAsia" w:hAnsiTheme="minorEastAsia"/>
          <w:sz w:val="21"/>
          <w:szCs w:val="21"/>
          <w:lang w:eastAsia="zh-CN"/>
        </w:rPr>
      </w:pPr>
    </w:p>
    <w:p w:rsidR="001642EF" w:rsidRDefault="001642EF" w:rsidP="001642EF">
      <w:pPr>
        <w:rPr>
          <w:rFonts w:asciiTheme="minorEastAsia" w:hAnsiTheme="minorEastAsia"/>
          <w:sz w:val="21"/>
          <w:szCs w:val="21"/>
          <w:lang w:eastAsia="zh-CN"/>
        </w:rPr>
      </w:pPr>
    </w:p>
    <w:p w:rsidR="001642EF" w:rsidRDefault="001642EF" w:rsidP="00912014">
      <w:pPr>
        <w:rPr>
          <w:rFonts w:ascii="黑体" w:eastAsia="黑体" w:hAnsi="黑体"/>
          <w:szCs w:val="21"/>
          <w:lang w:eastAsia="zh-CN"/>
        </w:rPr>
      </w:pPr>
    </w:p>
    <w:p w:rsidR="00912014" w:rsidRDefault="00912014" w:rsidP="00912014">
      <w:pPr>
        <w:rPr>
          <w:rFonts w:ascii="黑体" w:eastAsia="黑体" w:hAnsi="黑体"/>
          <w:szCs w:val="21"/>
          <w:lang w:eastAsia="zh-CN"/>
        </w:rPr>
      </w:pPr>
      <w:r>
        <w:rPr>
          <w:rFonts w:ascii="黑体" w:eastAsia="黑体" w:hAnsi="黑体" w:hint="eastAsia"/>
          <w:szCs w:val="21"/>
          <w:lang w:eastAsia="zh-CN"/>
        </w:rPr>
        <w:lastRenderedPageBreak/>
        <w:t>1.3</w:t>
      </w:r>
      <w:r>
        <w:rPr>
          <w:rFonts w:ascii="黑体" w:eastAsia="黑体" w:hAnsi="黑体"/>
          <w:szCs w:val="21"/>
          <w:lang w:eastAsia="zh-CN"/>
        </w:rPr>
        <w:t xml:space="preserve"> SPFA</w:t>
      </w:r>
    </w:p>
    <w:p w:rsidR="00912014" w:rsidRDefault="00AC789A" w:rsidP="000C1E21">
      <w:pPr>
        <w:ind w:firstLine="420"/>
        <w:jc w:val="both"/>
        <w:rPr>
          <w:rFonts w:asciiTheme="minorEastAsia" w:hAnsiTheme="minorEastAsia"/>
          <w:sz w:val="21"/>
          <w:szCs w:val="21"/>
          <w:lang w:eastAsia="zh-CN"/>
        </w:rPr>
      </w:pPr>
      <w:proofErr w:type="spellStart"/>
      <w:r w:rsidRPr="000C1E21">
        <w:rPr>
          <w:rFonts w:asciiTheme="minorEastAsia" w:hAnsiTheme="minorEastAsia" w:hint="eastAsia"/>
          <w:sz w:val="21"/>
          <w:szCs w:val="21"/>
        </w:rPr>
        <w:t>SPFA算法的全称是</w:t>
      </w:r>
      <w:r w:rsidRPr="00AC789A">
        <w:rPr>
          <w:rFonts w:asciiTheme="minorEastAsia" w:hAnsiTheme="minorEastAsia" w:hint="eastAsia"/>
          <w:sz w:val="21"/>
          <w:szCs w:val="21"/>
        </w:rPr>
        <w:t>：</w:t>
      </w:r>
      <w:r w:rsidRPr="00AC789A">
        <w:rPr>
          <w:rFonts w:asciiTheme="minorEastAsia" w:hAnsiTheme="minorEastAsia" w:hint="eastAsia"/>
          <w:i/>
          <w:sz w:val="21"/>
          <w:szCs w:val="21"/>
        </w:rPr>
        <w:t>Shortest</w:t>
      </w:r>
      <w:proofErr w:type="spellEnd"/>
      <w:r w:rsidRPr="00AC789A">
        <w:rPr>
          <w:rFonts w:asciiTheme="minorEastAsia" w:hAnsiTheme="minorEastAsia" w:hint="eastAsia"/>
          <w:i/>
          <w:sz w:val="21"/>
          <w:szCs w:val="21"/>
        </w:rPr>
        <w:t xml:space="preserve"> Path Faster Algorithm</w:t>
      </w:r>
      <w:r>
        <w:rPr>
          <w:rFonts w:asciiTheme="minorEastAsia" w:hAnsiTheme="minorEastAsia" w:hint="eastAsia"/>
          <w:sz w:val="21"/>
          <w:szCs w:val="21"/>
          <w:lang w:eastAsia="zh-CN"/>
        </w:rPr>
        <w:t>。其本质是基于</w:t>
      </w:r>
      <w:r>
        <w:rPr>
          <w:rFonts w:asciiTheme="minorEastAsia" w:hAnsiTheme="minorEastAsia"/>
          <w:sz w:val="21"/>
          <w:szCs w:val="21"/>
          <w:lang w:eastAsia="zh-CN"/>
        </w:rPr>
        <w:t>Bellman-Ford</w:t>
      </w:r>
      <w:r>
        <w:rPr>
          <w:rFonts w:asciiTheme="minorEastAsia" w:hAnsiTheme="minorEastAsia" w:hint="eastAsia"/>
          <w:sz w:val="21"/>
          <w:szCs w:val="21"/>
          <w:lang w:eastAsia="zh-CN"/>
        </w:rPr>
        <w:t>算法的</w:t>
      </w:r>
      <w:r w:rsidR="000C1E21">
        <w:rPr>
          <w:rFonts w:asciiTheme="minorEastAsia" w:hAnsiTheme="minorEastAsia" w:hint="eastAsia"/>
          <w:sz w:val="21"/>
          <w:szCs w:val="21"/>
          <w:lang w:eastAsia="zh-CN"/>
        </w:rPr>
        <w:t>一种特殊的改进。</w:t>
      </w:r>
    </w:p>
    <w:p w:rsidR="000C1E21" w:rsidRDefault="000C1E21" w:rsidP="00912014">
      <w:pPr>
        <w:jc w:val="both"/>
        <w:rPr>
          <w:rFonts w:asciiTheme="minorEastAsia" w:hAnsiTheme="minorEastAsia"/>
          <w:sz w:val="21"/>
          <w:szCs w:val="21"/>
          <w:lang w:eastAsia="zh-CN"/>
        </w:rPr>
      </w:pPr>
      <w:r>
        <w:rPr>
          <w:rFonts w:asciiTheme="minorEastAsia" w:hAnsiTheme="minorEastAsia"/>
          <w:sz w:val="21"/>
          <w:szCs w:val="21"/>
          <w:lang w:eastAsia="zh-CN"/>
        </w:rPr>
        <w:tab/>
        <w:t>SPFA</w:t>
      </w:r>
      <w:r>
        <w:rPr>
          <w:rFonts w:asciiTheme="minorEastAsia" w:hAnsiTheme="minorEastAsia" w:hint="eastAsia"/>
          <w:sz w:val="21"/>
          <w:szCs w:val="21"/>
          <w:lang w:eastAsia="zh-CN"/>
        </w:rPr>
        <w:t>采取</w:t>
      </w:r>
      <w:r w:rsidRPr="000C1E21">
        <w:rPr>
          <w:rFonts w:asciiTheme="minorEastAsia" w:hAnsiTheme="minorEastAsia" w:hint="eastAsia"/>
          <w:sz w:val="21"/>
          <w:szCs w:val="21"/>
          <w:lang w:eastAsia="zh-CN"/>
        </w:rPr>
        <w:t>数组d记录每个结点的最短路径估计值，而且用邻接表来存储图G</w:t>
      </w:r>
      <w:r>
        <w:rPr>
          <w:rFonts w:asciiTheme="minorEastAsia" w:hAnsiTheme="minorEastAsia" w:hint="eastAsia"/>
          <w:sz w:val="21"/>
          <w:szCs w:val="21"/>
          <w:lang w:eastAsia="zh-CN"/>
        </w:rPr>
        <w:t>。</w:t>
      </w:r>
      <w:r w:rsidRPr="000C1E21">
        <w:rPr>
          <w:rFonts w:asciiTheme="minorEastAsia" w:hAnsiTheme="minorEastAsia" w:hint="eastAsia"/>
          <w:sz w:val="21"/>
          <w:szCs w:val="21"/>
          <w:lang w:eastAsia="zh-CN"/>
        </w:rPr>
        <w:t>采取的方法是动态逼近法：设立一个先进先出的队列用来保存待优化的结点，优化时每次取出队首结点</w:t>
      </w:r>
      <w:r w:rsidR="00194FE1">
        <w:rPr>
          <w:rFonts w:asciiTheme="minorEastAsia" w:hAnsiTheme="minorEastAsia"/>
          <w:sz w:val="21"/>
          <w:szCs w:val="21"/>
          <w:lang w:eastAsia="zh-CN"/>
        </w:rPr>
        <w:t>u</w:t>
      </w:r>
      <w:r w:rsidRPr="000C1E21">
        <w:rPr>
          <w:rFonts w:asciiTheme="minorEastAsia" w:hAnsiTheme="minorEastAsia" w:hint="eastAsia"/>
          <w:i/>
          <w:sz w:val="21"/>
          <w:szCs w:val="21"/>
          <w:lang w:eastAsia="zh-CN"/>
        </w:rPr>
        <w:t>，</w:t>
      </w:r>
      <w:r w:rsidRPr="000C1E21">
        <w:rPr>
          <w:rFonts w:asciiTheme="minorEastAsia" w:hAnsiTheme="minorEastAsia" w:hint="eastAsia"/>
          <w:sz w:val="21"/>
          <w:szCs w:val="21"/>
          <w:lang w:eastAsia="zh-CN"/>
        </w:rPr>
        <w:t>并且用</w:t>
      </w:r>
      <w:r w:rsidR="00194FE1">
        <w:rPr>
          <w:rFonts w:asciiTheme="minorEastAsia" w:hAnsiTheme="minorEastAsia"/>
          <w:sz w:val="21"/>
          <w:szCs w:val="21"/>
          <w:lang w:eastAsia="zh-CN"/>
        </w:rPr>
        <w:t>u</w:t>
      </w:r>
      <w:proofErr w:type="gramStart"/>
      <w:r w:rsidRPr="000C1E21">
        <w:rPr>
          <w:rFonts w:asciiTheme="minorEastAsia" w:hAnsiTheme="minorEastAsia" w:hint="eastAsia"/>
          <w:sz w:val="21"/>
          <w:szCs w:val="21"/>
          <w:lang w:eastAsia="zh-CN"/>
        </w:rPr>
        <w:t>点当前</w:t>
      </w:r>
      <w:proofErr w:type="gramEnd"/>
      <w:r w:rsidRPr="000C1E21">
        <w:rPr>
          <w:rFonts w:asciiTheme="minorEastAsia" w:hAnsiTheme="minorEastAsia" w:hint="eastAsia"/>
          <w:sz w:val="21"/>
          <w:szCs w:val="21"/>
          <w:lang w:eastAsia="zh-CN"/>
        </w:rPr>
        <w:t>的最短路径估计值对离开</w:t>
      </w:r>
      <w:r w:rsidR="00194FE1">
        <w:rPr>
          <w:rFonts w:asciiTheme="minorEastAsia" w:hAnsiTheme="minorEastAsia"/>
          <w:sz w:val="21"/>
          <w:szCs w:val="21"/>
          <w:lang w:eastAsia="zh-CN"/>
        </w:rPr>
        <w:t>u</w:t>
      </w:r>
      <w:r w:rsidRPr="000C1E21">
        <w:rPr>
          <w:rFonts w:asciiTheme="minorEastAsia" w:hAnsiTheme="minorEastAsia" w:hint="eastAsia"/>
          <w:sz w:val="21"/>
          <w:szCs w:val="21"/>
          <w:lang w:eastAsia="zh-CN"/>
        </w:rPr>
        <w:t>点所指向的结点</w:t>
      </w:r>
      <w:r w:rsidR="00194FE1">
        <w:rPr>
          <w:rFonts w:asciiTheme="minorEastAsia" w:hAnsiTheme="minorEastAsia"/>
          <w:sz w:val="21"/>
          <w:szCs w:val="21"/>
          <w:lang w:eastAsia="zh-CN"/>
        </w:rPr>
        <w:t>v</w:t>
      </w:r>
      <w:r w:rsidRPr="000C1E21">
        <w:rPr>
          <w:rFonts w:asciiTheme="minorEastAsia" w:hAnsiTheme="minorEastAsia" w:hint="eastAsia"/>
          <w:sz w:val="21"/>
          <w:szCs w:val="21"/>
          <w:lang w:eastAsia="zh-CN"/>
        </w:rPr>
        <w:t>进行松弛操作，如果</w:t>
      </w:r>
      <w:r w:rsidRPr="00194FE1">
        <w:rPr>
          <w:rFonts w:asciiTheme="minorEastAsia" w:hAnsiTheme="minorEastAsia" w:hint="eastAsia"/>
          <w:sz w:val="21"/>
          <w:szCs w:val="21"/>
          <w:lang w:eastAsia="zh-CN"/>
        </w:rPr>
        <w:t>v</w:t>
      </w:r>
      <w:r w:rsidRPr="000C1E21">
        <w:rPr>
          <w:rFonts w:asciiTheme="minorEastAsia" w:hAnsiTheme="minorEastAsia" w:hint="eastAsia"/>
          <w:sz w:val="21"/>
          <w:szCs w:val="21"/>
          <w:lang w:eastAsia="zh-CN"/>
        </w:rPr>
        <w:t>点的最短路径估计值有所调整，且</w:t>
      </w:r>
      <w:r w:rsidRPr="00194FE1">
        <w:rPr>
          <w:rFonts w:asciiTheme="minorEastAsia" w:hAnsiTheme="minorEastAsia" w:hint="eastAsia"/>
          <w:sz w:val="21"/>
          <w:szCs w:val="21"/>
          <w:lang w:eastAsia="zh-CN"/>
        </w:rPr>
        <w:t>v</w:t>
      </w:r>
      <w:r w:rsidRPr="000C1E21">
        <w:rPr>
          <w:rFonts w:asciiTheme="minorEastAsia" w:hAnsiTheme="minorEastAsia" w:hint="eastAsia"/>
          <w:sz w:val="21"/>
          <w:szCs w:val="21"/>
          <w:lang w:eastAsia="zh-CN"/>
        </w:rPr>
        <w:t>点不在当前的队列中，就将</w:t>
      </w:r>
      <w:r w:rsidRPr="00194FE1">
        <w:rPr>
          <w:rFonts w:asciiTheme="minorEastAsia" w:hAnsiTheme="minorEastAsia" w:hint="eastAsia"/>
          <w:sz w:val="21"/>
          <w:szCs w:val="21"/>
          <w:lang w:eastAsia="zh-CN"/>
        </w:rPr>
        <w:t>v</w:t>
      </w:r>
      <w:r w:rsidRPr="000C1E21">
        <w:rPr>
          <w:rFonts w:asciiTheme="minorEastAsia" w:hAnsiTheme="minorEastAsia" w:hint="eastAsia"/>
          <w:sz w:val="21"/>
          <w:szCs w:val="21"/>
          <w:lang w:eastAsia="zh-CN"/>
        </w:rPr>
        <w:t>点放入队尾。这样不断从队列中取出结点来进行松弛操作，直至队列空为止。</w:t>
      </w:r>
    </w:p>
    <w:p w:rsidR="000C1E21" w:rsidRDefault="00C73CEF" w:rsidP="00912014">
      <w:pPr>
        <w:jc w:val="both"/>
        <w:rPr>
          <w:rFonts w:asciiTheme="minorEastAsia" w:hAnsiTheme="minorEastAsia"/>
          <w:sz w:val="21"/>
          <w:szCs w:val="21"/>
          <w:lang w:eastAsia="zh-CN"/>
        </w:rPr>
      </w:pPr>
      <w:r>
        <w:rPr>
          <w:rFonts w:asciiTheme="minorEastAsia" w:hAnsiTheme="minorEastAsia"/>
          <w:noProof/>
          <w:sz w:val="21"/>
          <w:szCs w:val="21"/>
          <w:lang w:eastAsia="zh-CN" w:bidi="ar-SA"/>
        </w:rPr>
        <w:pict>
          <v:shape id="_x0000_s2066" type="#_x0000_t202" style="position:absolute;left:0;text-align:left;margin-left:-1.95pt;margin-top:4.2pt;width:245.1pt;height:187.2pt;z-index:251660288;mso-wrap-distance-left:9.05pt;mso-wrap-distance-right:9.05pt">
            <v:textbox>
              <w:txbxContent>
                <w:p w:rsidR="001C62D5" w:rsidRPr="000C1E21" w:rsidRDefault="001C62D5" w:rsidP="000C1E21">
                  <w:pPr>
                    <w:ind w:firstLine="360"/>
                    <w:rPr>
                      <w:b/>
                    </w:rPr>
                  </w:pPr>
                  <w:proofErr w:type="gramStart"/>
                  <w:r w:rsidRPr="000C1E21">
                    <w:rPr>
                      <w:b/>
                    </w:rPr>
                    <w:t>SPFA</w:t>
                  </w:r>
                  <w:r w:rsidRPr="000C1E21">
                    <w:rPr>
                      <w:rFonts w:hint="eastAsia"/>
                      <w:b/>
                    </w:rPr>
                    <w:t>(</w:t>
                  </w:r>
                  <w:proofErr w:type="spellStart"/>
                  <w:proofErr w:type="gramEnd"/>
                  <w:r w:rsidRPr="000C1E21">
                    <w:rPr>
                      <w:b/>
                    </w:rPr>
                    <w:t>G,w,s</w:t>
                  </w:r>
                  <w:proofErr w:type="spellEnd"/>
                  <w:r w:rsidRPr="000C1E21">
                    <w:rPr>
                      <w:b/>
                    </w:rPr>
                    <w:t>)</w:t>
                  </w:r>
                </w:p>
                <w:p w:rsidR="001C62D5" w:rsidRDefault="001C62D5" w:rsidP="000C1E21">
                  <w:pPr>
                    <w:widowControl w:val="0"/>
                    <w:numPr>
                      <w:ilvl w:val="0"/>
                      <w:numId w:val="4"/>
                    </w:numPr>
                    <w:jc w:val="both"/>
                  </w:pPr>
                  <w:r>
                    <w:rPr>
                      <w:rFonts w:hint="eastAsia"/>
                    </w:rPr>
                    <w:t>INITIALIZE-SINGLE-SOURCE(G,s)</w:t>
                  </w:r>
                </w:p>
                <w:p w:rsidR="001C62D5" w:rsidRDefault="001C62D5" w:rsidP="000C1E21">
                  <w:pPr>
                    <w:widowControl w:val="0"/>
                    <w:numPr>
                      <w:ilvl w:val="0"/>
                      <w:numId w:val="4"/>
                    </w:numPr>
                    <w:jc w:val="both"/>
                  </w:pPr>
                  <w:r>
                    <w:t>INITIALIZE-QUEUE(Q)</w:t>
                  </w:r>
                </w:p>
                <w:p w:rsidR="001C62D5" w:rsidRDefault="001C62D5" w:rsidP="000C1E21">
                  <w:pPr>
                    <w:widowControl w:val="0"/>
                    <w:numPr>
                      <w:ilvl w:val="0"/>
                      <w:numId w:val="4"/>
                    </w:numPr>
                    <w:jc w:val="both"/>
                  </w:pPr>
                  <w:r>
                    <w:t>ENQUEUE(Q,s)</w:t>
                  </w:r>
                </w:p>
                <w:p w:rsidR="001C62D5" w:rsidRDefault="001C62D5" w:rsidP="000C1E21">
                  <w:pPr>
                    <w:widowControl w:val="0"/>
                    <w:numPr>
                      <w:ilvl w:val="0"/>
                      <w:numId w:val="4"/>
                    </w:numPr>
                    <w:jc w:val="both"/>
                  </w:pPr>
                  <w:r>
                    <w:t xml:space="preserve">While Not EMPTY(Q) </w:t>
                  </w:r>
                </w:p>
                <w:p w:rsidR="001C62D5" w:rsidRDefault="001C62D5" w:rsidP="000C1E21">
                  <w:pPr>
                    <w:widowControl w:val="0"/>
                    <w:numPr>
                      <w:ilvl w:val="0"/>
                      <w:numId w:val="4"/>
                    </w:numPr>
                    <w:jc w:val="both"/>
                  </w:pPr>
                  <w:r>
                    <w:rPr>
                      <w:rFonts w:hint="eastAsia"/>
                    </w:rPr>
                    <w:t xml:space="preserve"> </w:t>
                  </w:r>
                  <w:r>
                    <w:t xml:space="preserve"> Do</w:t>
                  </w:r>
                  <w:r>
                    <w:rPr>
                      <w:rFonts w:hint="eastAsia"/>
                    </w:rPr>
                    <w:t xml:space="preserve"> </w:t>
                  </w:r>
                  <w:r>
                    <w:t>u</w:t>
                  </w:r>
                  <w:r w:rsidRPr="00263637">
                    <w:rPr>
                      <w:position w:val="-6"/>
                    </w:rPr>
                    <w:object w:dxaOrig="300" w:dyaOrig="220">
                      <v:shape id="_x0000_i1046" type="#_x0000_t75" style="width:15pt;height:10.8pt;mso-wrap-distance-left:9.05pt;mso-wrap-distance-right:9.05pt;mso-position-horizontal-relative:page;mso-position-vertical-relative:page" o:ole="">
                        <v:imagedata r:id="rId18" o:title=""/>
                        <o:lock v:ext="edit" aspectratio="f"/>
                      </v:shape>
                      <o:OLEObject Type="Embed" ProgID="Equation.DSMT4" ShapeID="_x0000_i1046" DrawAspect="Content" ObjectID="_1554213050" r:id="rId28">
                        <o:FieldCodes>\* MERGEFORMAT</o:FieldCodes>
                      </o:OLEObject>
                    </w:object>
                  </w:r>
                  <w:r>
                    <w:t>DLQUEUE(Q)</w:t>
                  </w:r>
                </w:p>
                <w:p w:rsidR="001C62D5" w:rsidRDefault="001C62D5" w:rsidP="000C1E21">
                  <w:pPr>
                    <w:widowControl w:val="0"/>
                    <w:numPr>
                      <w:ilvl w:val="0"/>
                      <w:numId w:val="4"/>
                    </w:numPr>
                    <w:jc w:val="both"/>
                  </w:pPr>
                  <w:r>
                    <w:t xml:space="preserve">    </w:t>
                  </w:r>
                  <w:r>
                    <w:rPr>
                      <w:rFonts w:hint="eastAsia"/>
                    </w:rPr>
                    <w:t xml:space="preserve"> For </w:t>
                  </w:r>
                  <w:proofErr w:type="spellStart"/>
                  <w:r>
                    <w:rPr>
                      <w:rFonts w:hint="eastAsia"/>
                    </w:rPr>
                    <w:t>每条边</w:t>
                  </w:r>
                  <w:proofErr w:type="spellEnd"/>
                  <w:r>
                    <w:rPr>
                      <w:rFonts w:hint="eastAsia"/>
                    </w:rPr>
                    <w:t>(</w:t>
                  </w:r>
                  <w:proofErr w:type="spellStart"/>
                  <w:r>
                    <w:rPr>
                      <w:rFonts w:hint="eastAsia"/>
                    </w:rPr>
                    <w:t>u,v</w:t>
                  </w:r>
                  <w:proofErr w:type="spellEnd"/>
                  <w:r>
                    <w:rPr>
                      <w:rFonts w:hint="eastAsia"/>
                    </w:rPr>
                    <w:t>)</w:t>
                  </w:r>
                  <w:r w:rsidRPr="00263637">
                    <w:rPr>
                      <w:position w:val="-4"/>
                    </w:rPr>
                    <w:object w:dxaOrig="200" w:dyaOrig="200">
                      <v:shape id="_x0000_i1048" type="#_x0000_t75" style="width:10pt;height:10pt;mso-wrap-distance-left:9.05pt;mso-wrap-distance-right:9.05pt;mso-position-horizontal-relative:page;mso-position-vertical-relative:page" o:ole="">
                        <v:imagedata r:id="rId14" o:title=""/>
                        <o:lock v:ext="edit" aspectratio="f"/>
                      </v:shape>
                      <o:OLEObject Type="Embed" ProgID="Equation.DSMT4" ShapeID="_x0000_i1048" DrawAspect="Content" ObjectID="_1554213051" r:id="rId29">
                        <o:FieldCodes>\* MERGEFORMAT</o:FieldCodes>
                      </o:OLEObject>
                    </w:object>
                  </w:r>
                  <w:r>
                    <w:rPr>
                      <w:rFonts w:hint="eastAsia"/>
                    </w:rPr>
                    <w:t>E[G]</w:t>
                  </w:r>
                </w:p>
                <w:p w:rsidR="001C62D5" w:rsidRDefault="001C62D5" w:rsidP="000C1E21">
                  <w:pPr>
                    <w:widowControl w:val="0"/>
                    <w:numPr>
                      <w:ilvl w:val="0"/>
                      <w:numId w:val="4"/>
                    </w:numPr>
                    <w:jc w:val="both"/>
                  </w:pPr>
                  <w:r>
                    <w:t xml:space="preserve">    </w:t>
                  </w:r>
                  <w:r>
                    <w:rPr>
                      <w:rFonts w:hint="eastAsia"/>
                    </w:rPr>
                    <w:t xml:space="preserve"> </w:t>
                  </w:r>
                  <w:r>
                    <w:t xml:space="preserve">  Do</w:t>
                  </w:r>
                  <w:r>
                    <w:rPr>
                      <w:rFonts w:hint="eastAsia"/>
                    </w:rPr>
                    <w:t xml:space="preserve"> </w:t>
                  </w:r>
                  <w:proofErr w:type="spellStart"/>
                  <w:r>
                    <w:t>tmp</w:t>
                  </w:r>
                  <w:proofErr w:type="spellEnd"/>
                  <w:r w:rsidRPr="00263637">
                    <w:rPr>
                      <w:position w:val="-6"/>
                    </w:rPr>
                    <w:object w:dxaOrig="300" w:dyaOrig="220">
                      <v:shape id="_x0000_i1050" type="#_x0000_t75" style="width:15pt;height:10.8pt;mso-wrap-distance-left:9.05pt;mso-wrap-distance-right:9.05pt;mso-position-horizontal-relative:page;mso-position-vertical-relative:page" o:ole="">
                        <v:imagedata r:id="rId18" o:title=""/>
                        <o:lock v:ext="edit" aspectratio="f"/>
                      </v:shape>
                      <o:OLEObject Type="Embed" ProgID="Equation.DSMT4" ShapeID="_x0000_i1050" DrawAspect="Content" ObjectID="_1554213052" r:id="rId30">
                        <o:FieldCodes>\* MERGEFORMAT</o:FieldCodes>
                      </o:OLEObject>
                    </w:object>
                  </w:r>
                  <w:r>
                    <w:rPr>
                      <w:rFonts w:hint="eastAsia"/>
                    </w:rPr>
                    <w:t>d[v]</w:t>
                  </w:r>
                </w:p>
                <w:p w:rsidR="001C62D5" w:rsidRDefault="001C62D5" w:rsidP="000C1E21">
                  <w:pPr>
                    <w:widowControl w:val="0"/>
                    <w:numPr>
                      <w:ilvl w:val="0"/>
                      <w:numId w:val="4"/>
                    </w:numPr>
                    <w:jc w:val="both"/>
                  </w:pPr>
                  <w:r>
                    <w:rPr>
                      <w:rFonts w:hint="eastAsia"/>
                    </w:rPr>
                    <w:t xml:space="preserve">         Relax(</w:t>
                  </w:r>
                  <w:proofErr w:type="spellStart"/>
                  <w:r>
                    <w:rPr>
                      <w:rFonts w:hint="eastAsia"/>
                    </w:rPr>
                    <w:t>u,v,w</w:t>
                  </w:r>
                  <w:proofErr w:type="spellEnd"/>
                  <w:r>
                    <w:rPr>
                      <w:rFonts w:hint="eastAsia"/>
                    </w:rPr>
                    <w:t>)</w:t>
                  </w:r>
                </w:p>
                <w:p w:rsidR="001C62D5" w:rsidRDefault="001C62D5" w:rsidP="000C1E21">
                  <w:pPr>
                    <w:widowControl w:val="0"/>
                    <w:numPr>
                      <w:ilvl w:val="0"/>
                      <w:numId w:val="4"/>
                    </w:numPr>
                    <w:jc w:val="both"/>
                  </w:pPr>
                  <w:r>
                    <w:rPr>
                      <w:rFonts w:hint="eastAsia"/>
                    </w:rPr>
                    <w:t xml:space="preserve">         If (d[v] &lt; </w:t>
                  </w:r>
                  <w:proofErr w:type="spellStart"/>
                  <w:r>
                    <w:rPr>
                      <w:rFonts w:hint="eastAsia"/>
                    </w:rPr>
                    <w:t>tmp</w:t>
                  </w:r>
                  <w:proofErr w:type="spellEnd"/>
                  <w:r>
                    <w:rPr>
                      <w:rFonts w:hint="eastAsia"/>
                    </w:rPr>
                    <w:t>) and (</w:t>
                  </w:r>
                  <w:proofErr w:type="spellStart"/>
                  <w:r>
                    <w:rPr>
                      <w:rFonts w:hint="eastAsia"/>
                    </w:rPr>
                    <w:t>v</w:t>
                  </w:r>
                  <w:r>
                    <w:rPr>
                      <w:rFonts w:hint="eastAsia"/>
                    </w:rPr>
                    <w:t>不在</w:t>
                  </w:r>
                  <w:r>
                    <w:rPr>
                      <w:rFonts w:hint="eastAsia"/>
                    </w:rPr>
                    <w:t>Q</w:t>
                  </w:r>
                  <w:r>
                    <w:rPr>
                      <w:rFonts w:hint="eastAsia"/>
                    </w:rPr>
                    <w:t>中</w:t>
                  </w:r>
                  <w:proofErr w:type="spellEnd"/>
                  <w:r>
                    <w:rPr>
                      <w:rFonts w:hint="eastAsia"/>
                    </w:rPr>
                    <w:t>)</w:t>
                  </w:r>
                </w:p>
                <w:p w:rsidR="001C62D5" w:rsidRDefault="001C62D5" w:rsidP="000C1E21">
                  <w:pPr>
                    <w:widowControl w:val="0"/>
                    <w:numPr>
                      <w:ilvl w:val="0"/>
                      <w:numId w:val="4"/>
                    </w:numPr>
                    <w:jc w:val="both"/>
                  </w:pPr>
                  <w:r>
                    <w:rPr>
                      <w:rFonts w:hint="eastAsia"/>
                    </w:rPr>
                    <w:t xml:space="preserve">           ENQUEUE(</w:t>
                  </w:r>
                  <w:proofErr w:type="spellStart"/>
                  <w:r>
                    <w:rPr>
                      <w:rFonts w:hint="eastAsia"/>
                    </w:rPr>
                    <w:t>Q,v</w:t>
                  </w:r>
                  <w:proofErr w:type="spellEnd"/>
                  <w:r>
                    <w:rPr>
                      <w:rFonts w:hint="eastAsia"/>
                    </w:rPr>
                    <w:t>)</w:t>
                  </w:r>
                </w:p>
              </w:txbxContent>
            </v:textbox>
          </v:shape>
        </w:pict>
      </w:r>
    </w:p>
    <w:p w:rsidR="000C1E21" w:rsidRDefault="000C1E21" w:rsidP="00912014">
      <w:pPr>
        <w:jc w:val="both"/>
        <w:rPr>
          <w:rFonts w:asciiTheme="minorEastAsia" w:hAnsiTheme="minorEastAsia"/>
          <w:sz w:val="21"/>
          <w:szCs w:val="21"/>
          <w:lang w:eastAsia="zh-CN"/>
        </w:rPr>
      </w:pPr>
    </w:p>
    <w:p w:rsidR="000C1E21" w:rsidRDefault="000C1E21" w:rsidP="00912014">
      <w:pPr>
        <w:jc w:val="both"/>
        <w:rPr>
          <w:rFonts w:asciiTheme="minorEastAsia" w:hAnsiTheme="minorEastAsia"/>
          <w:sz w:val="21"/>
          <w:szCs w:val="21"/>
          <w:lang w:eastAsia="zh-CN"/>
        </w:rPr>
      </w:pPr>
    </w:p>
    <w:p w:rsidR="000C1E21" w:rsidRDefault="000C1E21" w:rsidP="00912014">
      <w:pPr>
        <w:jc w:val="both"/>
        <w:rPr>
          <w:rFonts w:asciiTheme="minorEastAsia" w:hAnsiTheme="minorEastAsia"/>
          <w:sz w:val="21"/>
          <w:szCs w:val="21"/>
          <w:lang w:eastAsia="zh-CN"/>
        </w:rPr>
      </w:pPr>
    </w:p>
    <w:p w:rsidR="000C1E21" w:rsidRDefault="000C1E21" w:rsidP="00912014">
      <w:pPr>
        <w:jc w:val="both"/>
        <w:rPr>
          <w:rFonts w:asciiTheme="minorEastAsia" w:hAnsiTheme="minorEastAsia"/>
          <w:sz w:val="21"/>
          <w:szCs w:val="21"/>
          <w:lang w:eastAsia="zh-CN"/>
        </w:rPr>
      </w:pPr>
    </w:p>
    <w:p w:rsidR="000C1E21" w:rsidRDefault="000C1E21" w:rsidP="00912014">
      <w:pPr>
        <w:jc w:val="both"/>
        <w:rPr>
          <w:rFonts w:asciiTheme="minorEastAsia" w:hAnsiTheme="minorEastAsia"/>
          <w:sz w:val="21"/>
          <w:szCs w:val="21"/>
          <w:lang w:eastAsia="zh-CN"/>
        </w:rPr>
      </w:pPr>
    </w:p>
    <w:p w:rsidR="000C1E21" w:rsidRDefault="000C1E21" w:rsidP="00912014">
      <w:pPr>
        <w:jc w:val="both"/>
        <w:rPr>
          <w:rFonts w:asciiTheme="minorEastAsia" w:hAnsiTheme="minorEastAsia"/>
          <w:sz w:val="21"/>
          <w:szCs w:val="21"/>
          <w:lang w:eastAsia="zh-CN"/>
        </w:rPr>
      </w:pPr>
    </w:p>
    <w:p w:rsidR="000C1E21" w:rsidRDefault="000C1E21" w:rsidP="00912014">
      <w:pPr>
        <w:jc w:val="both"/>
        <w:rPr>
          <w:rFonts w:asciiTheme="minorEastAsia" w:hAnsiTheme="minorEastAsia"/>
          <w:sz w:val="21"/>
          <w:szCs w:val="21"/>
          <w:lang w:eastAsia="zh-CN"/>
        </w:rPr>
      </w:pPr>
    </w:p>
    <w:p w:rsidR="000C1E21" w:rsidRDefault="000C1E21" w:rsidP="00912014">
      <w:pPr>
        <w:jc w:val="both"/>
        <w:rPr>
          <w:rFonts w:asciiTheme="minorEastAsia" w:hAnsiTheme="minorEastAsia"/>
          <w:sz w:val="21"/>
          <w:szCs w:val="21"/>
          <w:lang w:eastAsia="zh-CN"/>
        </w:rPr>
      </w:pPr>
    </w:p>
    <w:p w:rsidR="000C1E21" w:rsidRDefault="000C1E21" w:rsidP="00912014">
      <w:pPr>
        <w:jc w:val="both"/>
        <w:rPr>
          <w:rFonts w:asciiTheme="minorEastAsia" w:hAnsiTheme="minorEastAsia"/>
          <w:sz w:val="21"/>
          <w:szCs w:val="21"/>
          <w:lang w:eastAsia="zh-CN"/>
        </w:rPr>
      </w:pPr>
    </w:p>
    <w:p w:rsidR="000C1E21" w:rsidRDefault="000C1E21" w:rsidP="00912014">
      <w:pPr>
        <w:jc w:val="both"/>
        <w:rPr>
          <w:rFonts w:asciiTheme="minorEastAsia" w:hAnsiTheme="minorEastAsia"/>
          <w:sz w:val="21"/>
          <w:szCs w:val="21"/>
          <w:lang w:eastAsia="zh-CN"/>
        </w:rPr>
      </w:pPr>
    </w:p>
    <w:p w:rsidR="000C1E21" w:rsidRDefault="000C1E21" w:rsidP="00912014">
      <w:pPr>
        <w:jc w:val="both"/>
        <w:rPr>
          <w:rFonts w:asciiTheme="minorEastAsia" w:hAnsiTheme="minorEastAsia"/>
          <w:sz w:val="21"/>
          <w:szCs w:val="21"/>
          <w:lang w:eastAsia="zh-CN"/>
        </w:rPr>
      </w:pPr>
    </w:p>
    <w:p w:rsidR="001642EF" w:rsidRDefault="001642EF" w:rsidP="00912014">
      <w:pPr>
        <w:jc w:val="both"/>
        <w:rPr>
          <w:rFonts w:asciiTheme="minorEastAsia" w:hAnsiTheme="minorEastAsia"/>
          <w:sz w:val="21"/>
          <w:szCs w:val="21"/>
          <w:lang w:eastAsia="zh-CN"/>
        </w:rPr>
      </w:pPr>
    </w:p>
    <w:p w:rsidR="003A492A" w:rsidRDefault="003A492A" w:rsidP="003A492A">
      <w:pPr>
        <w:pStyle w:val="ab"/>
        <w:numPr>
          <w:ilvl w:val="0"/>
          <w:numId w:val="6"/>
        </w:numPr>
        <w:rPr>
          <w:rFonts w:ascii="宋体" w:eastAsia="宋体" w:hAnsi="宋体"/>
          <w:sz w:val="28"/>
          <w:szCs w:val="28"/>
          <w:lang w:eastAsia="zh-CN"/>
        </w:rPr>
      </w:pPr>
      <w:r>
        <w:rPr>
          <w:rFonts w:ascii="宋体" w:eastAsia="宋体" w:hAnsi="宋体" w:hint="eastAsia"/>
          <w:sz w:val="28"/>
          <w:szCs w:val="28"/>
          <w:lang w:eastAsia="zh-CN"/>
        </w:rPr>
        <w:t>效率比较</w:t>
      </w:r>
    </w:p>
    <w:p w:rsidR="001642EF" w:rsidRPr="007E0A0D" w:rsidRDefault="003A492A" w:rsidP="007E0A0D">
      <w:pPr>
        <w:ind w:firstLine="360"/>
        <w:rPr>
          <w:rFonts w:ascii="宋体" w:eastAsia="宋体" w:hAnsi="宋体"/>
          <w:sz w:val="21"/>
          <w:szCs w:val="21"/>
          <w:lang w:eastAsia="zh-CN"/>
        </w:rPr>
      </w:pPr>
      <w:r w:rsidRPr="007E0A0D">
        <w:rPr>
          <w:rFonts w:ascii="宋体" w:eastAsia="宋体" w:hAnsi="宋体" w:hint="eastAsia"/>
          <w:sz w:val="21"/>
          <w:szCs w:val="21"/>
          <w:lang w:eastAsia="zh-CN"/>
        </w:rPr>
        <w:t>本文采用C++语言实现上述算法。源代码、测试数据、测试环境见附录。</w:t>
      </w:r>
    </w:p>
    <w:tbl>
      <w:tblPr>
        <w:tblStyle w:val="af4"/>
        <w:tblW w:w="0" w:type="auto"/>
        <w:tblInd w:w="108" w:type="dxa"/>
        <w:tblLook w:val="04A0"/>
      </w:tblPr>
      <w:tblGrid>
        <w:gridCol w:w="1017"/>
        <w:gridCol w:w="1270"/>
        <w:gridCol w:w="1606"/>
        <w:gridCol w:w="934"/>
      </w:tblGrid>
      <w:tr w:rsidR="001642EF" w:rsidTr="007E0A0D">
        <w:tc>
          <w:tcPr>
            <w:tcW w:w="1017" w:type="dxa"/>
            <w:tcBorders>
              <w:top w:val="single" w:sz="4" w:space="0" w:color="auto"/>
              <w:left w:val="single" w:sz="4" w:space="0" w:color="auto"/>
              <w:bottom w:val="single" w:sz="4" w:space="0" w:color="auto"/>
              <w:right w:val="single" w:sz="4" w:space="0" w:color="auto"/>
              <w:tl2br w:val="single" w:sz="4" w:space="0" w:color="auto"/>
            </w:tcBorders>
            <w:hideMark/>
          </w:tcPr>
          <w:p w:rsidR="001642EF" w:rsidRDefault="001642EF" w:rsidP="007E0A0D">
            <w:pPr>
              <w:pStyle w:val="ab"/>
              <w:ind w:left="420" w:hangingChars="200" w:hanging="420"/>
              <w:rPr>
                <w:rFonts w:ascii="宋体" w:eastAsia="宋体" w:hAnsi="宋体"/>
                <w:sz w:val="21"/>
                <w:szCs w:val="21"/>
                <w:lang w:eastAsia="zh-CN"/>
              </w:rPr>
            </w:pPr>
            <w:r>
              <w:rPr>
                <w:rFonts w:ascii="宋体" w:eastAsia="宋体" w:hAnsi="宋体" w:hint="eastAsia"/>
                <w:sz w:val="21"/>
                <w:szCs w:val="21"/>
                <w:lang w:eastAsia="zh-CN"/>
              </w:rPr>
              <w:t xml:space="preserve">           </w:t>
            </w:r>
            <w:r w:rsidRPr="007E0A0D">
              <w:rPr>
                <w:rFonts w:ascii="宋体" w:eastAsia="宋体" w:hAnsi="宋体" w:hint="eastAsia"/>
                <w:sz w:val="15"/>
                <w:szCs w:val="21"/>
                <w:lang w:eastAsia="zh-CN"/>
              </w:rPr>
              <w:t>算法</w:t>
            </w:r>
          </w:p>
          <w:p w:rsidR="001642EF" w:rsidRDefault="001642EF">
            <w:pPr>
              <w:pStyle w:val="ab"/>
              <w:ind w:left="0"/>
              <w:rPr>
                <w:rFonts w:ascii="宋体" w:eastAsia="宋体" w:hAnsi="宋体"/>
                <w:sz w:val="21"/>
                <w:szCs w:val="21"/>
                <w:lang w:eastAsia="zh-CN"/>
              </w:rPr>
            </w:pPr>
            <w:r w:rsidRPr="007E0A0D">
              <w:rPr>
                <w:rFonts w:ascii="宋体" w:eastAsia="宋体" w:hAnsi="宋体" w:hint="eastAsia"/>
                <w:sz w:val="15"/>
                <w:szCs w:val="21"/>
                <w:lang w:eastAsia="zh-CN"/>
              </w:rPr>
              <w:t>数据</w:t>
            </w:r>
          </w:p>
        </w:tc>
        <w:tc>
          <w:tcPr>
            <w:tcW w:w="1270"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proofErr w:type="spellStart"/>
            <w:r>
              <w:rPr>
                <w:rFonts w:ascii="宋体" w:eastAsia="宋体" w:hAnsi="宋体" w:hint="eastAsia"/>
                <w:sz w:val="21"/>
                <w:szCs w:val="21"/>
                <w:lang w:eastAsia="zh-CN"/>
              </w:rPr>
              <w:t>Dijkstra</w:t>
            </w:r>
            <w:proofErr w:type="spellEnd"/>
          </w:p>
        </w:tc>
        <w:tc>
          <w:tcPr>
            <w:tcW w:w="1606"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r>
              <w:rPr>
                <w:rFonts w:ascii="宋体" w:eastAsia="宋体" w:hAnsi="宋体" w:hint="eastAsia"/>
                <w:sz w:val="21"/>
                <w:szCs w:val="21"/>
                <w:lang w:eastAsia="zh-CN"/>
              </w:rPr>
              <w:t>Bellman-Ford</w:t>
            </w:r>
          </w:p>
        </w:tc>
        <w:tc>
          <w:tcPr>
            <w:tcW w:w="934"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r>
              <w:rPr>
                <w:rFonts w:ascii="宋体" w:eastAsia="宋体" w:hAnsi="宋体" w:hint="eastAsia"/>
                <w:sz w:val="21"/>
                <w:szCs w:val="21"/>
                <w:lang w:eastAsia="zh-CN"/>
              </w:rPr>
              <w:t>SPFA</w:t>
            </w:r>
          </w:p>
        </w:tc>
      </w:tr>
      <w:tr w:rsidR="001642EF" w:rsidTr="007E0A0D">
        <w:tc>
          <w:tcPr>
            <w:tcW w:w="1017" w:type="dxa"/>
            <w:tcBorders>
              <w:top w:val="single" w:sz="4" w:space="0" w:color="auto"/>
              <w:left w:val="single" w:sz="4" w:space="0" w:color="auto"/>
              <w:bottom w:val="single" w:sz="4" w:space="0" w:color="auto"/>
              <w:right w:val="single" w:sz="4" w:space="0" w:color="auto"/>
            </w:tcBorders>
            <w:vAlign w:val="center"/>
            <w:hideMark/>
          </w:tcPr>
          <w:p w:rsidR="001642EF" w:rsidRDefault="007E0A0D">
            <w:pPr>
              <w:pStyle w:val="ab"/>
              <w:ind w:left="0"/>
              <w:jc w:val="center"/>
              <w:rPr>
                <w:rFonts w:ascii="宋体" w:eastAsia="宋体" w:hAnsi="宋体"/>
                <w:sz w:val="21"/>
                <w:szCs w:val="21"/>
                <w:lang w:eastAsia="zh-CN"/>
              </w:rPr>
            </w:pPr>
            <w:r>
              <w:rPr>
                <w:rFonts w:ascii="宋体" w:eastAsia="宋体" w:hAnsi="宋体"/>
                <w:sz w:val="21"/>
                <w:szCs w:val="21"/>
                <w:lang w:eastAsia="zh-CN"/>
              </w:rPr>
              <w:t>第一组</w:t>
            </w:r>
          </w:p>
        </w:tc>
        <w:tc>
          <w:tcPr>
            <w:tcW w:w="1270"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r>
              <w:rPr>
                <w:rFonts w:ascii="宋体" w:eastAsia="宋体" w:hAnsi="宋体" w:hint="eastAsia"/>
                <w:sz w:val="21"/>
                <w:szCs w:val="21"/>
                <w:lang w:eastAsia="zh-CN"/>
              </w:rPr>
              <w:t>2ms</w:t>
            </w:r>
          </w:p>
        </w:tc>
        <w:tc>
          <w:tcPr>
            <w:tcW w:w="1606"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r>
              <w:rPr>
                <w:rFonts w:ascii="宋体" w:eastAsia="宋体" w:hAnsi="宋体" w:hint="eastAsia"/>
                <w:sz w:val="21"/>
                <w:szCs w:val="21"/>
                <w:lang w:eastAsia="zh-CN"/>
              </w:rPr>
              <w:t>5ms</w:t>
            </w:r>
          </w:p>
        </w:tc>
        <w:tc>
          <w:tcPr>
            <w:tcW w:w="934"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r>
              <w:rPr>
                <w:rFonts w:ascii="宋体" w:eastAsia="宋体" w:hAnsi="宋体" w:hint="eastAsia"/>
                <w:sz w:val="21"/>
                <w:szCs w:val="21"/>
                <w:lang w:eastAsia="zh-CN"/>
              </w:rPr>
              <w:t>3ms</w:t>
            </w:r>
          </w:p>
        </w:tc>
      </w:tr>
      <w:tr w:rsidR="001642EF" w:rsidTr="007E0A0D">
        <w:tc>
          <w:tcPr>
            <w:tcW w:w="1017" w:type="dxa"/>
            <w:tcBorders>
              <w:top w:val="single" w:sz="4" w:space="0" w:color="auto"/>
              <w:left w:val="single" w:sz="4" w:space="0" w:color="auto"/>
              <w:bottom w:val="single" w:sz="4" w:space="0" w:color="auto"/>
              <w:right w:val="single" w:sz="4" w:space="0" w:color="auto"/>
            </w:tcBorders>
            <w:vAlign w:val="center"/>
            <w:hideMark/>
          </w:tcPr>
          <w:p w:rsidR="001642EF" w:rsidRDefault="007E0A0D">
            <w:pPr>
              <w:pStyle w:val="ab"/>
              <w:ind w:left="0"/>
              <w:jc w:val="center"/>
              <w:rPr>
                <w:rFonts w:ascii="宋体" w:eastAsia="宋体" w:hAnsi="宋体"/>
                <w:sz w:val="21"/>
                <w:szCs w:val="21"/>
                <w:lang w:eastAsia="zh-CN"/>
              </w:rPr>
            </w:pPr>
            <w:r>
              <w:rPr>
                <w:rFonts w:ascii="宋体" w:eastAsia="宋体" w:hAnsi="宋体"/>
                <w:sz w:val="21"/>
                <w:szCs w:val="21"/>
                <w:lang w:eastAsia="zh-CN"/>
              </w:rPr>
              <w:t>第二组</w:t>
            </w:r>
          </w:p>
        </w:tc>
        <w:tc>
          <w:tcPr>
            <w:tcW w:w="1270"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r>
              <w:rPr>
                <w:rFonts w:ascii="宋体" w:eastAsia="宋体" w:hAnsi="宋体" w:hint="eastAsia"/>
                <w:sz w:val="21"/>
                <w:szCs w:val="21"/>
                <w:lang w:eastAsia="zh-CN"/>
              </w:rPr>
              <w:t>9ms</w:t>
            </w:r>
          </w:p>
        </w:tc>
        <w:tc>
          <w:tcPr>
            <w:tcW w:w="1606"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r>
              <w:rPr>
                <w:rFonts w:ascii="宋体" w:eastAsia="宋体" w:hAnsi="宋体" w:hint="eastAsia"/>
                <w:sz w:val="21"/>
                <w:szCs w:val="21"/>
                <w:lang w:eastAsia="zh-CN"/>
              </w:rPr>
              <w:t>16ms</w:t>
            </w:r>
          </w:p>
        </w:tc>
        <w:tc>
          <w:tcPr>
            <w:tcW w:w="934"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r>
              <w:rPr>
                <w:rFonts w:ascii="宋体" w:eastAsia="宋体" w:hAnsi="宋体" w:hint="eastAsia"/>
                <w:sz w:val="21"/>
                <w:szCs w:val="21"/>
                <w:lang w:eastAsia="zh-CN"/>
              </w:rPr>
              <w:t>4ms</w:t>
            </w:r>
          </w:p>
        </w:tc>
      </w:tr>
      <w:tr w:rsidR="001642EF" w:rsidTr="007E0A0D">
        <w:tc>
          <w:tcPr>
            <w:tcW w:w="1017" w:type="dxa"/>
            <w:tcBorders>
              <w:top w:val="single" w:sz="4" w:space="0" w:color="auto"/>
              <w:left w:val="single" w:sz="4" w:space="0" w:color="auto"/>
              <w:bottom w:val="single" w:sz="4" w:space="0" w:color="auto"/>
              <w:right w:val="single" w:sz="4" w:space="0" w:color="auto"/>
            </w:tcBorders>
            <w:vAlign w:val="center"/>
            <w:hideMark/>
          </w:tcPr>
          <w:p w:rsidR="001642EF" w:rsidRDefault="007E0A0D">
            <w:pPr>
              <w:pStyle w:val="ab"/>
              <w:ind w:left="0"/>
              <w:jc w:val="center"/>
              <w:rPr>
                <w:rFonts w:ascii="宋体" w:eastAsia="宋体" w:hAnsi="宋体"/>
                <w:sz w:val="21"/>
                <w:szCs w:val="21"/>
                <w:lang w:eastAsia="zh-CN"/>
              </w:rPr>
            </w:pPr>
            <w:r>
              <w:rPr>
                <w:rFonts w:ascii="宋体" w:eastAsia="宋体" w:hAnsi="宋体"/>
                <w:sz w:val="21"/>
                <w:szCs w:val="21"/>
                <w:lang w:eastAsia="zh-CN"/>
              </w:rPr>
              <w:t>第三组</w:t>
            </w:r>
          </w:p>
        </w:tc>
        <w:tc>
          <w:tcPr>
            <w:tcW w:w="1270"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r>
              <w:rPr>
                <w:rFonts w:ascii="宋体" w:eastAsia="宋体" w:hAnsi="宋体" w:hint="eastAsia"/>
                <w:sz w:val="21"/>
                <w:szCs w:val="21"/>
                <w:lang w:eastAsia="zh-CN"/>
              </w:rPr>
              <w:t>23ms</w:t>
            </w:r>
          </w:p>
        </w:tc>
        <w:tc>
          <w:tcPr>
            <w:tcW w:w="1606"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r>
              <w:rPr>
                <w:rFonts w:ascii="宋体" w:eastAsia="宋体" w:hAnsi="宋体" w:hint="eastAsia"/>
                <w:sz w:val="21"/>
                <w:szCs w:val="21"/>
                <w:lang w:eastAsia="zh-CN"/>
              </w:rPr>
              <w:t>12ms</w:t>
            </w:r>
          </w:p>
        </w:tc>
        <w:tc>
          <w:tcPr>
            <w:tcW w:w="934" w:type="dxa"/>
            <w:tcBorders>
              <w:top w:val="single" w:sz="4" w:space="0" w:color="auto"/>
              <w:left w:val="single" w:sz="4" w:space="0" w:color="auto"/>
              <w:bottom w:val="single" w:sz="4" w:space="0" w:color="auto"/>
              <w:right w:val="single" w:sz="4" w:space="0" w:color="auto"/>
            </w:tcBorders>
            <w:vAlign w:val="center"/>
            <w:hideMark/>
          </w:tcPr>
          <w:p w:rsidR="001642EF" w:rsidRDefault="001642EF">
            <w:pPr>
              <w:pStyle w:val="ab"/>
              <w:ind w:left="0"/>
              <w:jc w:val="center"/>
              <w:rPr>
                <w:rFonts w:ascii="宋体" w:eastAsia="宋体" w:hAnsi="宋体"/>
                <w:sz w:val="21"/>
                <w:szCs w:val="21"/>
                <w:lang w:eastAsia="zh-CN"/>
              </w:rPr>
            </w:pPr>
            <w:r>
              <w:rPr>
                <w:rFonts w:ascii="宋体" w:eastAsia="宋体" w:hAnsi="宋体" w:hint="eastAsia"/>
                <w:sz w:val="21"/>
                <w:szCs w:val="21"/>
                <w:lang w:eastAsia="zh-CN"/>
              </w:rPr>
              <w:t>7ms</w:t>
            </w:r>
          </w:p>
        </w:tc>
      </w:tr>
    </w:tbl>
    <w:p w:rsidR="006D317B" w:rsidRDefault="007E0A0D" w:rsidP="001642EF">
      <w:pPr>
        <w:rPr>
          <w:rFonts w:ascii="宋体" w:eastAsia="宋体" w:hAnsi="宋体"/>
          <w:sz w:val="21"/>
          <w:szCs w:val="21"/>
          <w:lang w:eastAsia="zh-CN"/>
        </w:rPr>
      </w:pPr>
      <w:r>
        <w:rPr>
          <w:rFonts w:ascii="宋体" w:eastAsia="宋体" w:hAnsi="宋体"/>
          <w:sz w:val="21"/>
          <w:szCs w:val="21"/>
          <w:lang w:eastAsia="zh-CN"/>
        </w:rPr>
        <w:t>第一组</w:t>
      </w:r>
      <w:r>
        <w:rPr>
          <w:rFonts w:ascii="宋体" w:eastAsia="宋体" w:hAnsi="宋体" w:hint="eastAsia"/>
          <w:sz w:val="21"/>
          <w:szCs w:val="21"/>
          <w:lang w:eastAsia="zh-CN"/>
        </w:rPr>
        <w:t>：10^3个点的完全图</w:t>
      </w:r>
    </w:p>
    <w:p w:rsidR="007E0A0D" w:rsidRDefault="007E0A0D" w:rsidP="001642EF">
      <w:pPr>
        <w:rPr>
          <w:rFonts w:ascii="宋体" w:eastAsia="宋体" w:hAnsi="宋体"/>
          <w:sz w:val="21"/>
          <w:szCs w:val="21"/>
          <w:lang w:eastAsia="zh-CN"/>
        </w:rPr>
      </w:pPr>
      <w:r>
        <w:rPr>
          <w:rFonts w:ascii="宋体" w:eastAsia="宋体" w:hAnsi="宋体" w:hint="eastAsia"/>
          <w:sz w:val="21"/>
          <w:szCs w:val="21"/>
          <w:lang w:eastAsia="zh-CN"/>
        </w:rPr>
        <w:t>第二组：10^5个点的一条链</w:t>
      </w:r>
    </w:p>
    <w:p w:rsidR="007E0A0D" w:rsidRDefault="007E0A0D" w:rsidP="001642EF">
      <w:pPr>
        <w:rPr>
          <w:rFonts w:ascii="宋体" w:eastAsia="宋体" w:hAnsi="宋体"/>
          <w:sz w:val="21"/>
          <w:szCs w:val="21"/>
          <w:lang w:eastAsia="zh-CN"/>
        </w:rPr>
      </w:pPr>
      <w:r>
        <w:rPr>
          <w:rFonts w:ascii="宋体" w:eastAsia="宋体" w:hAnsi="宋体" w:hint="eastAsia"/>
          <w:sz w:val="21"/>
          <w:szCs w:val="21"/>
          <w:lang w:eastAsia="zh-CN"/>
        </w:rPr>
        <w:t>第三组：5*10^4个点的稀疏图（每个点10条边）</w:t>
      </w:r>
    </w:p>
    <w:p w:rsidR="00194FE1" w:rsidRPr="001642EF" w:rsidRDefault="00194FE1" w:rsidP="001642EF">
      <w:pPr>
        <w:rPr>
          <w:rFonts w:ascii="宋体" w:eastAsia="宋体" w:hAnsi="宋体"/>
          <w:sz w:val="21"/>
          <w:szCs w:val="21"/>
          <w:lang w:eastAsia="zh-CN"/>
        </w:rPr>
      </w:pPr>
    </w:p>
    <w:p w:rsidR="007E0A0D" w:rsidRDefault="006D317B" w:rsidP="007E0A0D">
      <w:pPr>
        <w:ind w:firstLine="420"/>
        <w:rPr>
          <w:rFonts w:ascii="宋体" w:eastAsia="宋体" w:hAnsi="宋体"/>
          <w:sz w:val="21"/>
          <w:szCs w:val="21"/>
          <w:lang w:eastAsia="zh-CN"/>
        </w:rPr>
      </w:pPr>
      <w:r w:rsidRPr="007A7317">
        <w:rPr>
          <w:rFonts w:ascii="宋体" w:eastAsia="宋体" w:hAnsi="宋体" w:hint="eastAsia"/>
          <w:sz w:val="21"/>
          <w:szCs w:val="21"/>
          <w:lang w:eastAsia="zh-CN"/>
        </w:rPr>
        <w:t>可以看出，在稠密的图（完全图）中</w:t>
      </w:r>
      <w:proofErr w:type="spellStart"/>
      <w:r w:rsidRPr="007A7317">
        <w:rPr>
          <w:rFonts w:ascii="宋体" w:eastAsia="宋体" w:hAnsi="宋体"/>
          <w:sz w:val="21"/>
          <w:szCs w:val="21"/>
          <w:lang w:eastAsia="zh-CN"/>
        </w:rPr>
        <w:t>Dijkstra</w:t>
      </w:r>
      <w:proofErr w:type="spellEnd"/>
      <w:r w:rsidRPr="007A7317">
        <w:rPr>
          <w:rFonts w:ascii="宋体" w:eastAsia="宋体" w:hAnsi="宋体" w:hint="eastAsia"/>
          <w:sz w:val="21"/>
          <w:szCs w:val="21"/>
          <w:lang w:eastAsia="zh-CN"/>
        </w:rPr>
        <w:t>算法表现较好，这是因为在该算法实现下，每个</w:t>
      </w:r>
      <w:r w:rsidRPr="007A7317">
        <w:rPr>
          <w:rFonts w:ascii="宋体" w:eastAsia="宋体" w:hAnsi="宋体" w:hint="eastAsia"/>
          <w:sz w:val="21"/>
          <w:szCs w:val="21"/>
          <w:lang w:eastAsia="zh-CN"/>
        </w:rPr>
        <w:lastRenderedPageBreak/>
        <w:t>EXTRACT-MIN操作需要时间为O(</w:t>
      </w:r>
      <w:proofErr w:type="spellStart"/>
      <w:r w:rsidRPr="007A7317">
        <w:rPr>
          <w:rFonts w:ascii="宋体" w:eastAsia="宋体" w:hAnsi="宋体" w:hint="eastAsia"/>
          <w:sz w:val="21"/>
          <w:szCs w:val="21"/>
          <w:lang w:eastAsia="zh-CN"/>
        </w:rPr>
        <w:t>lgV</w:t>
      </w:r>
      <w:proofErr w:type="spellEnd"/>
      <w:r w:rsidRPr="007A7317">
        <w:rPr>
          <w:rFonts w:ascii="宋体" w:eastAsia="宋体" w:hAnsi="宋体" w:hint="eastAsia"/>
          <w:sz w:val="21"/>
          <w:szCs w:val="21"/>
          <w:lang w:eastAsia="zh-CN"/>
        </w:rPr>
        <w:t>)，存在|V|次这样的操作。建立</w:t>
      </w:r>
      <w:proofErr w:type="gramStart"/>
      <w:r w:rsidRPr="007A7317">
        <w:rPr>
          <w:rFonts w:ascii="宋体" w:eastAsia="宋体" w:hAnsi="宋体" w:hint="eastAsia"/>
          <w:sz w:val="21"/>
          <w:szCs w:val="21"/>
          <w:lang w:eastAsia="zh-CN"/>
        </w:rPr>
        <w:t>二叉堆需要</w:t>
      </w:r>
      <w:proofErr w:type="gramEnd"/>
      <w:r w:rsidRPr="007A7317">
        <w:rPr>
          <w:rFonts w:ascii="宋体" w:eastAsia="宋体" w:hAnsi="宋体" w:hint="eastAsia"/>
          <w:sz w:val="21"/>
          <w:szCs w:val="21"/>
          <w:lang w:eastAsia="zh-CN"/>
        </w:rPr>
        <w:t>时间为O(V)。在RELAX中的赋值语句</w:t>
      </w:r>
      <m:oMath>
        <m:r>
          <w:rPr>
            <w:rFonts w:ascii="Cambria Math" w:eastAsia="宋体" w:hAnsi="Cambria Math"/>
            <w:sz w:val="21"/>
            <w:szCs w:val="21"/>
            <w:lang w:eastAsia="zh-CN"/>
          </w:rPr>
          <m:t>d</m:t>
        </m:r>
        <m:d>
          <m:dPr>
            <m:begChr m:val="["/>
            <m:endChr m:val="]"/>
            <m:ctrlPr>
              <w:rPr>
                <w:rFonts w:ascii="Cambria Math" w:eastAsia="宋体" w:hAnsi="Cambria Math"/>
                <w:i/>
                <w:sz w:val="21"/>
                <w:szCs w:val="21"/>
                <w:lang w:eastAsia="zh-CN"/>
              </w:rPr>
            </m:ctrlPr>
          </m:dPr>
          <m:e>
            <m:r>
              <w:rPr>
                <w:rFonts w:ascii="Cambria Math" w:eastAsia="宋体" w:hAnsi="Cambria Math"/>
                <w:sz w:val="21"/>
                <w:szCs w:val="21"/>
                <w:lang w:eastAsia="zh-CN"/>
              </w:rPr>
              <m:t>v</m:t>
            </m:r>
          </m:e>
        </m:d>
        <m:r>
          <w:rPr>
            <w:rFonts w:ascii="Cambria Math" w:eastAsia="宋体" w:hAnsi="Cambria Math"/>
            <w:sz w:val="21"/>
            <w:szCs w:val="21"/>
            <w:lang w:eastAsia="zh-CN"/>
          </w:rPr>
          <m:t>←d</m:t>
        </m:r>
        <m:d>
          <m:dPr>
            <m:begChr m:val="["/>
            <m:endChr m:val="]"/>
            <m:ctrlPr>
              <w:rPr>
                <w:rFonts w:ascii="Cambria Math" w:eastAsia="宋体" w:hAnsi="Cambria Math"/>
                <w:i/>
                <w:sz w:val="21"/>
                <w:szCs w:val="21"/>
                <w:lang w:eastAsia="zh-CN"/>
              </w:rPr>
            </m:ctrlPr>
          </m:dPr>
          <m:e>
            <m:r>
              <w:rPr>
                <w:rFonts w:ascii="Cambria Math" w:eastAsia="宋体" w:hAnsi="Cambria Math"/>
                <w:sz w:val="21"/>
                <w:szCs w:val="21"/>
                <w:lang w:eastAsia="zh-CN"/>
              </w:rPr>
              <m:t>u</m:t>
            </m:r>
          </m:e>
        </m:d>
        <m:r>
          <w:rPr>
            <w:rFonts w:ascii="Cambria Math" w:eastAsia="宋体" w:hAnsi="Cambria Math"/>
            <w:sz w:val="21"/>
            <w:szCs w:val="21"/>
            <w:lang w:eastAsia="zh-CN"/>
          </w:rPr>
          <m:t>+w(u,v)</m:t>
        </m:r>
      </m:oMath>
      <w:r w:rsidRPr="007A7317">
        <w:rPr>
          <w:rFonts w:ascii="宋体" w:eastAsia="宋体" w:hAnsi="宋体" w:hint="eastAsia"/>
          <w:sz w:val="21"/>
          <w:szCs w:val="21"/>
          <w:lang w:eastAsia="zh-CN"/>
        </w:rPr>
        <w:t>是通过调整结点v</w:t>
      </w:r>
      <w:proofErr w:type="gramStart"/>
      <w:r w:rsidRPr="007A7317">
        <w:rPr>
          <w:rFonts w:ascii="宋体" w:eastAsia="宋体" w:hAnsi="宋体" w:hint="eastAsia"/>
          <w:sz w:val="21"/>
          <w:szCs w:val="21"/>
          <w:lang w:eastAsia="zh-CN"/>
        </w:rPr>
        <w:t>在二叉堆中</w:t>
      </w:r>
      <w:proofErr w:type="gramEnd"/>
      <w:r w:rsidRPr="007A7317">
        <w:rPr>
          <w:rFonts w:ascii="宋体" w:eastAsia="宋体" w:hAnsi="宋体" w:hint="eastAsia"/>
          <w:sz w:val="21"/>
          <w:szCs w:val="21"/>
          <w:lang w:eastAsia="zh-CN"/>
        </w:rPr>
        <w:t>的位置来完成的，运行时间为O(</w:t>
      </w:r>
      <w:proofErr w:type="spellStart"/>
      <w:r w:rsidRPr="007A7317">
        <w:rPr>
          <w:rFonts w:ascii="宋体" w:eastAsia="宋体" w:hAnsi="宋体" w:hint="eastAsia"/>
          <w:sz w:val="21"/>
          <w:szCs w:val="21"/>
          <w:lang w:eastAsia="zh-CN"/>
        </w:rPr>
        <w:t>lgV</w:t>
      </w:r>
      <w:proofErr w:type="spellEnd"/>
      <w:r w:rsidRPr="007A7317">
        <w:rPr>
          <w:rFonts w:ascii="宋体" w:eastAsia="宋体" w:hAnsi="宋体" w:hint="eastAsia"/>
          <w:sz w:val="21"/>
          <w:szCs w:val="21"/>
          <w:lang w:eastAsia="zh-CN"/>
        </w:rPr>
        <w:t>)，并且至多存在|E|次这样的操作。因此算法的全部运行时间为O((V+E)</w:t>
      </w:r>
      <w:proofErr w:type="spellStart"/>
      <w:r w:rsidRPr="007A7317">
        <w:rPr>
          <w:rFonts w:ascii="宋体" w:eastAsia="宋体" w:hAnsi="宋体" w:hint="eastAsia"/>
          <w:sz w:val="21"/>
          <w:szCs w:val="21"/>
          <w:lang w:eastAsia="zh-CN"/>
        </w:rPr>
        <w:t>lgV</w:t>
      </w:r>
      <w:proofErr w:type="spellEnd"/>
      <w:r w:rsidRPr="007A7317">
        <w:rPr>
          <w:rFonts w:ascii="宋体" w:eastAsia="宋体" w:hAnsi="宋体" w:hint="eastAsia"/>
          <w:sz w:val="21"/>
          <w:szCs w:val="21"/>
          <w:lang w:eastAsia="zh-CN"/>
        </w:rPr>
        <w:t>)。除了与边</w:t>
      </w:r>
      <w:proofErr w:type="gramStart"/>
      <w:r w:rsidRPr="007A7317">
        <w:rPr>
          <w:rFonts w:ascii="宋体" w:eastAsia="宋体" w:hAnsi="宋体" w:hint="eastAsia"/>
          <w:sz w:val="21"/>
          <w:szCs w:val="21"/>
          <w:lang w:eastAsia="zh-CN"/>
        </w:rPr>
        <w:t>数相关</w:t>
      </w:r>
      <w:proofErr w:type="gramEnd"/>
      <w:r w:rsidRPr="007A7317">
        <w:rPr>
          <w:rFonts w:ascii="宋体" w:eastAsia="宋体" w:hAnsi="宋体" w:hint="eastAsia"/>
          <w:sz w:val="21"/>
          <w:szCs w:val="21"/>
          <w:lang w:eastAsia="zh-CN"/>
        </w:rPr>
        <w:t>的部分以外，算法复杂度与</w:t>
      </w:r>
      <w:r w:rsidR="007A7317" w:rsidRPr="007A7317">
        <w:rPr>
          <w:rFonts w:ascii="宋体" w:eastAsia="宋体" w:hAnsi="宋体" w:hint="eastAsia"/>
          <w:sz w:val="21"/>
          <w:szCs w:val="21"/>
          <w:lang w:eastAsia="zh-CN"/>
        </w:rPr>
        <w:t>点的数量关系较为密切</w:t>
      </w:r>
      <w:r w:rsidR="007A7317">
        <w:rPr>
          <w:rFonts w:ascii="宋体" w:eastAsia="宋体" w:hAnsi="宋体" w:hint="eastAsia"/>
          <w:sz w:val="21"/>
          <w:szCs w:val="21"/>
          <w:lang w:eastAsia="zh-CN"/>
        </w:rPr>
        <w:t>，因此在稠密图中效率较高；而在稀疏的图当中</w:t>
      </w:r>
      <w:r w:rsidR="007A7317">
        <w:rPr>
          <w:rFonts w:ascii="宋体" w:eastAsia="宋体" w:hAnsi="宋体"/>
          <w:sz w:val="21"/>
          <w:szCs w:val="21"/>
          <w:lang w:eastAsia="zh-CN"/>
        </w:rPr>
        <w:t>Bellman-Ford</w:t>
      </w:r>
      <w:r w:rsidR="007A7317">
        <w:rPr>
          <w:rFonts w:ascii="宋体" w:eastAsia="宋体" w:hAnsi="宋体" w:hint="eastAsia"/>
          <w:sz w:val="21"/>
          <w:szCs w:val="21"/>
          <w:lang w:eastAsia="zh-CN"/>
        </w:rPr>
        <w:t>以及</w:t>
      </w:r>
      <w:r w:rsidR="007A7317">
        <w:rPr>
          <w:rFonts w:ascii="宋体" w:eastAsia="宋体" w:hAnsi="宋体"/>
          <w:sz w:val="21"/>
          <w:szCs w:val="21"/>
          <w:lang w:eastAsia="zh-CN"/>
        </w:rPr>
        <w:t>SPFA</w:t>
      </w:r>
      <w:r w:rsidR="007A7317">
        <w:rPr>
          <w:rFonts w:ascii="宋体" w:eastAsia="宋体" w:hAnsi="宋体" w:hint="eastAsia"/>
          <w:sz w:val="21"/>
          <w:szCs w:val="21"/>
          <w:lang w:eastAsia="zh-CN"/>
        </w:rPr>
        <w:t>表现更好。对于后两者进行分析可得</w:t>
      </w:r>
      <w:r w:rsidR="007A7317" w:rsidRPr="007A7317">
        <w:rPr>
          <w:rFonts w:ascii="宋体" w:eastAsia="宋体" w:hAnsi="宋体"/>
          <w:sz w:val="21"/>
          <w:szCs w:val="21"/>
          <w:lang w:eastAsia="zh-CN"/>
        </w:rPr>
        <w:t>B</w:t>
      </w:r>
      <w:r w:rsidR="007A7317" w:rsidRPr="007A7317">
        <w:rPr>
          <w:rFonts w:ascii="宋体" w:eastAsia="宋体" w:hAnsi="宋体" w:hint="eastAsia"/>
          <w:sz w:val="21"/>
          <w:szCs w:val="21"/>
          <w:lang w:eastAsia="zh-CN"/>
        </w:rPr>
        <w:t>ellman-Ford算法的运行时间为O(VE)。因为第1行的初始化占用时间为O(V)，第2-4行对边进行的|V|-1次操作的每一次运行时间为O(E)，第5-7行的For循环的运行时间为O(E)。</w:t>
      </w:r>
      <w:r w:rsidR="007A7317">
        <w:rPr>
          <w:rFonts w:ascii="宋体" w:eastAsia="宋体" w:hAnsi="宋体" w:hint="eastAsia"/>
          <w:sz w:val="21"/>
          <w:szCs w:val="21"/>
          <w:lang w:eastAsia="zh-CN"/>
        </w:rPr>
        <w:t>对于</w:t>
      </w:r>
      <w:r w:rsidR="007A7317">
        <w:rPr>
          <w:rFonts w:ascii="宋体" w:eastAsia="宋体" w:hAnsi="宋体"/>
          <w:sz w:val="21"/>
          <w:szCs w:val="21"/>
          <w:lang w:eastAsia="zh-CN"/>
        </w:rPr>
        <w:t>SPFA</w:t>
      </w:r>
      <w:r w:rsidR="007A7317">
        <w:rPr>
          <w:rFonts w:ascii="宋体" w:eastAsia="宋体" w:hAnsi="宋体" w:hint="eastAsia"/>
          <w:sz w:val="21"/>
          <w:szCs w:val="21"/>
          <w:lang w:eastAsia="zh-CN"/>
        </w:rPr>
        <w:t>算法，</w:t>
      </w:r>
      <w:r w:rsidR="007A7317" w:rsidRPr="007A7317">
        <w:rPr>
          <w:rFonts w:ascii="宋体" w:eastAsia="宋体" w:hAnsi="宋体" w:hint="eastAsia"/>
          <w:sz w:val="21"/>
          <w:szCs w:val="21"/>
          <w:lang w:eastAsia="zh-CN"/>
        </w:rPr>
        <w:t>每次取出队首结点u，并访问u的所有临结点的复杂度为O(d)，其中d为点u的出度。运用均摊分析的思想，对于</w:t>
      </w:r>
      <w:r w:rsidR="0018615F">
        <w:rPr>
          <w:rFonts w:ascii="宋体" w:eastAsia="宋体" w:hAnsi="宋体"/>
          <w:sz w:val="21"/>
          <w:szCs w:val="21"/>
          <w:lang w:eastAsia="zh-CN"/>
        </w:rPr>
        <w:t>V</w:t>
      </w:r>
      <w:proofErr w:type="gramStart"/>
      <w:r w:rsidR="007A7317" w:rsidRPr="007A7317">
        <w:rPr>
          <w:rFonts w:ascii="宋体" w:eastAsia="宋体" w:hAnsi="宋体" w:hint="eastAsia"/>
          <w:sz w:val="21"/>
          <w:szCs w:val="21"/>
          <w:lang w:eastAsia="zh-CN"/>
        </w:rPr>
        <w:t>个</w:t>
      </w:r>
      <w:proofErr w:type="gramEnd"/>
      <w:r w:rsidR="007A7317" w:rsidRPr="007A7317">
        <w:rPr>
          <w:rFonts w:ascii="宋体" w:eastAsia="宋体" w:hAnsi="宋体" w:hint="eastAsia"/>
          <w:sz w:val="21"/>
          <w:szCs w:val="21"/>
          <w:lang w:eastAsia="zh-CN"/>
        </w:rPr>
        <w:t>点</w:t>
      </w:r>
      <w:r w:rsidR="0018615F">
        <w:rPr>
          <w:rFonts w:ascii="宋体" w:eastAsia="宋体" w:hAnsi="宋体"/>
          <w:sz w:val="21"/>
          <w:szCs w:val="21"/>
          <w:lang w:eastAsia="zh-CN"/>
        </w:rPr>
        <w:t>E</w:t>
      </w:r>
      <w:r w:rsidR="007A7317" w:rsidRPr="007A7317">
        <w:rPr>
          <w:rFonts w:ascii="宋体" w:eastAsia="宋体" w:hAnsi="宋体" w:hint="eastAsia"/>
          <w:sz w:val="21"/>
          <w:szCs w:val="21"/>
          <w:lang w:eastAsia="zh-CN"/>
        </w:rPr>
        <w:t>条边的图，点的</w:t>
      </w:r>
      <w:proofErr w:type="gramStart"/>
      <w:r w:rsidR="007A7317" w:rsidRPr="007A7317">
        <w:rPr>
          <w:rFonts w:ascii="宋体" w:eastAsia="宋体" w:hAnsi="宋体" w:hint="eastAsia"/>
          <w:sz w:val="21"/>
          <w:szCs w:val="21"/>
          <w:lang w:eastAsia="zh-CN"/>
        </w:rPr>
        <w:t>平均出度为</w:t>
      </w:r>
      <m:oMath>
        <w:proofErr w:type="gramEnd"/>
        <m:f>
          <m:fPr>
            <m:ctrlPr>
              <w:rPr>
                <w:rFonts w:ascii="Cambria Math" w:eastAsia="宋体" w:hAnsi="Cambria Math"/>
                <w:i/>
                <w:sz w:val="21"/>
                <w:szCs w:val="21"/>
                <w:lang w:eastAsia="zh-CN"/>
              </w:rPr>
            </m:ctrlPr>
          </m:fPr>
          <m:num>
            <m:r>
              <w:rPr>
                <w:rFonts w:ascii="Cambria Math" w:eastAsia="宋体" w:hAnsi="Cambria Math"/>
                <w:sz w:val="21"/>
                <w:szCs w:val="21"/>
                <w:lang w:eastAsia="zh-CN"/>
              </w:rPr>
              <m:t>E</m:t>
            </m:r>
          </m:num>
          <m:den>
            <m:r>
              <w:rPr>
                <w:rFonts w:ascii="Cambria Math" w:eastAsia="宋体" w:hAnsi="Cambria Math"/>
                <w:sz w:val="21"/>
                <w:szCs w:val="21"/>
                <w:lang w:eastAsia="zh-CN"/>
              </w:rPr>
              <m:t>V</m:t>
            </m:r>
          </m:den>
        </m:f>
      </m:oMath>
      <w:r w:rsidR="007A7317" w:rsidRPr="007A7317">
        <w:rPr>
          <w:rFonts w:ascii="宋体" w:eastAsia="宋体" w:hAnsi="宋体" w:hint="eastAsia"/>
          <w:sz w:val="21"/>
          <w:szCs w:val="21"/>
          <w:lang w:eastAsia="zh-CN"/>
        </w:rPr>
        <w:t>，所以每处理一个点的复杂度为</w:t>
      </w:r>
      <m:oMath>
        <m:r>
          <w:rPr>
            <w:rFonts w:ascii="Cambria Math" w:eastAsia="宋体" w:hAnsi="Cambria Math"/>
            <w:sz w:val="21"/>
            <w:szCs w:val="21"/>
            <w:lang w:eastAsia="zh-CN"/>
          </w:rPr>
          <m:t>O(</m:t>
        </m:r>
        <m:f>
          <m:fPr>
            <m:ctrlPr>
              <w:rPr>
                <w:rFonts w:ascii="Cambria Math" w:eastAsia="宋体" w:hAnsi="Cambria Math"/>
                <w:i/>
                <w:sz w:val="21"/>
                <w:szCs w:val="21"/>
                <w:lang w:eastAsia="zh-CN"/>
              </w:rPr>
            </m:ctrlPr>
          </m:fPr>
          <m:num>
            <m:r>
              <w:rPr>
                <w:rFonts w:ascii="Cambria Math" w:eastAsia="宋体" w:hAnsi="Cambria Math"/>
                <w:sz w:val="21"/>
                <w:szCs w:val="21"/>
                <w:lang w:eastAsia="zh-CN"/>
              </w:rPr>
              <m:t>E</m:t>
            </m:r>
          </m:num>
          <m:den>
            <m:r>
              <w:rPr>
                <w:rFonts w:ascii="Cambria Math" w:eastAsia="宋体" w:hAnsi="Cambria Math"/>
                <w:sz w:val="21"/>
                <w:szCs w:val="21"/>
                <w:lang w:eastAsia="zh-CN"/>
              </w:rPr>
              <m:t>V</m:t>
            </m:r>
          </m:den>
        </m:f>
        <m:r>
          <w:rPr>
            <w:rFonts w:ascii="Cambria Math" w:eastAsia="宋体" w:hAnsi="Cambria Math"/>
            <w:sz w:val="21"/>
            <w:szCs w:val="21"/>
            <w:lang w:eastAsia="zh-CN"/>
          </w:rPr>
          <m:t>)</m:t>
        </m:r>
      </m:oMath>
      <w:r w:rsidR="007A7317" w:rsidRPr="007A7317">
        <w:rPr>
          <w:rFonts w:ascii="宋体" w:eastAsia="宋体" w:hAnsi="宋体" w:hint="eastAsia"/>
          <w:sz w:val="21"/>
          <w:szCs w:val="21"/>
          <w:lang w:eastAsia="zh-CN"/>
        </w:rPr>
        <w:t>。假设结点入队的次数h，显然h随图的不同而不同。但它仅与边的权值分布有关。我们设h=kV，则算法SPFA的时间复杂度为</w:t>
      </w:r>
    </w:p>
    <w:p w:rsidR="007E0A0D" w:rsidRDefault="007A7317" w:rsidP="00D56188">
      <w:pPr>
        <w:ind w:firstLineChars="257" w:firstLine="540"/>
        <w:rPr>
          <w:rFonts w:ascii="宋体" w:eastAsia="宋体" w:hAnsi="宋体"/>
          <w:sz w:val="21"/>
          <w:szCs w:val="21"/>
          <w:lang w:eastAsia="zh-CN"/>
        </w:rPr>
      </w:pPr>
      <w:r w:rsidRPr="007A7317">
        <w:rPr>
          <w:rFonts w:ascii="宋体" w:eastAsia="宋体" w:hAnsi="宋体"/>
          <w:sz w:val="21"/>
          <w:szCs w:val="21"/>
          <w:lang w:eastAsia="zh-CN"/>
        </w:rPr>
        <w:object w:dxaOrig="3500" w:dyaOrig="680">
          <v:shape id="_x0000_i1051" type="#_x0000_t75" style="width:175.2pt;height:34.15pt;mso-wrap-distance-left:9.05pt;mso-wrap-distance-right:9.05pt;mso-position-horizontal-relative:page;mso-position-vertical-relative:page" o:ole="">
            <v:imagedata r:id="rId31" o:title=""/>
            <o:lock v:ext="edit" aspectratio="f"/>
          </v:shape>
          <o:OLEObject Type="Embed" ProgID="Equation.DSMT4" ShapeID="_x0000_i1051" DrawAspect="Content" ObjectID="_1554213039" r:id="rId32">
            <o:FieldCodes>\* MERGEFORMAT</o:FieldCodes>
          </o:OLEObject>
        </w:object>
      </w:r>
    </w:p>
    <w:p w:rsidR="006D317B" w:rsidRPr="007A7317" w:rsidRDefault="007A7317" w:rsidP="007E0A0D">
      <w:pPr>
        <w:ind w:firstLine="360"/>
        <w:rPr>
          <w:rFonts w:ascii="宋体" w:eastAsia="宋体" w:hAnsi="宋体"/>
          <w:sz w:val="21"/>
          <w:szCs w:val="21"/>
          <w:lang w:eastAsia="zh-CN"/>
        </w:rPr>
      </w:pPr>
      <w:r w:rsidRPr="007A7317">
        <w:rPr>
          <w:rFonts w:ascii="宋体" w:eastAsia="宋体" w:hAnsi="宋体" w:hint="eastAsia"/>
          <w:sz w:val="21"/>
          <w:szCs w:val="21"/>
          <w:lang w:eastAsia="zh-CN"/>
        </w:rPr>
        <w:t>在平均的情况下，可以将k看成一个比较小的常数，所以SPFA算法在一般情况下的时间复杂度为O(E)</w:t>
      </w:r>
      <w:r w:rsidR="00D56188">
        <w:rPr>
          <w:rFonts w:ascii="宋体" w:eastAsia="宋体" w:hAnsi="宋体" w:hint="eastAsia"/>
          <w:sz w:val="21"/>
          <w:szCs w:val="21"/>
          <w:lang w:eastAsia="zh-CN"/>
        </w:rPr>
        <w:t>。</w:t>
      </w:r>
      <w:r w:rsidR="00D56188">
        <w:rPr>
          <w:rFonts w:ascii="宋体" w:eastAsia="宋体" w:hAnsi="宋体"/>
          <w:sz w:val="21"/>
          <w:szCs w:val="21"/>
          <w:lang w:eastAsia="zh-CN"/>
        </w:rPr>
        <w:t>SPFA</w:t>
      </w:r>
      <w:r w:rsidR="00D56188">
        <w:rPr>
          <w:rFonts w:ascii="宋体" w:eastAsia="宋体" w:hAnsi="宋体" w:hint="eastAsia"/>
          <w:sz w:val="21"/>
          <w:szCs w:val="21"/>
          <w:lang w:eastAsia="zh-CN"/>
        </w:rPr>
        <w:t>与</w:t>
      </w:r>
      <w:r w:rsidR="00D56188">
        <w:rPr>
          <w:rFonts w:ascii="宋体" w:eastAsia="宋体" w:hAnsi="宋体"/>
          <w:sz w:val="21"/>
          <w:szCs w:val="21"/>
          <w:lang w:eastAsia="zh-CN"/>
        </w:rPr>
        <w:t>Bellman-ford</w:t>
      </w:r>
      <w:r w:rsidR="00D56188" w:rsidRPr="00D56188">
        <w:rPr>
          <w:rFonts w:ascii="宋体" w:eastAsia="宋体" w:hAnsi="宋体" w:hint="eastAsia"/>
          <w:sz w:val="21"/>
          <w:szCs w:val="21"/>
          <w:lang w:eastAsia="zh-CN"/>
        </w:rPr>
        <w:t>两者的思想都属于标号修正的范畴。算法是迭代式的，最短路径的估计值都是临时的。算法思想是不断地逼近最优解，只在最后一步才确定想要的结果。但是他们实现的方式上存在差异。正因为如此，它们的时间复杂</w:t>
      </w:r>
      <w:proofErr w:type="gramStart"/>
      <w:r w:rsidR="00D56188" w:rsidRPr="00D56188">
        <w:rPr>
          <w:rFonts w:ascii="宋体" w:eastAsia="宋体" w:hAnsi="宋体" w:hint="eastAsia"/>
          <w:sz w:val="21"/>
          <w:szCs w:val="21"/>
          <w:lang w:eastAsia="zh-CN"/>
        </w:rPr>
        <w:t>度其实</w:t>
      </w:r>
      <w:proofErr w:type="gramEnd"/>
      <w:r w:rsidR="00D56188" w:rsidRPr="00D56188">
        <w:rPr>
          <w:rFonts w:ascii="宋体" w:eastAsia="宋体" w:hAnsi="宋体" w:hint="eastAsia"/>
          <w:sz w:val="21"/>
          <w:szCs w:val="21"/>
          <w:lang w:eastAsia="zh-CN"/>
        </w:rPr>
        <w:t>有较大差异的。在Bellman-Ford算法中，要是某个点的最短路径估计值更新了，那么我们必须对</w:t>
      </w:r>
      <w:proofErr w:type="gramStart"/>
      <w:r w:rsidR="00D56188" w:rsidRPr="00D56188">
        <w:rPr>
          <w:rFonts w:ascii="宋体" w:eastAsia="宋体" w:hAnsi="宋体" w:hint="eastAsia"/>
          <w:sz w:val="21"/>
          <w:szCs w:val="21"/>
          <w:lang w:eastAsia="zh-CN"/>
        </w:rPr>
        <w:t>所有边</w:t>
      </w:r>
      <w:proofErr w:type="gramEnd"/>
      <w:r w:rsidR="00D56188" w:rsidRPr="00D56188">
        <w:rPr>
          <w:rFonts w:ascii="宋体" w:eastAsia="宋体" w:hAnsi="宋体" w:hint="eastAsia"/>
          <w:sz w:val="21"/>
          <w:szCs w:val="21"/>
          <w:lang w:eastAsia="zh-CN"/>
        </w:rPr>
        <w:t>指向的终点再做一次松弛操作；在SPFA算法中，某个点的最短路径估计值更新，只有以该点为起点的边指向的终点需要再做一次松弛操作。在极端情况下，后者的效率将是前者的n</w:t>
      </w:r>
      <w:proofErr w:type="gramStart"/>
      <w:r w:rsidR="00D56188" w:rsidRPr="00D56188">
        <w:rPr>
          <w:rFonts w:ascii="宋体" w:eastAsia="宋体" w:hAnsi="宋体" w:hint="eastAsia"/>
          <w:sz w:val="21"/>
          <w:szCs w:val="21"/>
          <w:lang w:eastAsia="zh-CN"/>
        </w:rPr>
        <w:t>倍</w:t>
      </w:r>
      <w:proofErr w:type="gramEnd"/>
      <w:r w:rsidR="00D56188" w:rsidRPr="00D56188">
        <w:rPr>
          <w:rFonts w:ascii="宋体" w:eastAsia="宋体" w:hAnsi="宋体" w:hint="eastAsia"/>
          <w:sz w:val="21"/>
          <w:szCs w:val="21"/>
          <w:lang w:eastAsia="zh-CN"/>
        </w:rPr>
        <w:t>，一般情况下，后者的效率也比前者高出不少。基于两者在思想上的相似，可以这样说，SPFA算法其实是Bellman-Ford算法的一个进一步优化的版本。</w:t>
      </w:r>
    </w:p>
    <w:p w:rsidR="00286167" w:rsidRPr="003A492A" w:rsidRDefault="00286167" w:rsidP="003A492A">
      <w:pPr>
        <w:pStyle w:val="ab"/>
        <w:numPr>
          <w:ilvl w:val="0"/>
          <w:numId w:val="6"/>
        </w:numPr>
        <w:rPr>
          <w:rFonts w:ascii="宋体" w:eastAsia="宋体" w:hAnsi="宋体"/>
          <w:sz w:val="28"/>
          <w:szCs w:val="28"/>
          <w:lang w:eastAsia="zh-CN"/>
        </w:rPr>
      </w:pPr>
      <w:r w:rsidRPr="003A492A">
        <w:rPr>
          <w:rFonts w:ascii="宋体" w:eastAsia="宋体" w:hAnsi="宋体" w:hint="eastAsia"/>
          <w:sz w:val="28"/>
          <w:szCs w:val="28"/>
          <w:lang w:eastAsia="zh-CN"/>
        </w:rPr>
        <w:t>应用举例</w:t>
      </w:r>
    </w:p>
    <w:p w:rsidR="00C70083" w:rsidRPr="00C70083" w:rsidRDefault="00C70083" w:rsidP="00C70083">
      <w:pPr>
        <w:rPr>
          <w:rFonts w:ascii="黑体" w:eastAsia="黑体" w:hAnsi="黑体"/>
          <w:szCs w:val="21"/>
          <w:lang w:eastAsia="zh-CN"/>
        </w:rPr>
      </w:pPr>
      <w:r>
        <w:rPr>
          <w:rFonts w:ascii="黑体" w:eastAsia="黑体" w:hAnsi="黑体"/>
          <w:szCs w:val="21"/>
        </w:rPr>
        <w:lastRenderedPageBreak/>
        <w:t>4.1</w:t>
      </w:r>
      <w:r>
        <w:rPr>
          <w:rFonts w:ascii="黑体" w:eastAsia="黑体" w:hAnsi="黑体" w:hint="eastAsia"/>
          <w:szCs w:val="21"/>
          <w:lang w:eastAsia="zh-CN"/>
        </w:rPr>
        <w:t>差分约束系统</w:t>
      </w:r>
    </w:p>
    <w:p w:rsidR="00194FE1" w:rsidRPr="00194FE1" w:rsidRDefault="00C70083" w:rsidP="00C70083">
      <w:pPr>
        <w:ind w:firstLine="435"/>
        <w:rPr>
          <w:rFonts w:ascii="宋体" w:eastAsia="宋体" w:hAnsi="宋体"/>
          <w:sz w:val="21"/>
          <w:szCs w:val="21"/>
          <w:lang w:eastAsia="zh-CN"/>
        </w:rPr>
      </w:pPr>
      <w:r w:rsidRPr="00C70083">
        <w:rPr>
          <w:rFonts w:ascii="宋体" w:eastAsia="宋体" w:hAnsi="宋体" w:hint="eastAsia"/>
          <w:sz w:val="21"/>
          <w:szCs w:val="21"/>
          <w:lang w:eastAsia="zh-CN"/>
        </w:rPr>
        <w:t>差分约束系统是一个线性程序设计中特殊的一种，线性程序设计中矩阵A的每一行包含一个1和一个-1，A的所有其他元素均为0。由</w:t>
      </w:r>
      <m:oMath>
        <m:r>
          <w:rPr>
            <w:rFonts w:ascii="Cambria Math" w:eastAsia="宋体" w:hAnsi="Cambria Math"/>
            <w:sz w:val="21"/>
            <w:szCs w:val="21"/>
            <w:lang w:eastAsia="zh-CN"/>
          </w:rPr>
          <m:t>Ax≤b</m:t>
        </m:r>
      </m:oMath>
      <w:r w:rsidRPr="00C70083">
        <w:rPr>
          <w:rFonts w:ascii="宋体" w:eastAsia="宋体" w:hAnsi="宋体" w:hint="eastAsia"/>
          <w:sz w:val="21"/>
          <w:szCs w:val="21"/>
          <w:lang w:eastAsia="zh-CN"/>
        </w:rPr>
        <w:t>给出的约束条件形成m</w:t>
      </w:r>
      <w:proofErr w:type="gramStart"/>
      <w:r w:rsidRPr="00C70083">
        <w:rPr>
          <w:rFonts w:ascii="宋体" w:eastAsia="宋体" w:hAnsi="宋体" w:hint="eastAsia"/>
          <w:sz w:val="21"/>
          <w:szCs w:val="21"/>
          <w:lang w:eastAsia="zh-CN"/>
        </w:rPr>
        <w:t>个</w:t>
      </w:r>
      <w:proofErr w:type="gramEnd"/>
      <w:r w:rsidRPr="00C70083">
        <w:rPr>
          <w:rFonts w:ascii="宋体" w:eastAsia="宋体" w:hAnsi="宋体" w:hint="eastAsia"/>
          <w:sz w:val="21"/>
          <w:szCs w:val="21"/>
          <w:lang w:eastAsia="zh-CN"/>
        </w:rPr>
        <w:t>差分约束的集合，其中包含n</w:t>
      </w:r>
      <w:proofErr w:type="gramStart"/>
      <w:r>
        <w:rPr>
          <w:rFonts w:ascii="宋体" w:eastAsia="宋体" w:hAnsi="宋体" w:hint="eastAsia"/>
          <w:sz w:val="21"/>
          <w:szCs w:val="21"/>
          <w:lang w:eastAsia="zh-CN"/>
        </w:rPr>
        <w:t>个</w:t>
      </w:r>
      <w:proofErr w:type="gramEnd"/>
      <w:r>
        <w:rPr>
          <w:rFonts w:ascii="宋体" w:eastAsia="宋体" w:hAnsi="宋体" w:hint="eastAsia"/>
          <w:sz w:val="21"/>
          <w:szCs w:val="21"/>
          <w:lang w:eastAsia="zh-CN"/>
        </w:rPr>
        <w:t>未知单元。每个约束条件均可构</w:t>
      </w:r>
      <w:r w:rsidRPr="00C70083">
        <w:rPr>
          <w:rFonts w:ascii="宋体" w:eastAsia="宋体" w:hAnsi="宋体" w:hint="eastAsia"/>
          <w:sz w:val="21"/>
          <w:szCs w:val="21"/>
          <w:lang w:eastAsia="zh-CN"/>
        </w:rPr>
        <w:t>成简单的不等式如下：</w:t>
      </w:r>
    </w:p>
    <w:p w:rsidR="00194FE1" w:rsidRDefault="00194FE1" w:rsidP="00194FE1">
      <w:pPr>
        <w:ind w:firstLine="435"/>
        <w:rPr>
          <w:rFonts w:ascii="宋体" w:eastAsia="宋体" w:hAnsi="宋体"/>
          <w:sz w:val="21"/>
          <w:szCs w:val="21"/>
          <w:lang w:eastAsia="zh-CN"/>
        </w:rPr>
      </w:pPr>
      <m:oMathPara>
        <m:oMath>
          <m:r>
            <w:rPr>
              <w:rFonts w:ascii="Cambria Math" w:eastAsia="宋体" w:hAnsi="Cambria Math"/>
              <w:sz w:val="21"/>
              <w:szCs w:val="21"/>
              <w:lang w:eastAsia="zh-CN"/>
            </w:rPr>
            <m:t xml:space="preserve"> </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j</m:t>
              </m:r>
            </m:sub>
          </m:sSub>
          <m:r>
            <w:rPr>
              <w:rFonts w:ascii="Cambria Math" w:eastAsia="宋体" w:hAnsi="Cambria Math"/>
              <w:sz w:val="21"/>
              <w:szCs w:val="21"/>
              <w:lang w:eastAsia="zh-CN"/>
            </w:rPr>
            <m:t>-</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i</m:t>
              </m:r>
            </m:sub>
          </m:sSub>
          <m:r>
            <w:rPr>
              <w:rFonts w:ascii="Cambria Math" w:eastAsia="宋体" w:hAnsi="Cambria Math"/>
              <w:sz w:val="21"/>
              <w:szCs w:val="21"/>
              <w:lang w:eastAsia="zh-CN"/>
            </w:rPr>
            <m:t>≤</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b</m:t>
              </m:r>
            </m:e>
            <m:sub>
              <m:r>
                <w:rPr>
                  <w:rFonts w:ascii="Cambria Math" w:eastAsia="宋体" w:hAnsi="Cambria Math"/>
                  <w:sz w:val="21"/>
                  <w:szCs w:val="21"/>
                  <w:lang w:eastAsia="zh-CN"/>
                </w:rPr>
                <m:t>k</m:t>
              </m:r>
            </m:sub>
          </m:sSub>
          <m:r>
            <w:rPr>
              <w:rFonts w:ascii="Cambria Math" w:eastAsia="宋体" w:hAnsi="Cambria Math"/>
              <w:sz w:val="21"/>
              <w:szCs w:val="21"/>
              <w:lang w:eastAsia="zh-CN"/>
            </w:rPr>
            <m:t xml:space="preserve">  (1≤i,j≤n,1≤k≤m)</m:t>
          </m:r>
        </m:oMath>
      </m:oMathPara>
    </w:p>
    <w:p w:rsidR="00C70083" w:rsidRPr="00C70083" w:rsidRDefault="00C70083" w:rsidP="00C70083">
      <w:pPr>
        <w:ind w:firstLine="435"/>
        <w:rPr>
          <w:rFonts w:ascii="宋体" w:eastAsia="宋体" w:hAnsi="宋体"/>
          <w:sz w:val="21"/>
          <w:szCs w:val="21"/>
          <w:lang w:eastAsia="zh-CN"/>
        </w:rPr>
      </w:pPr>
      <w:r w:rsidRPr="00C70083">
        <w:rPr>
          <w:rFonts w:ascii="宋体" w:eastAsia="宋体" w:hAnsi="宋体" w:hint="eastAsia"/>
          <w:sz w:val="21"/>
          <w:szCs w:val="21"/>
          <w:lang w:eastAsia="zh-CN"/>
        </w:rPr>
        <w:t>简单举例：</w:t>
      </w:r>
    </w:p>
    <w:p w:rsidR="00C70083" w:rsidRPr="00C70083" w:rsidRDefault="00C70083" w:rsidP="00C70083">
      <w:pPr>
        <w:ind w:firstLine="435"/>
        <w:rPr>
          <w:rFonts w:ascii="宋体" w:eastAsia="宋体" w:hAnsi="宋体"/>
          <w:sz w:val="21"/>
          <w:szCs w:val="21"/>
          <w:lang w:eastAsia="zh-CN"/>
        </w:rPr>
      </w:pPr>
      <w:r w:rsidRPr="00C70083">
        <w:rPr>
          <w:rFonts w:ascii="宋体" w:eastAsia="宋体" w:hAnsi="宋体"/>
          <w:sz w:val="21"/>
          <w:szCs w:val="21"/>
          <w:lang w:eastAsia="zh-CN"/>
        </w:rPr>
        <w:object w:dxaOrig="3860" w:dyaOrig="2880">
          <v:shape id="_x0000_i1052" type="#_x0000_t75" style="width:193.1pt;height:2in" o:ole="">
            <v:imagedata r:id="rId33" o:title=""/>
          </v:shape>
          <o:OLEObject Type="Embed" ProgID="Equation.3" ShapeID="_x0000_i1052" DrawAspect="Content" ObjectID="_1554213040" r:id="rId34"/>
        </w:object>
      </w:r>
    </w:p>
    <w:p w:rsidR="00C70083" w:rsidRDefault="00C70083" w:rsidP="00C70083">
      <w:pPr>
        <w:ind w:firstLine="435"/>
        <w:rPr>
          <w:rFonts w:ascii="宋体" w:eastAsia="宋体" w:hAnsi="宋体"/>
          <w:sz w:val="21"/>
          <w:szCs w:val="21"/>
          <w:lang w:eastAsia="zh-CN"/>
        </w:rPr>
      </w:pPr>
      <w:r w:rsidRPr="00C70083">
        <w:rPr>
          <w:rFonts w:ascii="宋体" w:eastAsia="宋体" w:hAnsi="宋体" w:hint="eastAsia"/>
          <w:sz w:val="21"/>
          <w:szCs w:val="21"/>
          <w:lang w:eastAsia="zh-CN"/>
        </w:rPr>
        <w:t>找出未知量</w:t>
      </w:r>
      <m:oMath>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1</m:t>
            </m:r>
          </m:sub>
        </m:sSub>
        <m:r>
          <w:rPr>
            <w:rFonts w:ascii="Cambria Math" w:eastAsia="宋体" w:hAnsi="Cambria Math"/>
            <w:sz w:val="21"/>
            <w:szCs w:val="21"/>
            <w:lang w:eastAsia="zh-CN"/>
          </w:rPr>
          <m:t>,</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2</m:t>
            </m:r>
          </m:sub>
        </m:sSub>
        <m:r>
          <w:rPr>
            <w:rFonts w:ascii="Cambria Math" w:eastAsia="宋体" w:hAnsi="Cambria Math"/>
            <w:sz w:val="21"/>
            <w:szCs w:val="21"/>
            <w:lang w:eastAsia="zh-CN"/>
          </w:rPr>
          <m:t>,</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3</m:t>
            </m:r>
          </m:sub>
        </m:sSub>
        <m:r>
          <w:rPr>
            <w:rFonts w:ascii="Cambria Math" w:eastAsia="宋体" w:hAnsi="Cambria Math"/>
            <w:sz w:val="21"/>
            <w:szCs w:val="21"/>
            <w:lang w:eastAsia="zh-CN"/>
          </w:rPr>
          <m:t>,</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4</m:t>
            </m:r>
          </m:sub>
        </m:sSub>
        <m:r>
          <w:rPr>
            <w:rFonts w:ascii="Cambria Math" w:eastAsia="宋体" w:hAnsi="Cambria Math"/>
            <w:sz w:val="21"/>
            <w:szCs w:val="21"/>
            <w:lang w:eastAsia="zh-CN"/>
          </w:rPr>
          <m:t>,</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5</m:t>
            </m:r>
          </m:sub>
        </m:sSub>
      </m:oMath>
      <w:r w:rsidRPr="00C70083">
        <w:rPr>
          <w:rFonts w:ascii="宋体" w:eastAsia="宋体" w:hAnsi="宋体" w:hint="eastAsia"/>
          <w:sz w:val="21"/>
          <w:szCs w:val="21"/>
          <w:lang w:eastAsia="zh-CN"/>
        </w:rPr>
        <w:t>并且满足以下差分约束条件：</w:t>
      </w:r>
    </w:p>
    <w:p w:rsidR="00EB7CEB" w:rsidRDefault="00C73CEF" w:rsidP="00EB7CEB">
      <w:pPr>
        <w:ind w:firstLine="435"/>
        <w:rPr>
          <w:rFonts w:ascii="宋体" w:eastAsia="宋体" w:hAnsi="宋体"/>
          <w:sz w:val="21"/>
          <w:szCs w:val="21"/>
          <w:lang w:eastAsia="zh-CN"/>
        </w:rPr>
      </w:pPr>
      <m:oMathPara>
        <m:oMathParaPr>
          <m:jc m:val="left"/>
        </m:oMathParaPr>
        <m:oMath>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1</m:t>
              </m:r>
            </m:sub>
          </m:sSub>
          <m:r>
            <w:rPr>
              <w:rFonts w:ascii="Cambria Math" w:eastAsia="宋体" w:hAnsi="Cambria Math"/>
              <w:sz w:val="21"/>
              <w:szCs w:val="21"/>
              <w:lang w:eastAsia="zh-CN"/>
            </w:rPr>
            <m:t>-</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2</m:t>
              </m:r>
            </m:sub>
          </m:sSub>
          <m:r>
            <w:rPr>
              <w:rFonts w:ascii="Cambria Math" w:eastAsia="宋体" w:hAnsi="Cambria Math"/>
              <w:sz w:val="21"/>
              <w:szCs w:val="21"/>
              <w:lang w:eastAsia="zh-CN"/>
            </w:rPr>
            <m:t xml:space="preserve">≤0   </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 xml:space="preserve">  x</m:t>
              </m:r>
            </m:e>
            <m:sub>
              <m:r>
                <w:rPr>
                  <w:rFonts w:ascii="Cambria Math" w:eastAsia="宋体" w:hAnsi="Cambria Math"/>
                  <w:sz w:val="21"/>
                  <w:szCs w:val="21"/>
                  <w:lang w:eastAsia="zh-CN"/>
                </w:rPr>
                <m:t>1</m:t>
              </m:r>
            </m:sub>
          </m:sSub>
          <m:r>
            <w:rPr>
              <w:rFonts w:ascii="Cambria Math" w:eastAsia="宋体" w:hAnsi="Cambria Math"/>
              <w:sz w:val="21"/>
              <w:szCs w:val="21"/>
              <w:lang w:eastAsia="zh-CN"/>
            </w:rPr>
            <m:t>-</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5</m:t>
              </m:r>
            </m:sub>
          </m:sSub>
          <m:r>
            <w:rPr>
              <w:rFonts w:ascii="Cambria Math" w:eastAsia="宋体" w:hAnsi="Cambria Math"/>
              <w:sz w:val="21"/>
              <w:szCs w:val="21"/>
              <w:lang w:eastAsia="zh-CN"/>
            </w:rPr>
            <m:t>≤-1</m:t>
          </m:r>
        </m:oMath>
      </m:oMathPara>
    </w:p>
    <w:p w:rsidR="00EB7CEB" w:rsidRPr="00EB7CEB" w:rsidRDefault="00C73CEF" w:rsidP="00EB7CEB">
      <w:pPr>
        <w:ind w:firstLine="435"/>
        <w:rPr>
          <w:rFonts w:ascii="宋体" w:eastAsia="宋体" w:hAnsi="宋体"/>
          <w:sz w:val="21"/>
          <w:szCs w:val="21"/>
          <w:lang w:eastAsia="zh-CN"/>
        </w:rPr>
      </w:pPr>
      <m:oMathPara>
        <m:oMathParaPr>
          <m:jc m:val="left"/>
        </m:oMathParaPr>
        <m:oMath>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2</m:t>
              </m:r>
            </m:sub>
          </m:sSub>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5</m:t>
              </m:r>
            </m:sub>
          </m:sSub>
          <m:r>
            <w:rPr>
              <w:rFonts w:ascii="Cambria Math" w:eastAsia="宋体" w:hAnsi="Cambria Math"/>
              <w:sz w:val="21"/>
              <w:szCs w:val="21"/>
              <w:lang w:eastAsia="zh-CN"/>
            </w:rPr>
            <m:t xml:space="preserve">≤1    </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 xml:space="preserve">  x</m:t>
              </m:r>
            </m:e>
            <m:sub>
              <m:r>
                <w:rPr>
                  <w:rFonts w:ascii="Cambria Math" w:eastAsia="宋体" w:hAnsi="Cambria Math"/>
                  <w:sz w:val="21"/>
                  <w:szCs w:val="21"/>
                  <w:lang w:eastAsia="zh-CN"/>
                </w:rPr>
                <m:t>3</m:t>
              </m:r>
            </m:sub>
          </m:sSub>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1</m:t>
              </m:r>
            </m:sub>
          </m:sSub>
          <m:r>
            <w:rPr>
              <w:rFonts w:ascii="Cambria Math" w:eastAsia="宋体" w:hAnsi="Cambria Math"/>
              <w:sz w:val="21"/>
              <w:szCs w:val="21"/>
              <w:lang w:eastAsia="zh-CN"/>
            </w:rPr>
            <m:t>≤5</m:t>
          </m:r>
        </m:oMath>
      </m:oMathPara>
    </w:p>
    <w:p w:rsidR="00EB7CEB" w:rsidRDefault="00C73CEF" w:rsidP="00EB7CEB">
      <w:pPr>
        <w:ind w:firstLine="435"/>
        <w:rPr>
          <w:rFonts w:ascii="宋体" w:eastAsia="宋体" w:hAnsi="宋体"/>
          <w:sz w:val="21"/>
          <w:szCs w:val="21"/>
          <w:lang w:eastAsia="zh-CN"/>
        </w:rPr>
      </w:pPr>
      <m:oMathPara>
        <m:oMathParaPr>
          <m:jc m:val="left"/>
        </m:oMathParaPr>
        <m:oMath>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4</m:t>
              </m:r>
            </m:sub>
          </m:sSub>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1</m:t>
              </m:r>
            </m:sub>
          </m:sSub>
          <m:r>
            <w:rPr>
              <w:rFonts w:ascii="Cambria Math" w:eastAsia="宋体" w:hAnsi="Cambria Math"/>
              <w:sz w:val="21"/>
              <w:szCs w:val="21"/>
              <w:lang w:eastAsia="zh-CN"/>
            </w:rPr>
            <m:t xml:space="preserve">≤4  </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 xml:space="preserve">      x</m:t>
              </m:r>
            </m:e>
            <m:sub>
              <m:r>
                <w:rPr>
                  <w:rFonts w:ascii="Cambria Math" w:eastAsia="宋体" w:hAnsi="Cambria Math"/>
                  <w:sz w:val="21"/>
                  <w:szCs w:val="21"/>
                  <w:lang w:eastAsia="zh-CN"/>
                </w:rPr>
                <m:t>4</m:t>
              </m:r>
            </m:sub>
          </m:sSub>
          <m:r>
            <w:rPr>
              <w:rFonts w:ascii="Cambria Math" w:eastAsia="宋体" w:hAnsi="Cambria Math"/>
              <w:sz w:val="21"/>
              <w:szCs w:val="21"/>
              <w:lang w:eastAsia="zh-CN"/>
            </w:rPr>
            <m:t>-</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3</m:t>
              </m:r>
            </m:sub>
          </m:sSub>
          <m:r>
            <w:rPr>
              <w:rFonts w:ascii="Cambria Math" w:eastAsia="宋体" w:hAnsi="Cambria Math"/>
              <w:sz w:val="21"/>
              <w:szCs w:val="21"/>
              <w:lang w:eastAsia="zh-CN"/>
            </w:rPr>
            <m:t xml:space="preserve">≤-1 </m:t>
          </m:r>
        </m:oMath>
      </m:oMathPara>
    </w:p>
    <w:p w:rsidR="00EB7CEB" w:rsidRPr="00EB7CEB" w:rsidRDefault="00C73CEF" w:rsidP="00EB7CEB">
      <w:pPr>
        <w:ind w:firstLine="435"/>
        <w:rPr>
          <w:rFonts w:ascii="宋体" w:eastAsia="宋体" w:hAnsi="宋体"/>
          <w:sz w:val="21"/>
          <w:szCs w:val="21"/>
          <w:lang w:eastAsia="zh-CN"/>
        </w:rPr>
      </w:pPr>
      <m:oMathPara>
        <m:oMathParaPr>
          <m:jc m:val="left"/>
        </m:oMathParaPr>
        <m:oMath>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5</m:t>
              </m:r>
            </m:sub>
          </m:sSub>
          <m:r>
            <w:rPr>
              <w:rFonts w:ascii="Cambria Math" w:eastAsia="宋体" w:hAnsi="Cambria Math"/>
              <w:sz w:val="21"/>
              <w:szCs w:val="21"/>
              <w:lang w:eastAsia="zh-CN"/>
            </w:rPr>
            <m:t>-</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3</m:t>
              </m:r>
            </m:sub>
          </m:sSub>
          <m:r>
            <w:rPr>
              <w:rFonts w:ascii="Cambria Math" w:eastAsia="宋体" w:hAnsi="Cambria Math"/>
              <w:sz w:val="21"/>
              <w:szCs w:val="21"/>
              <w:lang w:eastAsia="zh-CN"/>
            </w:rPr>
            <m:t xml:space="preserve">≤-3      </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5</m:t>
              </m:r>
            </m:sub>
          </m:sSub>
          <m:r>
            <w:rPr>
              <w:rFonts w:ascii="Cambria Math" w:eastAsia="宋体" w:hAnsi="Cambria Math"/>
              <w:sz w:val="21"/>
              <w:szCs w:val="21"/>
              <w:lang w:eastAsia="zh-CN"/>
            </w:rPr>
            <m:t>-</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x</m:t>
              </m:r>
            </m:e>
            <m:sub>
              <m:r>
                <w:rPr>
                  <w:rFonts w:ascii="Cambria Math" w:eastAsia="宋体" w:hAnsi="Cambria Math"/>
                  <w:sz w:val="21"/>
                  <w:szCs w:val="21"/>
                  <w:lang w:eastAsia="zh-CN"/>
                </w:rPr>
                <m:t>4</m:t>
              </m:r>
            </m:sub>
          </m:sSub>
          <m:r>
            <w:rPr>
              <w:rFonts w:ascii="Cambria Math" w:eastAsia="宋体" w:hAnsi="Cambria Math"/>
              <w:sz w:val="21"/>
              <w:szCs w:val="21"/>
              <w:lang w:eastAsia="zh-CN"/>
            </w:rPr>
            <m:t>≤-3</m:t>
          </m:r>
        </m:oMath>
      </m:oMathPara>
    </w:p>
    <w:p w:rsidR="00C70083" w:rsidRDefault="00C70083" w:rsidP="00C70083">
      <w:pPr>
        <w:ind w:firstLine="435"/>
        <w:rPr>
          <w:rFonts w:ascii="宋体" w:eastAsia="宋体" w:hAnsi="宋体"/>
          <w:sz w:val="21"/>
          <w:szCs w:val="21"/>
          <w:lang w:eastAsia="zh-CN"/>
        </w:rPr>
      </w:pPr>
    </w:p>
    <w:p w:rsidR="00327EED" w:rsidRPr="00B34258" w:rsidRDefault="00327EED" w:rsidP="00327EED">
      <w:pPr>
        <w:rPr>
          <w:szCs w:val="21"/>
          <w:lang w:eastAsia="zh-CN"/>
        </w:rPr>
      </w:pPr>
      <w:r w:rsidRPr="00327EED">
        <w:rPr>
          <w:rFonts w:ascii="黑体" w:eastAsia="黑体" w:hAnsi="黑体"/>
          <w:szCs w:val="21"/>
          <w:lang w:eastAsia="zh-CN"/>
        </w:rPr>
        <w:t>4.2</w:t>
      </w:r>
      <w:r w:rsidRPr="00327EED">
        <w:rPr>
          <w:rFonts w:ascii="黑体" w:eastAsia="黑体" w:hAnsi="黑体" w:hint="eastAsia"/>
          <w:szCs w:val="21"/>
          <w:lang w:eastAsia="zh-CN"/>
        </w:rPr>
        <w:t>约束图</w:t>
      </w:r>
    </w:p>
    <w:p w:rsidR="000C1E21" w:rsidRDefault="00605403" w:rsidP="00605403">
      <w:pPr>
        <w:ind w:firstLine="420"/>
        <w:jc w:val="both"/>
        <w:rPr>
          <w:rFonts w:asciiTheme="minorEastAsia" w:hAnsiTheme="minorEastAsia"/>
          <w:sz w:val="21"/>
          <w:szCs w:val="21"/>
          <w:lang w:eastAsia="zh-CN"/>
        </w:rPr>
      </w:pPr>
      <w:r>
        <w:rPr>
          <w:rFonts w:asciiTheme="minorEastAsia" w:hAnsiTheme="minorEastAsia" w:hint="eastAsia"/>
          <w:sz w:val="21"/>
          <w:szCs w:val="21"/>
          <w:lang w:eastAsia="zh-CN"/>
        </w:rPr>
        <w:t>用图形理论观点来解释差分约束系统是很有益的。在</w:t>
      </w:r>
      <w:proofErr w:type="gramStart"/>
      <w:r>
        <w:rPr>
          <w:rFonts w:asciiTheme="minorEastAsia" w:hAnsiTheme="minorEastAsia" w:hint="eastAsia"/>
          <w:sz w:val="21"/>
          <w:szCs w:val="21"/>
          <w:lang w:eastAsia="zh-CN"/>
        </w:rPr>
        <w:t>一</w:t>
      </w:r>
      <w:proofErr w:type="gramEnd"/>
      <w:r>
        <w:rPr>
          <w:rFonts w:asciiTheme="minorEastAsia" w:hAnsiTheme="minorEastAsia" w:hint="eastAsia"/>
          <w:sz w:val="21"/>
          <w:szCs w:val="21"/>
          <w:lang w:eastAsia="zh-CN"/>
        </w:rPr>
        <w:t>理想的差分约束系统</w:t>
      </w:r>
      <m:oMath>
        <m:r>
          <w:rPr>
            <w:rFonts w:ascii="Cambria Math" w:hAnsi="Cambria Math"/>
            <w:sz w:val="21"/>
            <w:szCs w:val="21"/>
            <w:lang w:eastAsia="zh-CN"/>
          </w:rPr>
          <m:t>Ax≤b</m:t>
        </m:r>
      </m:oMath>
      <w:r>
        <w:rPr>
          <w:rFonts w:asciiTheme="minorEastAsia" w:hAnsiTheme="minorEastAsia" w:hint="eastAsia"/>
          <w:sz w:val="21"/>
          <w:szCs w:val="21"/>
          <w:lang w:eastAsia="zh-CN"/>
        </w:rPr>
        <w:t>中，</w:t>
      </w:r>
      <m:oMath>
        <m:r>
          <w:rPr>
            <w:rFonts w:ascii="Cambria Math" w:hAnsi="Cambria Math"/>
            <w:sz w:val="21"/>
            <w:szCs w:val="21"/>
            <w:lang w:eastAsia="zh-CN"/>
          </w:rPr>
          <m:t>m×n</m:t>
        </m:r>
      </m:oMath>
      <w:r>
        <w:rPr>
          <w:rFonts w:asciiTheme="minorEastAsia" w:hAnsiTheme="minorEastAsia" w:hint="eastAsia"/>
          <w:sz w:val="21"/>
          <w:szCs w:val="21"/>
          <w:lang w:eastAsia="zh-CN"/>
        </w:rPr>
        <w:t>的线性规划矩阵A可被看作是</w:t>
      </w:r>
      <w:r>
        <w:rPr>
          <w:rFonts w:asciiTheme="minorEastAsia" w:hAnsiTheme="minorEastAsia"/>
          <w:sz w:val="21"/>
          <w:szCs w:val="21"/>
          <w:lang w:eastAsia="zh-CN"/>
        </w:rPr>
        <w:t>n</w:t>
      </w:r>
      <w:r>
        <w:rPr>
          <w:rFonts w:asciiTheme="minorEastAsia" w:hAnsiTheme="minorEastAsia" w:hint="eastAsia"/>
          <w:sz w:val="21"/>
          <w:szCs w:val="21"/>
          <w:lang w:eastAsia="zh-CN"/>
        </w:rPr>
        <w:t>顶点、</w:t>
      </w:r>
      <w:r>
        <w:rPr>
          <w:rFonts w:asciiTheme="minorEastAsia" w:hAnsiTheme="minorEastAsia"/>
          <w:sz w:val="21"/>
          <w:szCs w:val="21"/>
          <w:lang w:eastAsia="zh-CN"/>
        </w:rPr>
        <w:t>m</w:t>
      </w:r>
      <w:r>
        <w:rPr>
          <w:rFonts w:asciiTheme="minorEastAsia" w:hAnsiTheme="minorEastAsia" w:hint="eastAsia"/>
          <w:sz w:val="21"/>
          <w:szCs w:val="21"/>
          <w:lang w:eastAsia="zh-CN"/>
        </w:rPr>
        <w:t>条边的图的邻接矩阵的转置。对于</w:t>
      </w:r>
      <m:oMath>
        <m:r>
          <w:rPr>
            <w:rFonts w:ascii="Cambria Math" w:hAnsi="Cambria Math"/>
            <w:sz w:val="21"/>
            <w:szCs w:val="21"/>
            <w:lang w:eastAsia="zh-CN"/>
          </w:rPr>
          <m:t>i=1,2,⋯n</m:t>
        </m:r>
      </m:oMath>
      <w:r>
        <w:rPr>
          <w:rFonts w:asciiTheme="minorEastAsia" w:hAnsiTheme="minorEastAsia" w:hint="eastAsia"/>
          <w:sz w:val="21"/>
          <w:szCs w:val="21"/>
          <w:lang w:eastAsia="zh-CN"/>
        </w:rPr>
        <w:t>，</w:t>
      </w:r>
      <w:r>
        <w:rPr>
          <w:rFonts w:asciiTheme="minorEastAsia" w:hAnsiTheme="minorEastAsia"/>
          <w:sz w:val="21"/>
          <w:szCs w:val="21"/>
          <w:lang w:eastAsia="zh-CN"/>
        </w:rPr>
        <w:t>图中的每一个顶点对应着n</w:t>
      </w:r>
      <w:proofErr w:type="gramStart"/>
      <w:r>
        <w:rPr>
          <w:rFonts w:asciiTheme="minorEastAsia" w:hAnsiTheme="minorEastAsia" w:hint="eastAsia"/>
          <w:sz w:val="21"/>
          <w:szCs w:val="21"/>
          <w:lang w:eastAsia="zh-CN"/>
        </w:rPr>
        <w:t>个</w:t>
      </w:r>
      <w:proofErr w:type="gramEnd"/>
      <w:r>
        <w:rPr>
          <w:rFonts w:asciiTheme="minorEastAsia" w:hAnsiTheme="minorEastAsia" w:hint="eastAsia"/>
          <w:sz w:val="21"/>
          <w:szCs w:val="21"/>
          <w:lang w:eastAsia="zh-CN"/>
        </w:rPr>
        <w:t>未知量中的一个</w:t>
      </w:r>
      <m:oMath>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oMath>
      <w:r>
        <w:rPr>
          <w:rFonts w:asciiTheme="minorEastAsia" w:hAnsiTheme="minorEastAsia" w:hint="eastAsia"/>
          <w:sz w:val="21"/>
          <w:szCs w:val="21"/>
          <w:lang w:eastAsia="zh-CN"/>
        </w:rPr>
        <w:t>。图中的每个有向边对应着关于两个未知量的</w:t>
      </w:r>
      <w:r>
        <w:rPr>
          <w:rFonts w:asciiTheme="minorEastAsia" w:hAnsiTheme="minorEastAsia"/>
          <w:sz w:val="21"/>
          <w:szCs w:val="21"/>
          <w:lang w:eastAsia="zh-CN"/>
        </w:rPr>
        <w:t>m</w:t>
      </w:r>
      <w:proofErr w:type="gramStart"/>
      <w:r>
        <w:rPr>
          <w:rFonts w:asciiTheme="minorEastAsia" w:hAnsiTheme="minorEastAsia" w:hint="eastAsia"/>
          <w:sz w:val="21"/>
          <w:szCs w:val="21"/>
          <w:lang w:eastAsia="zh-CN"/>
        </w:rPr>
        <w:t>个</w:t>
      </w:r>
      <w:proofErr w:type="gramEnd"/>
      <w:r>
        <w:rPr>
          <w:rFonts w:asciiTheme="minorEastAsia" w:hAnsiTheme="minorEastAsia" w:hint="eastAsia"/>
          <w:sz w:val="21"/>
          <w:szCs w:val="21"/>
          <w:lang w:eastAsia="zh-CN"/>
        </w:rPr>
        <w:t>不等式的其中一个。</w:t>
      </w:r>
    </w:p>
    <w:p w:rsidR="00605403" w:rsidRDefault="00605403" w:rsidP="00912014">
      <w:pPr>
        <w:jc w:val="both"/>
        <w:rPr>
          <w:rFonts w:asciiTheme="minorEastAsia" w:hAnsiTheme="minorEastAsia"/>
          <w:sz w:val="21"/>
          <w:szCs w:val="21"/>
          <w:lang w:eastAsia="zh-CN"/>
        </w:rPr>
      </w:pPr>
      <w:r>
        <w:rPr>
          <w:rFonts w:asciiTheme="minorEastAsia" w:hAnsiTheme="minorEastAsia" w:hint="eastAsia"/>
          <w:sz w:val="21"/>
          <w:szCs w:val="21"/>
          <w:lang w:eastAsia="zh-CN"/>
        </w:rPr>
        <w:tab/>
        <w:t>引入附加顶点</w:t>
      </w:r>
      <m:oMath>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0</m:t>
            </m:r>
          </m:sub>
        </m:sSub>
      </m:oMath>
      <w:r>
        <w:rPr>
          <w:rFonts w:asciiTheme="minorEastAsia" w:hAnsiTheme="minorEastAsia" w:hint="eastAsia"/>
          <w:sz w:val="21"/>
          <w:szCs w:val="21"/>
          <w:lang w:eastAsia="zh-CN"/>
        </w:rPr>
        <w:t>保证其他每个顶点均从</w:t>
      </w:r>
      <m:oMath>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0</m:t>
            </m:r>
          </m:sub>
        </m:sSub>
      </m:oMath>
      <w:r w:rsidR="00DF0DC5">
        <w:rPr>
          <w:rFonts w:asciiTheme="minorEastAsia" w:hAnsiTheme="minorEastAsia"/>
          <w:sz w:val="21"/>
          <w:szCs w:val="21"/>
          <w:lang w:eastAsia="zh-CN"/>
        </w:rPr>
        <w:t>可达</w:t>
      </w:r>
      <w:r w:rsidR="00DF0DC5">
        <w:rPr>
          <w:rFonts w:asciiTheme="minorEastAsia" w:hAnsiTheme="minorEastAsia" w:hint="eastAsia"/>
          <w:sz w:val="21"/>
          <w:szCs w:val="21"/>
          <w:lang w:eastAsia="zh-CN"/>
        </w:rPr>
        <w:t>。</w:t>
      </w:r>
      <w:r w:rsidR="00DF0DC5">
        <w:rPr>
          <w:rFonts w:asciiTheme="minorEastAsia" w:hAnsiTheme="minorEastAsia"/>
          <w:sz w:val="21"/>
          <w:szCs w:val="21"/>
          <w:lang w:eastAsia="zh-CN"/>
        </w:rPr>
        <w:t>因此</w:t>
      </w:r>
      <w:r w:rsidR="00DF0DC5">
        <w:rPr>
          <w:rFonts w:asciiTheme="minorEastAsia" w:hAnsiTheme="minorEastAsia" w:hint="eastAsia"/>
          <w:sz w:val="21"/>
          <w:szCs w:val="21"/>
          <w:lang w:eastAsia="zh-CN"/>
        </w:rPr>
        <w:t>，</w:t>
      </w:r>
      <w:r w:rsidR="00DF0DC5">
        <w:rPr>
          <w:rFonts w:asciiTheme="minorEastAsia" w:hAnsiTheme="minorEastAsia"/>
          <w:sz w:val="21"/>
          <w:szCs w:val="21"/>
          <w:lang w:eastAsia="zh-CN"/>
        </w:rPr>
        <w:t>顶点集合V由对应于每个未知量</w:t>
      </w:r>
      <m:oMath>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oMath>
      <w:r w:rsidR="00DF0DC5">
        <w:rPr>
          <w:rFonts w:asciiTheme="minorEastAsia" w:hAnsiTheme="minorEastAsia" w:hint="eastAsia"/>
          <w:sz w:val="21"/>
          <w:szCs w:val="21"/>
          <w:lang w:eastAsia="zh-CN"/>
        </w:rPr>
        <w:t>的顶点</w:t>
      </w:r>
      <m:oMath>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i</m:t>
            </m:r>
          </m:sub>
        </m:sSub>
      </m:oMath>
      <w:r w:rsidR="00DF0DC5">
        <w:rPr>
          <w:rFonts w:asciiTheme="minorEastAsia" w:hAnsiTheme="minorEastAsia" w:hint="eastAsia"/>
          <w:sz w:val="21"/>
          <w:szCs w:val="21"/>
          <w:lang w:eastAsia="zh-CN"/>
        </w:rPr>
        <w:t>和附加的顶点</w:t>
      </w:r>
      <m:oMath>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0</m:t>
            </m:r>
          </m:sub>
        </m:sSub>
      </m:oMath>
      <w:r w:rsidR="00DF0DC5">
        <w:rPr>
          <w:rFonts w:asciiTheme="minorEastAsia" w:hAnsiTheme="minorEastAsia" w:hint="eastAsia"/>
          <w:sz w:val="21"/>
          <w:szCs w:val="21"/>
          <w:lang w:eastAsia="zh-CN"/>
        </w:rPr>
        <w:t>构成。边的集合E由对应于每个差分约束条件的边与对应于每个未知量</w:t>
      </w:r>
      <m:oMath>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oMath>
      <w:r w:rsidR="00DF0DC5">
        <w:rPr>
          <w:rFonts w:asciiTheme="minorEastAsia" w:hAnsiTheme="minorEastAsia" w:hint="eastAsia"/>
          <w:sz w:val="21"/>
          <w:szCs w:val="21"/>
          <w:lang w:eastAsia="zh-CN"/>
        </w:rPr>
        <w:t>的边</w:t>
      </w:r>
      <m:oMath>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0</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i</m:t>
            </m:r>
          </m:sub>
        </m:sSub>
        <m:r>
          <w:rPr>
            <w:rFonts w:ascii="Cambria Math" w:hAnsi="Cambria Math"/>
            <w:sz w:val="21"/>
            <w:szCs w:val="21"/>
            <w:lang w:eastAsia="zh-CN"/>
          </w:rPr>
          <m:t>)</m:t>
        </m:r>
      </m:oMath>
      <w:r w:rsidR="00DF0DC5">
        <w:rPr>
          <w:rFonts w:asciiTheme="minorEastAsia" w:hAnsiTheme="minorEastAsia" w:hint="eastAsia"/>
          <w:sz w:val="21"/>
          <w:szCs w:val="21"/>
          <w:lang w:eastAsia="zh-CN"/>
        </w:rPr>
        <w:t>所构成。如果</w:t>
      </w:r>
      <m:oMath>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j</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b</m:t>
            </m:r>
          </m:e>
          <m:sub>
            <m:r>
              <w:rPr>
                <w:rFonts w:ascii="Cambria Math" w:hAnsi="Cambria Math"/>
                <w:sz w:val="21"/>
                <w:szCs w:val="21"/>
                <w:lang w:eastAsia="zh-CN"/>
              </w:rPr>
              <m:t>k</m:t>
            </m:r>
          </m:sub>
        </m:sSub>
      </m:oMath>
      <w:r w:rsidR="00DF0DC5">
        <w:rPr>
          <w:rFonts w:asciiTheme="minorEastAsia" w:hAnsiTheme="minorEastAsia" w:hint="eastAsia"/>
          <w:sz w:val="21"/>
          <w:szCs w:val="21"/>
          <w:lang w:eastAsia="zh-CN"/>
        </w:rPr>
        <w:t>是一个差分约束，则边</w:t>
      </w:r>
      <m:oMath>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j</m:t>
            </m:r>
          </m:sub>
        </m:sSub>
        <m:r>
          <w:rPr>
            <w:rFonts w:ascii="Cambria Math" w:hAnsi="Cambria Math"/>
            <w:sz w:val="21"/>
            <w:szCs w:val="21"/>
            <w:lang w:eastAsia="zh-CN"/>
          </w:rPr>
          <m:t>)</m:t>
        </m:r>
      </m:oMath>
      <w:r w:rsidR="00DF0DC5">
        <w:rPr>
          <w:rFonts w:asciiTheme="minorEastAsia" w:hAnsiTheme="minorEastAsia" w:hint="eastAsia"/>
          <w:sz w:val="21"/>
          <w:szCs w:val="21"/>
          <w:lang w:eastAsia="zh-CN"/>
        </w:rPr>
        <w:t>的权</w:t>
      </w:r>
      <m:oMath>
        <m:r>
          <w:rPr>
            <w:rFonts w:ascii="Cambria Math" w:hAnsi="Cambria Math"/>
            <w:sz w:val="21"/>
            <w:szCs w:val="21"/>
            <w:lang w:eastAsia="zh-CN"/>
          </w:rPr>
          <m:t>w</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j</m:t>
                </m:r>
              </m:sub>
            </m:sSub>
          </m:e>
        </m:d>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b</m:t>
            </m:r>
          </m:e>
          <m:sub>
            <m:r>
              <w:rPr>
                <w:rFonts w:ascii="Cambria Math" w:hAnsi="Cambria Math"/>
                <w:sz w:val="21"/>
                <w:szCs w:val="21"/>
                <w:lang w:eastAsia="zh-CN"/>
              </w:rPr>
              <m:t>k</m:t>
            </m:r>
          </m:sub>
        </m:sSub>
      </m:oMath>
      <w:r w:rsidR="00DF0DC5">
        <w:rPr>
          <w:rFonts w:asciiTheme="minorEastAsia" w:hAnsiTheme="minorEastAsia" w:hint="eastAsia"/>
          <w:sz w:val="21"/>
          <w:szCs w:val="21"/>
          <w:lang w:eastAsia="zh-CN"/>
        </w:rPr>
        <w:t>。从</w:t>
      </w:r>
      <m:oMath>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0</m:t>
            </m:r>
          </m:sub>
        </m:sSub>
      </m:oMath>
      <w:r w:rsidR="00DF0DC5">
        <w:rPr>
          <w:rFonts w:asciiTheme="minorEastAsia" w:hAnsiTheme="minorEastAsia" w:hint="eastAsia"/>
          <w:sz w:val="21"/>
          <w:szCs w:val="21"/>
          <w:lang w:eastAsia="zh-CN"/>
        </w:rPr>
        <w:t>出发的每条边的权值均为</w:t>
      </w:r>
      <w:r w:rsidR="00DF0DC5">
        <w:rPr>
          <w:rFonts w:asciiTheme="minorEastAsia" w:hAnsiTheme="minorEastAsia"/>
          <w:sz w:val="21"/>
          <w:szCs w:val="21"/>
          <w:lang w:eastAsia="zh-CN"/>
        </w:rPr>
        <w:t>0</w:t>
      </w:r>
      <w:r w:rsidR="00DF0DC5">
        <w:rPr>
          <w:rFonts w:asciiTheme="minorEastAsia" w:hAnsiTheme="minorEastAsia" w:hint="eastAsia"/>
          <w:sz w:val="21"/>
          <w:szCs w:val="21"/>
          <w:lang w:eastAsia="zh-CN"/>
        </w:rPr>
        <w:t>。上述例子所对应的约束图如下。</w:t>
      </w:r>
    </w:p>
    <w:p w:rsidR="00CC56E9" w:rsidRDefault="00CC56E9" w:rsidP="00912014">
      <w:pPr>
        <w:jc w:val="both"/>
        <w:rPr>
          <w:rFonts w:asciiTheme="minorEastAsia" w:hAnsiTheme="minorEastAsia"/>
          <w:sz w:val="21"/>
          <w:szCs w:val="21"/>
          <w:lang w:eastAsia="zh-CN"/>
        </w:rPr>
      </w:pPr>
      <w:r>
        <w:rPr>
          <w:rFonts w:asciiTheme="minorEastAsia" w:hAnsiTheme="minorEastAsia"/>
          <w:noProof/>
          <w:sz w:val="21"/>
          <w:szCs w:val="21"/>
          <w:lang w:eastAsia="zh-CN" w:bidi="ar-SA"/>
        </w:rPr>
        <w:lastRenderedPageBreak/>
        <w:drawing>
          <wp:inline distT="0" distB="0" distL="0" distR="0">
            <wp:extent cx="2500630" cy="175768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srcRect/>
                    <a:stretch>
                      <a:fillRect/>
                    </a:stretch>
                  </pic:blipFill>
                  <pic:spPr bwMode="auto">
                    <a:xfrm>
                      <a:off x="0" y="0"/>
                      <a:ext cx="2500630" cy="1757680"/>
                    </a:xfrm>
                    <a:prstGeom prst="rect">
                      <a:avLst/>
                    </a:prstGeom>
                    <a:noFill/>
                    <a:ln w="9525">
                      <a:noFill/>
                      <a:miter lim="800000"/>
                      <a:headEnd/>
                      <a:tailEnd/>
                    </a:ln>
                  </pic:spPr>
                </pic:pic>
              </a:graphicData>
            </a:graphic>
          </wp:inline>
        </w:drawing>
      </w:r>
    </w:p>
    <w:p w:rsidR="00CC56E9" w:rsidRDefault="00CC56E9" w:rsidP="00912014">
      <w:pPr>
        <w:jc w:val="both"/>
        <w:rPr>
          <w:rFonts w:asciiTheme="minorEastAsia" w:hAnsiTheme="minorEastAsia"/>
          <w:sz w:val="21"/>
          <w:szCs w:val="21"/>
          <w:lang w:eastAsia="zh-CN"/>
        </w:rPr>
      </w:pPr>
      <w:r>
        <w:rPr>
          <w:rFonts w:asciiTheme="minorEastAsia" w:hAnsiTheme="minorEastAsia" w:hint="eastAsia"/>
          <w:sz w:val="21"/>
          <w:szCs w:val="21"/>
          <w:lang w:eastAsia="zh-CN"/>
        </w:rPr>
        <w:tab/>
        <w:t>我们可以证明，能够通过在相应的约束图中找出最短路径的方法，来求得对应差分约束系统的解。</w:t>
      </w:r>
    </w:p>
    <w:p w:rsidR="00CC56E9" w:rsidRDefault="00CC56E9" w:rsidP="00912014">
      <w:pPr>
        <w:jc w:val="both"/>
        <w:rPr>
          <w:rFonts w:asciiTheme="minorEastAsia" w:hAnsiTheme="minorEastAsia"/>
          <w:sz w:val="21"/>
          <w:szCs w:val="21"/>
          <w:lang w:eastAsia="zh-CN"/>
        </w:rPr>
      </w:pPr>
      <w:r>
        <w:rPr>
          <w:rFonts w:asciiTheme="minorEastAsia" w:hAnsiTheme="minorEastAsia" w:hint="eastAsia"/>
          <w:sz w:val="21"/>
          <w:szCs w:val="21"/>
          <w:lang w:eastAsia="zh-CN"/>
        </w:rPr>
        <w:t>具体的，给定</w:t>
      </w:r>
      <w:proofErr w:type="gramStart"/>
      <w:r>
        <w:rPr>
          <w:rFonts w:asciiTheme="minorEastAsia" w:hAnsiTheme="minorEastAsia" w:hint="eastAsia"/>
          <w:sz w:val="21"/>
          <w:szCs w:val="21"/>
          <w:lang w:eastAsia="zh-CN"/>
        </w:rPr>
        <w:t>一</w:t>
      </w:r>
      <w:proofErr w:type="gramEnd"/>
      <w:r>
        <w:rPr>
          <w:rFonts w:asciiTheme="minorEastAsia" w:hAnsiTheme="minorEastAsia" w:hint="eastAsia"/>
          <w:sz w:val="21"/>
          <w:szCs w:val="21"/>
          <w:lang w:eastAsia="zh-CN"/>
        </w:rPr>
        <w:t>差分约束系统</w:t>
      </w:r>
      <m:oMath>
        <m:r>
          <w:rPr>
            <w:rFonts w:ascii="Cambria Math" w:hAnsi="Cambria Math"/>
            <w:sz w:val="21"/>
            <w:szCs w:val="21"/>
            <w:lang w:eastAsia="zh-CN"/>
          </w:rPr>
          <m:t>Ax≤b</m:t>
        </m:r>
      </m:oMath>
      <w:r>
        <w:rPr>
          <w:rFonts w:asciiTheme="minorEastAsia" w:hAnsiTheme="minorEastAsia"/>
          <w:sz w:val="21"/>
          <w:szCs w:val="21"/>
          <w:lang w:eastAsia="zh-CN"/>
        </w:rPr>
        <w:t>,</w:t>
      </w:r>
      <w:r>
        <w:rPr>
          <w:rFonts w:asciiTheme="minorEastAsia" w:hAnsiTheme="minorEastAsia" w:hint="eastAsia"/>
          <w:sz w:val="21"/>
          <w:szCs w:val="21"/>
          <w:lang w:eastAsia="zh-CN"/>
        </w:rPr>
        <w:t>设</w:t>
      </w:r>
      <m:oMath>
        <m:r>
          <w:rPr>
            <w:rFonts w:ascii="Cambria Math" w:hAnsi="Cambria Math"/>
            <w:sz w:val="21"/>
            <w:szCs w:val="21"/>
            <w:lang w:eastAsia="zh-CN"/>
          </w:rPr>
          <m:t>G=(v,E)</m:t>
        </m:r>
      </m:oMath>
      <w:r>
        <w:rPr>
          <w:rFonts w:asciiTheme="minorEastAsia" w:hAnsiTheme="minorEastAsia" w:hint="eastAsia"/>
          <w:sz w:val="21"/>
          <w:szCs w:val="21"/>
          <w:lang w:eastAsia="zh-CN"/>
        </w:rPr>
        <w:t>为其相应的约束图。如果G不包含</w:t>
      </w:r>
      <w:proofErr w:type="gramStart"/>
      <w:r>
        <w:rPr>
          <w:rFonts w:asciiTheme="minorEastAsia" w:hAnsiTheme="minorEastAsia" w:hint="eastAsia"/>
          <w:sz w:val="21"/>
          <w:szCs w:val="21"/>
          <w:lang w:eastAsia="zh-CN"/>
        </w:rPr>
        <w:t>负权回路</w:t>
      </w:r>
      <w:proofErr w:type="gramEnd"/>
      <w:r>
        <w:rPr>
          <w:rFonts w:asciiTheme="minorEastAsia" w:hAnsiTheme="minorEastAsia" w:hint="eastAsia"/>
          <w:sz w:val="21"/>
          <w:szCs w:val="21"/>
          <w:lang w:eastAsia="zh-CN"/>
        </w:rPr>
        <w:t>，那么</w:t>
      </w:r>
    </w:p>
    <w:p w:rsidR="00CC56E9" w:rsidRDefault="00CC56E9" w:rsidP="00912014">
      <w:pPr>
        <w:jc w:val="both"/>
        <w:rPr>
          <w:rFonts w:asciiTheme="minorEastAsia" w:hAnsiTheme="minorEastAsia"/>
          <w:sz w:val="21"/>
          <w:szCs w:val="21"/>
          <w:lang w:eastAsia="zh-CN"/>
        </w:rPr>
      </w:pPr>
      <m:oMathPara>
        <m:oMath>
          <m:r>
            <w:rPr>
              <w:rFonts w:ascii="Cambria Math" w:hAnsi="Cambria Math"/>
              <w:sz w:val="21"/>
              <w:szCs w:val="21"/>
              <w:lang w:eastAsia="zh-CN"/>
            </w:rPr>
            <m:t>x=(δ</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0</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1</m:t>
                  </m:r>
                </m:sub>
              </m:sSub>
            </m:e>
          </m:d>
          <m:r>
            <w:rPr>
              <w:rFonts w:ascii="Cambria Math" w:hAnsi="Cambria Math"/>
              <w:sz w:val="21"/>
              <w:szCs w:val="21"/>
              <w:lang w:eastAsia="zh-CN"/>
            </w:rPr>
            <m:t>,δ</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0</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2</m:t>
                  </m:r>
                </m:sub>
              </m:sSub>
            </m:e>
          </m:d>
          <m:r>
            <w:rPr>
              <w:rFonts w:ascii="Cambria Math" w:hAnsi="Cambria Math"/>
              <w:sz w:val="21"/>
              <w:szCs w:val="21"/>
              <w:lang w:eastAsia="zh-CN"/>
            </w:rPr>
            <m:t>,δ</m:t>
          </m:r>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0</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3</m:t>
                  </m:r>
                </m:sub>
              </m:sSub>
            </m:e>
          </m:d>
          <m:r>
            <w:rPr>
              <w:rFonts w:ascii="Cambria Math" w:hAnsi="Cambria Math"/>
              <w:sz w:val="21"/>
              <w:szCs w:val="21"/>
              <w:lang w:eastAsia="zh-CN"/>
            </w:rPr>
            <m:t>,⋯,δ(</m:t>
          </m:r>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0</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v</m:t>
              </m:r>
            </m:e>
            <m:sub>
              <m:r>
                <w:rPr>
                  <w:rFonts w:ascii="Cambria Math" w:hAnsi="Cambria Math"/>
                  <w:sz w:val="21"/>
                  <w:szCs w:val="21"/>
                  <w:lang w:eastAsia="zh-CN"/>
                </w:rPr>
                <m:t>n</m:t>
              </m:r>
            </m:sub>
          </m:sSub>
          <m:r>
            <w:rPr>
              <w:rFonts w:ascii="Cambria Math" w:hAnsi="Cambria Math"/>
              <w:sz w:val="21"/>
              <w:szCs w:val="21"/>
              <w:lang w:eastAsia="zh-CN"/>
            </w:rPr>
            <m:t>))</m:t>
          </m:r>
        </m:oMath>
      </m:oMathPara>
    </w:p>
    <w:p w:rsidR="00227F28" w:rsidRDefault="00227F28" w:rsidP="00912014">
      <w:pPr>
        <w:jc w:val="both"/>
        <w:rPr>
          <w:rFonts w:asciiTheme="minorEastAsia" w:hAnsiTheme="minorEastAsia"/>
          <w:sz w:val="21"/>
          <w:szCs w:val="21"/>
          <w:lang w:eastAsia="zh-CN"/>
        </w:rPr>
      </w:pPr>
      <w:r>
        <w:rPr>
          <w:rFonts w:asciiTheme="minorEastAsia" w:hAnsiTheme="minorEastAsia" w:hint="eastAsia"/>
          <w:sz w:val="21"/>
          <w:szCs w:val="21"/>
          <w:lang w:eastAsia="zh-CN"/>
        </w:rPr>
        <w:t>是此系统的一个可行解。如果</w:t>
      </w:r>
      <w:r>
        <w:rPr>
          <w:rFonts w:asciiTheme="minorEastAsia" w:hAnsiTheme="minorEastAsia"/>
          <w:sz w:val="21"/>
          <w:szCs w:val="21"/>
          <w:lang w:eastAsia="zh-CN"/>
        </w:rPr>
        <w:t>G</w:t>
      </w:r>
      <w:r>
        <w:rPr>
          <w:rFonts w:asciiTheme="minorEastAsia" w:hAnsiTheme="minorEastAsia" w:hint="eastAsia"/>
          <w:sz w:val="21"/>
          <w:szCs w:val="21"/>
          <w:lang w:eastAsia="zh-CN"/>
        </w:rPr>
        <w:t>包含</w:t>
      </w:r>
      <w:proofErr w:type="gramStart"/>
      <w:r>
        <w:rPr>
          <w:rFonts w:asciiTheme="minorEastAsia" w:hAnsiTheme="minorEastAsia" w:hint="eastAsia"/>
          <w:sz w:val="21"/>
          <w:szCs w:val="21"/>
          <w:lang w:eastAsia="zh-CN"/>
        </w:rPr>
        <w:t>负权回路</w:t>
      </w:r>
      <w:proofErr w:type="gramEnd"/>
      <w:r>
        <w:rPr>
          <w:rFonts w:asciiTheme="minorEastAsia" w:hAnsiTheme="minorEastAsia" w:hint="eastAsia"/>
          <w:sz w:val="21"/>
          <w:szCs w:val="21"/>
          <w:lang w:eastAsia="zh-CN"/>
        </w:rPr>
        <w:t>，那么此系统不存在可行解。</w:t>
      </w:r>
    </w:p>
    <w:p w:rsidR="00227F28" w:rsidRDefault="00227F28" w:rsidP="00912014">
      <w:pPr>
        <w:jc w:val="both"/>
        <w:rPr>
          <w:rFonts w:asciiTheme="minorEastAsia" w:hAnsiTheme="minorEastAsia"/>
          <w:sz w:val="21"/>
          <w:szCs w:val="21"/>
          <w:lang w:eastAsia="zh-CN"/>
        </w:rPr>
      </w:pPr>
      <w:r>
        <w:rPr>
          <w:rFonts w:asciiTheme="minorEastAsia" w:hAnsiTheme="minorEastAsia" w:hint="eastAsia"/>
          <w:sz w:val="21"/>
          <w:szCs w:val="21"/>
          <w:lang w:eastAsia="zh-CN"/>
        </w:rPr>
        <w:tab/>
      </w:r>
      <w:r w:rsidR="00101D33">
        <w:rPr>
          <w:rFonts w:asciiTheme="minorEastAsia" w:hAnsiTheme="minorEastAsia" w:hint="eastAsia"/>
          <w:sz w:val="21"/>
          <w:szCs w:val="21"/>
          <w:lang w:eastAsia="zh-CN"/>
        </w:rPr>
        <w:t>考虑到约束图中会出现</w:t>
      </w:r>
      <w:proofErr w:type="gramStart"/>
      <w:r w:rsidR="00101D33">
        <w:rPr>
          <w:rFonts w:asciiTheme="minorEastAsia" w:hAnsiTheme="minorEastAsia" w:hint="eastAsia"/>
          <w:sz w:val="21"/>
          <w:szCs w:val="21"/>
          <w:lang w:eastAsia="zh-CN"/>
        </w:rPr>
        <w:t>负权边</w:t>
      </w:r>
      <w:proofErr w:type="gramEnd"/>
      <w:r>
        <w:rPr>
          <w:rFonts w:asciiTheme="minorEastAsia" w:hAnsiTheme="minorEastAsia" w:hint="eastAsia"/>
          <w:sz w:val="21"/>
          <w:szCs w:val="21"/>
          <w:lang w:eastAsia="zh-CN"/>
        </w:rPr>
        <w:t>，</w:t>
      </w:r>
      <w:proofErr w:type="spellStart"/>
      <w:r>
        <w:rPr>
          <w:rFonts w:asciiTheme="minorEastAsia" w:hAnsiTheme="minorEastAsia"/>
          <w:sz w:val="21"/>
          <w:szCs w:val="21"/>
          <w:lang w:eastAsia="zh-CN"/>
        </w:rPr>
        <w:t>Dijkstra</w:t>
      </w:r>
      <w:proofErr w:type="spellEnd"/>
      <w:r>
        <w:rPr>
          <w:rFonts w:asciiTheme="minorEastAsia" w:hAnsiTheme="minorEastAsia" w:hint="eastAsia"/>
          <w:sz w:val="21"/>
          <w:szCs w:val="21"/>
          <w:lang w:eastAsia="zh-CN"/>
        </w:rPr>
        <w:t>算法不适用于求解差分约束系统；可以采用</w:t>
      </w:r>
      <w:r>
        <w:rPr>
          <w:rFonts w:asciiTheme="minorEastAsia" w:hAnsiTheme="minorEastAsia"/>
          <w:sz w:val="21"/>
          <w:szCs w:val="21"/>
          <w:lang w:eastAsia="zh-CN"/>
        </w:rPr>
        <w:t>SPFA</w:t>
      </w:r>
      <w:r>
        <w:rPr>
          <w:rFonts w:asciiTheme="minorEastAsia" w:hAnsiTheme="minorEastAsia" w:hint="eastAsia"/>
          <w:sz w:val="21"/>
          <w:szCs w:val="21"/>
          <w:lang w:eastAsia="zh-CN"/>
        </w:rPr>
        <w:t>或者</w:t>
      </w:r>
      <w:r>
        <w:rPr>
          <w:rFonts w:asciiTheme="minorEastAsia" w:hAnsiTheme="minorEastAsia"/>
          <w:sz w:val="21"/>
          <w:szCs w:val="21"/>
          <w:lang w:eastAsia="zh-CN"/>
        </w:rPr>
        <w:t>Bellman-Ford</w:t>
      </w:r>
      <w:r>
        <w:rPr>
          <w:rFonts w:asciiTheme="minorEastAsia" w:hAnsiTheme="minorEastAsia" w:hint="eastAsia"/>
          <w:sz w:val="21"/>
          <w:szCs w:val="21"/>
          <w:lang w:eastAsia="zh-CN"/>
        </w:rPr>
        <w:t>算法对差分约束系统求解。</w:t>
      </w:r>
    </w:p>
    <w:p w:rsidR="00101D33" w:rsidRDefault="00101D33" w:rsidP="00912014">
      <w:pPr>
        <w:jc w:val="both"/>
        <w:rPr>
          <w:rFonts w:asciiTheme="minorEastAsia" w:hAnsiTheme="minorEastAsia"/>
          <w:sz w:val="21"/>
          <w:szCs w:val="21"/>
          <w:lang w:eastAsia="zh-CN"/>
        </w:rPr>
      </w:pPr>
    </w:p>
    <w:p w:rsidR="00101D33" w:rsidRPr="00B34258" w:rsidRDefault="00101D33" w:rsidP="00101D33">
      <w:pPr>
        <w:rPr>
          <w:szCs w:val="21"/>
          <w:lang w:eastAsia="zh-CN"/>
        </w:rPr>
      </w:pPr>
      <w:r>
        <w:rPr>
          <w:rFonts w:ascii="黑体" w:eastAsia="黑体" w:hAnsi="黑体"/>
          <w:szCs w:val="21"/>
          <w:lang w:eastAsia="zh-CN"/>
        </w:rPr>
        <w:t>4.</w:t>
      </w:r>
      <w:r>
        <w:rPr>
          <w:rFonts w:ascii="黑体" w:eastAsia="黑体" w:hAnsi="黑体" w:hint="eastAsia"/>
          <w:szCs w:val="21"/>
          <w:lang w:eastAsia="zh-CN"/>
        </w:rPr>
        <w:t>3实例</w:t>
      </w:r>
    </w:p>
    <w:p w:rsidR="00101D33" w:rsidRDefault="00101D33" w:rsidP="00912014">
      <w:pPr>
        <w:jc w:val="both"/>
        <w:rPr>
          <w:rFonts w:ascii="黑体" w:eastAsia="黑体" w:hAnsi="黑体"/>
          <w:b/>
          <w:szCs w:val="21"/>
        </w:rPr>
      </w:pPr>
      <w:proofErr w:type="gramStart"/>
      <w:r w:rsidRPr="003339FF">
        <w:rPr>
          <w:rFonts w:ascii="黑体" w:eastAsia="黑体" w:hAnsi="黑体"/>
          <w:b/>
          <w:szCs w:val="21"/>
        </w:rPr>
        <w:t>zju1420</w:t>
      </w:r>
      <w:proofErr w:type="gramEnd"/>
      <w:r w:rsidRPr="003339FF">
        <w:rPr>
          <w:rFonts w:ascii="黑体" w:eastAsia="黑体" w:hAnsi="黑体"/>
          <w:b/>
          <w:szCs w:val="21"/>
        </w:rPr>
        <w:t xml:space="preserve"> </w:t>
      </w:r>
      <w:r w:rsidRPr="003339FF">
        <w:rPr>
          <w:rFonts w:ascii="黑体" w:eastAsia="黑体" w:hAnsi="黑体" w:hint="eastAsia"/>
          <w:b/>
          <w:szCs w:val="21"/>
        </w:rPr>
        <w:t xml:space="preserve">Cashier </w:t>
      </w:r>
      <w:proofErr w:type="spellStart"/>
      <w:r w:rsidRPr="003339FF">
        <w:rPr>
          <w:rFonts w:ascii="黑体" w:eastAsia="黑体" w:hAnsi="黑体" w:hint="eastAsia"/>
          <w:b/>
          <w:szCs w:val="21"/>
        </w:rPr>
        <w:t>Employment出纳员问题</w:t>
      </w:r>
      <w:proofErr w:type="spellEnd"/>
    </w:p>
    <w:p w:rsidR="003339FF" w:rsidRDefault="003339FF" w:rsidP="00912014">
      <w:pPr>
        <w:jc w:val="both"/>
        <w:rPr>
          <w:rFonts w:asciiTheme="minorEastAsia" w:hAnsiTheme="minorEastAsia"/>
          <w:sz w:val="21"/>
          <w:szCs w:val="21"/>
          <w:lang w:eastAsia="zh-CN"/>
        </w:rPr>
      </w:pPr>
      <w:r w:rsidRPr="003339FF">
        <w:rPr>
          <w:rFonts w:asciiTheme="minorEastAsia" w:hAnsiTheme="minorEastAsia" w:hint="eastAsia"/>
          <w:sz w:val="21"/>
          <w:szCs w:val="21"/>
          <w:lang w:eastAsia="zh-CN"/>
        </w:rPr>
        <w:t>问题描述：</w:t>
      </w:r>
    </w:p>
    <w:p w:rsidR="003339FF" w:rsidRDefault="003339FF" w:rsidP="003339FF">
      <w:pPr>
        <w:ind w:firstLine="420"/>
        <w:jc w:val="both"/>
        <w:rPr>
          <w:rFonts w:asciiTheme="minorEastAsia" w:hAnsiTheme="minorEastAsia"/>
          <w:sz w:val="21"/>
          <w:szCs w:val="21"/>
          <w:lang w:eastAsia="zh-CN"/>
        </w:rPr>
      </w:pPr>
      <w:r w:rsidRPr="003339FF">
        <w:rPr>
          <w:rFonts w:asciiTheme="minorEastAsia" w:hAnsiTheme="minorEastAsia"/>
          <w:sz w:val="21"/>
          <w:szCs w:val="21"/>
          <w:lang w:eastAsia="zh-CN"/>
        </w:rPr>
        <w:t>一家每天24小时营业的超市，需要一批出纳员来满足它的需要。超市经理雇佣你来帮他解决他的问题——超市在每天的不同时段需要不同数目的出纳员（例如：午夜时只需一小批，而下</w:t>
      </w:r>
      <w:r>
        <w:rPr>
          <w:rFonts w:asciiTheme="minorEastAsia" w:hAnsiTheme="minorEastAsia"/>
          <w:sz w:val="21"/>
          <w:szCs w:val="21"/>
          <w:lang w:eastAsia="zh-CN"/>
        </w:rPr>
        <w:t>午则需要很多）来为顾客提供优质服务。他希望雇佣最少数目的出纳员</w:t>
      </w:r>
      <w:r>
        <w:rPr>
          <w:rFonts w:asciiTheme="minorEastAsia" w:hAnsiTheme="minorEastAsia" w:hint="eastAsia"/>
          <w:sz w:val="21"/>
          <w:szCs w:val="21"/>
          <w:lang w:eastAsia="zh-CN"/>
        </w:rPr>
        <w:t>。</w:t>
      </w:r>
    </w:p>
    <w:p w:rsidR="003339FF" w:rsidRDefault="003339FF" w:rsidP="003339FF">
      <w:pPr>
        <w:ind w:firstLine="420"/>
        <w:jc w:val="both"/>
        <w:rPr>
          <w:rFonts w:asciiTheme="minorEastAsia" w:hAnsiTheme="minorEastAsia"/>
          <w:sz w:val="21"/>
          <w:szCs w:val="21"/>
          <w:lang w:eastAsia="zh-CN"/>
        </w:rPr>
      </w:pPr>
      <w:r w:rsidRPr="003339FF">
        <w:rPr>
          <w:rFonts w:asciiTheme="minorEastAsia" w:hAnsiTheme="minorEastAsia"/>
          <w:sz w:val="21"/>
          <w:szCs w:val="21"/>
          <w:lang w:eastAsia="zh-CN"/>
        </w:rPr>
        <w:t>经理已经提供你一天的每一小时需要出纳员的最少数量——</w:t>
      </w:r>
      <m:oMath>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0</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1</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23</m:t>
            </m:r>
          </m:sub>
        </m:sSub>
      </m:oMath>
      <w:r w:rsidRPr="003339FF">
        <w:rPr>
          <w:rFonts w:asciiTheme="minorEastAsia" w:hAnsiTheme="minorEastAsia"/>
          <w:sz w:val="21"/>
          <w:szCs w:val="21"/>
          <w:lang w:eastAsia="zh-CN"/>
        </w:rPr>
        <w:t>。</w:t>
      </w:r>
      <m:oMath>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0</m:t>
            </m:r>
          </m:sub>
        </m:sSub>
      </m:oMath>
      <w:r w:rsidRPr="003339FF">
        <w:rPr>
          <w:rFonts w:asciiTheme="minorEastAsia" w:hAnsiTheme="minorEastAsia"/>
          <w:sz w:val="21"/>
          <w:szCs w:val="21"/>
          <w:lang w:eastAsia="zh-CN"/>
        </w:rPr>
        <w:t>表示从午夜到上午1：00需要出纳员的最少数目，</w:t>
      </w:r>
      <m:oMath>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1</m:t>
            </m:r>
          </m:sub>
        </m:sSub>
      </m:oMath>
      <w:r w:rsidRPr="003339FF">
        <w:rPr>
          <w:rFonts w:asciiTheme="minorEastAsia" w:hAnsiTheme="minorEastAsia"/>
          <w:sz w:val="21"/>
          <w:szCs w:val="21"/>
          <w:lang w:eastAsia="zh-CN"/>
        </w:rPr>
        <w:t>表示上午1：00到2：00之间需要的，等等。每一天，这些数据都是相同的。有</w:t>
      </w:r>
      <m:oMath>
        <m:r>
          <w:rPr>
            <w:rFonts w:ascii="Cambria Math" w:hAnsi="Cambria Math"/>
            <w:sz w:val="21"/>
            <w:szCs w:val="21"/>
            <w:lang w:eastAsia="zh-CN"/>
          </w:rPr>
          <m:t>n</m:t>
        </m:r>
      </m:oMath>
      <w:r w:rsidRPr="003339FF">
        <w:rPr>
          <w:rFonts w:asciiTheme="minorEastAsia" w:hAnsiTheme="minorEastAsia"/>
          <w:sz w:val="21"/>
          <w:szCs w:val="21"/>
          <w:lang w:eastAsia="zh-CN"/>
        </w:rPr>
        <w:t>人申请这项工作，每个申请者</w:t>
      </w:r>
      <m:oMath>
        <m:r>
          <w:rPr>
            <w:rFonts w:ascii="Cambria Math" w:hAnsi="Cambria Math"/>
            <w:sz w:val="21"/>
            <w:szCs w:val="21"/>
            <w:lang w:eastAsia="zh-CN"/>
          </w:rPr>
          <m:t>i</m:t>
        </m:r>
      </m:oMath>
      <w:r w:rsidRPr="003339FF">
        <w:rPr>
          <w:rFonts w:asciiTheme="minorEastAsia" w:hAnsiTheme="minorEastAsia"/>
          <w:sz w:val="21"/>
          <w:szCs w:val="21"/>
          <w:lang w:eastAsia="zh-CN"/>
        </w:rPr>
        <w:t>在</w:t>
      </w:r>
      <w:r w:rsidRPr="003339FF">
        <w:rPr>
          <w:rFonts w:asciiTheme="minorEastAsia" w:hAnsiTheme="minorEastAsia" w:hint="eastAsia"/>
          <w:sz w:val="21"/>
          <w:szCs w:val="21"/>
          <w:lang w:eastAsia="zh-CN"/>
        </w:rPr>
        <w:t>每</w:t>
      </w:r>
      <w:r w:rsidRPr="003339FF">
        <w:rPr>
          <w:rFonts w:asciiTheme="minorEastAsia" w:hAnsiTheme="minorEastAsia"/>
          <w:sz w:val="21"/>
          <w:szCs w:val="21"/>
          <w:lang w:eastAsia="zh-CN"/>
        </w:rPr>
        <w:t>24小时中，从一个特定的时刻开始连续工作恰好8小时，定义</w:t>
      </w:r>
      <m:oMath>
        <m:sSub>
          <m:sSubPr>
            <m:ctrlPr>
              <w:rPr>
                <w:rFonts w:ascii="Cambria Math" w:hAnsi="Cambria Math"/>
                <w:i/>
                <w:sz w:val="21"/>
                <w:szCs w:val="21"/>
                <w:lang w:eastAsia="zh-CN"/>
              </w:rPr>
            </m:ctrlPr>
          </m:sSubPr>
          <m:e>
            <m:r>
              <w:rPr>
                <w:rFonts w:ascii="Cambria Math" w:hAnsi="Cambria Math"/>
                <w:sz w:val="21"/>
                <w:szCs w:val="21"/>
                <w:lang w:eastAsia="zh-CN"/>
              </w:rPr>
              <m:t>t</m:t>
            </m:r>
          </m:e>
          <m:sub>
            <m:r>
              <w:rPr>
                <w:rFonts w:ascii="Cambria Math" w:hAnsi="Cambria Math"/>
                <w:sz w:val="21"/>
                <w:szCs w:val="21"/>
                <w:lang w:eastAsia="zh-CN"/>
              </w:rPr>
              <m:t>i</m:t>
            </m:r>
          </m:sub>
        </m:sSub>
        <m:r>
          <w:rPr>
            <w:rFonts w:ascii="Cambria Math" w:hAnsi="Cambria Math"/>
            <w:sz w:val="21"/>
            <w:szCs w:val="21"/>
            <w:lang w:eastAsia="zh-CN"/>
          </w:rPr>
          <m:t>(0≤</m:t>
        </m:r>
        <m:sSub>
          <m:sSubPr>
            <m:ctrlPr>
              <w:rPr>
                <w:rFonts w:ascii="Cambria Math" w:hAnsi="Cambria Math"/>
                <w:i/>
                <w:sz w:val="21"/>
                <w:szCs w:val="21"/>
                <w:lang w:eastAsia="zh-CN"/>
              </w:rPr>
            </m:ctrlPr>
          </m:sSubPr>
          <m:e>
            <m:r>
              <w:rPr>
                <w:rFonts w:ascii="Cambria Math" w:hAnsi="Cambria Math"/>
                <w:sz w:val="21"/>
                <w:szCs w:val="21"/>
                <w:lang w:eastAsia="zh-CN"/>
              </w:rPr>
              <m:t>t</m:t>
            </m:r>
          </m:e>
          <m:sub>
            <m:r>
              <w:rPr>
                <w:rFonts w:ascii="Cambria Math" w:hAnsi="Cambria Math"/>
                <w:sz w:val="21"/>
                <w:szCs w:val="21"/>
                <w:lang w:eastAsia="zh-CN"/>
              </w:rPr>
              <m:t>i</m:t>
            </m:r>
          </m:sub>
        </m:sSub>
        <m:r>
          <w:rPr>
            <w:rFonts w:ascii="Cambria Math" w:hAnsi="Cambria Math"/>
            <w:sz w:val="21"/>
            <w:szCs w:val="21"/>
            <w:lang w:eastAsia="zh-CN"/>
          </w:rPr>
          <m:t>≤23)</m:t>
        </m:r>
      </m:oMath>
      <w:r w:rsidRPr="003339FF">
        <w:rPr>
          <w:rFonts w:asciiTheme="minorEastAsia" w:hAnsiTheme="minorEastAsia"/>
          <w:sz w:val="21"/>
          <w:szCs w:val="21"/>
          <w:lang w:eastAsia="zh-CN"/>
        </w:rPr>
        <w:t>为上面提到的开始时刻。也就是说，如果第</w:t>
      </w:r>
      <m:oMath>
        <m:r>
          <w:rPr>
            <w:rFonts w:ascii="Cambria Math" w:hAnsi="Cambria Math"/>
            <w:sz w:val="21"/>
            <w:szCs w:val="21"/>
            <w:lang w:eastAsia="zh-CN"/>
          </w:rPr>
          <m:t>i</m:t>
        </m:r>
      </m:oMath>
      <w:proofErr w:type="gramStart"/>
      <w:r w:rsidRPr="003339FF">
        <w:rPr>
          <w:rFonts w:asciiTheme="minorEastAsia" w:hAnsiTheme="minorEastAsia"/>
          <w:sz w:val="21"/>
          <w:szCs w:val="21"/>
          <w:lang w:eastAsia="zh-CN"/>
        </w:rPr>
        <w:t>个</w:t>
      </w:r>
      <w:proofErr w:type="gramEnd"/>
      <w:r w:rsidRPr="003339FF">
        <w:rPr>
          <w:rFonts w:asciiTheme="minorEastAsia" w:hAnsiTheme="minorEastAsia"/>
          <w:sz w:val="21"/>
          <w:szCs w:val="21"/>
          <w:lang w:eastAsia="zh-CN"/>
        </w:rPr>
        <w:t>申请者被录取，他（她）将从</w:t>
      </w:r>
      <m:oMath>
        <m:sSub>
          <m:sSubPr>
            <m:ctrlPr>
              <w:rPr>
                <w:rFonts w:ascii="Cambria Math" w:hAnsi="Cambria Math"/>
                <w:i/>
                <w:sz w:val="21"/>
                <w:szCs w:val="21"/>
                <w:lang w:eastAsia="zh-CN"/>
              </w:rPr>
            </m:ctrlPr>
          </m:sSubPr>
          <m:e>
            <m:r>
              <w:rPr>
                <w:rFonts w:ascii="Cambria Math" w:hAnsi="Cambria Math"/>
                <w:sz w:val="21"/>
                <w:szCs w:val="21"/>
                <w:lang w:eastAsia="zh-CN"/>
              </w:rPr>
              <m:t>t</m:t>
            </m:r>
          </m:e>
          <m:sub>
            <m:r>
              <w:rPr>
                <w:rFonts w:ascii="Cambria Math" w:hAnsi="Cambria Math"/>
                <w:sz w:val="21"/>
                <w:szCs w:val="21"/>
                <w:lang w:eastAsia="zh-CN"/>
              </w:rPr>
              <m:t>i</m:t>
            </m:r>
          </m:sub>
        </m:sSub>
      </m:oMath>
      <w:r w:rsidRPr="003339FF">
        <w:rPr>
          <w:rFonts w:asciiTheme="minorEastAsia" w:hAnsiTheme="minorEastAsia"/>
          <w:sz w:val="21"/>
          <w:szCs w:val="21"/>
          <w:lang w:eastAsia="zh-CN"/>
        </w:rPr>
        <w:t>时刻开始连续工作8小时。</w:t>
      </w:r>
    </w:p>
    <w:p w:rsidR="003339FF" w:rsidRDefault="003339FF" w:rsidP="003339FF">
      <w:pPr>
        <w:ind w:firstLine="420"/>
        <w:jc w:val="both"/>
        <w:rPr>
          <w:rFonts w:asciiTheme="minorEastAsia" w:hAnsiTheme="minorEastAsia"/>
          <w:sz w:val="21"/>
          <w:szCs w:val="21"/>
          <w:lang w:eastAsia="zh-CN"/>
        </w:rPr>
      </w:pPr>
      <w:r w:rsidRPr="003339FF">
        <w:rPr>
          <w:rFonts w:asciiTheme="minorEastAsia" w:hAnsiTheme="minorEastAsia"/>
          <w:sz w:val="21"/>
          <w:szCs w:val="21"/>
          <w:lang w:eastAsia="zh-CN"/>
        </w:rPr>
        <w:t>编写一个程序，输入</w:t>
      </w:r>
      <m:oMath>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i</m:t>
            </m:r>
          </m:sub>
        </m:sSub>
        <m:r>
          <w:rPr>
            <w:rFonts w:ascii="Cambria Math" w:hAnsi="Cambria Math"/>
            <w:sz w:val="21"/>
            <w:szCs w:val="21"/>
            <w:lang w:eastAsia="zh-CN"/>
          </w:rPr>
          <m:t>(0≤i≤23)</m:t>
        </m:r>
      </m:oMath>
      <w:r w:rsidRPr="003339FF">
        <w:rPr>
          <w:rFonts w:asciiTheme="minorEastAsia" w:hAnsiTheme="minorEastAsia"/>
          <w:sz w:val="21"/>
          <w:szCs w:val="21"/>
          <w:lang w:eastAsia="zh-CN"/>
        </w:rPr>
        <w:t>和</w:t>
      </w:r>
      <m:oMath>
        <m:sSub>
          <m:sSubPr>
            <m:ctrlPr>
              <w:rPr>
                <w:rFonts w:ascii="Cambria Math" w:hAnsi="Cambria Math"/>
                <w:i/>
                <w:sz w:val="21"/>
                <w:szCs w:val="21"/>
                <w:lang w:eastAsia="zh-CN"/>
              </w:rPr>
            </m:ctrlPr>
          </m:sSubPr>
          <m:e>
            <m:r>
              <w:rPr>
                <w:rFonts w:ascii="Cambria Math" w:hAnsi="Cambria Math"/>
                <w:sz w:val="21"/>
                <w:szCs w:val="21"/>
                <w:lang w:eastAsia="zh-CN"/>
              </w:rPr>
              <m:t>t</m:t>
            </m:r>
          </m:e>
          <m:sub>
            <m:r>
              <w:rPr>
                <w:rFonts w:ascii="Cambria Math" w:hAnsi="Cambria Math"/>
                <w:sz w:val="21"/>
                <w:szCs w:val="21"/>
                <w:lang w:eastAsia="zh-CN"/>
              </w:rPr>
              <m:t>i</m:t>
            </m:r>
          </m:sub>
        </m:sSub>
        <m:r>
          <w:rPr>
            <w:rFonts w:ascii="Cambria Math" w:hAnsi="Cambria Math"/>
            <w:sz w:val="21"/>
            <w:szCs w:val="21"/>
            <w:lang w:eastAsia="zh-CN"/>
          </w:rPr>
          <m:t>(1≤i≤n)</m:t>
        </m:r>
      </m:oMath>
      <w:r w:rsidRPr="003339FF">
        <w:rPr>
          <w:rFonts w:asciiTheme="minorEastAsia" w:hAnsiTheme="minorEastAsia"/>
          <w:sz w:val="21"/>
          <w:szCs w:val="21"/>
          <w:lang w:eastAsia="zh-CN"/>
        </w:rPr>
        <w:t>，它们都是非负整数，计算为满足上述限制需要雇佣的最少出纳员数目。在每一时刻可以有比对应的</w:t>
      </w:r>
      <m:oMath>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i</m:t>
            </m:r>
          </m:sub>
        </m:sSub>
      </m:oMath>
      <w:r w:rsidRPr="003339FF">
        <w:rPr>
          <w:rFonts w:asciiTheme="minorEastAsia" w:hAnsiTheme="minorEastAsia"/>
          <w:sz w:val="21"/>
          <w:szCs w:val="21"/>
          <w:lang w:eastAsia="zh-CN"/>
        </w:rPr>
        <w:t>更多的出纳员在工作。</w:t>
      </w:r>
    </w:p>
    <w:p w:rsidR="00BD7508" w:rsidRDefault="00BD7508" w:rsidP="00BD7508">
      <w:pPr>
        <w:jc w:val="both"/>
        <w:rPr>
          <w:rFonts w:asciiTheme="minorEastAsia" w:hAnsiTheme="minorEastAsia"/>
          <w:sz w:val="21"/>
          <w:szCs w:val="21"/>
          <w:lang w:eastAsia="zh-CN"/>
        </w:rPr>
      </w:pPr>
    </w:p>
    <w:p w:rsidR="00BD7508" w:rsidRDefault="00BD7508" w:rsidP="00BD7508">
      <w:pPr>
        <w:jc w:val="both"/>
        <w:rPr>
          <w:rFonts w:asciiTheme="minorEastAsia" w:hAnsiTheme="minorEastAsia"/>
          <w:sz w:val="21"/>
          <w:szCs w:val="21"/>
          <w:lang w:eastAsia="zh-CN"/>
        </w:rPr>
      </w:pPr>
      <w:r>
        <w:rPr>
          <w:rFonts w:asciiTheme="minorEastAsia" w:hAnsiTheme="minorEastAsia" w:hint="eastAsia"/>
          <w:sz w:val="21"/>
          <w:szCs w:val="21"/>
          <w:lang w:eastAsia="zh-CN"/>
        </w:rPr>
        <w:t>问题分析：</w:t>
      </w:r>
    </w:p>
    <w:p w:rsidR="00BD7508" w:rsidRDefault="00BD7508" w:rsidP="00BD7508">
      <w:pPr>
        <w:jc w:val="both"/>
        <w:rPr>
          <w:rFonts w:asciiTheme="minorEastAsia" w:hAnsiTheme="minorEastAsia"/>
          <w:sz w:val="21"/>
          <w:szCs w:val="21"/>
          <w:lang w:eastAsia="zh-CN"/>
        </w:rPr>
      </w:pPr>
      <w:r>
        <w:rPr>
          <w:rFonts w:asciiTheme="minorEastAsia" w:hAnsiTheme="minorEastAsia" w:hint="eastAsia"/>
          <w:sz w:val="21"/>
          <w:szCs w:val="21"/>
          <w:lang w:eastAsia="zh-CN"/>
        </w:rPr>
        <w:t>考虑如下的不等式模型：</w:t>
      </w:r>
    </w:p>
    <w:p w:rsidR="00C404D9" w:rsidRDefault="00BD7508" w:rsidP="002D53C5">
      <w:pPr>
        <w:ind w:firstLine="420"/>
        <w:rPr>
          <w:rFonts w:asciiTheme="minorEastAsia" w:hAnsiTheme="minorEastAsia"/>
          <w:sz w:val="21"/>
          <w:szCs w:val="21"/>
          <w:lang w:eastAsia="zh-CN"/>
        </w:rPr>
      </w:pPr>
      <w:r w:rsidRPr="00BD7508">
        <w:rPr>
          <w:rFonts w:asciiTheme="minorEastAsia" w:hAnsiTheme="minorEastAsia"/>
          <w:sz w:val="21"/>
          <w:szCs w:val="21"/>
          <w:lang w:eastAsia="zh-CN"/>
        </w:rPr>
        <w:t>设</w:t>
      </w:r>
      <m:oMath>
        <m:sSub>
          <m:sSubPr>
            <m:ctrlPr>
              <w:rPr>
                <w:rFonts w:ascii="Cambria Math" w:hAnsi="Cambria Math"/>
                <w:i/>
                <w:sz w:val="21"/>
                <w:szCs w:val="21"/>
                <w:lang w:eastAsia="zh-CN"/>
              </w:rPr>
            </m:ctrlPr>
          </m:sSubPr>
          <m:e>
            <m:r>
              <w:rPr>
                <w:rFonts w:ascii="Cambria Math" w:hAnsi="Cambria Math"/>
                <w:sz w:val="21"/>
                <w:szCs w:val="21"/>
                <w:lang w:eastAsia="zh-CN"/>
              </w:rPr>
              <m:t>num</m:t>
            </m:r>
          </m:e>
          <m:sub>
            <m:r>
              <w:rPr>
                <w:rFonts w:ascii="Cambria Math" w:hAnsi="Cambria Math"/>
                <w:sz w:val="21"/>
                <w:szCs w:val="21"/>
                <w:lang w:eastAsia="zh-CN"/>
              </w:rPr>
              <m:t>i</m:t>
            </m:r>
          </m:sub>
        </m:sSub>
      </m:oMath>
      <w:r w:rsidRPr="00BD7508">
        <w:rPr>
          <w:rFonts w:asciiTheme="minorEastAsia" w:hAnsiTheme="minorEastAsia"/>
          <w:sz w:val="21"/>
          <w:szCs w:val="21"/>
          <w:lang w:eastAsia="zh-CN"/>
        </w:rPr>
        <w:t>为</w:t>
      </w:r>
      <m:oMath>
        <m:r>
          <w:rPr>
            <w:rFonts w:ascii="Cambria Math" w:hAnsi="Cambria Math"/>
            <w:sz w:val="21"/>
            <w:szCs w:val="21"/>
            <w:lang w:eastAsia="zh-CN"/>
          </w:rPr>
          <m:t>i</m:t>
        </m:r>
      </m:oMath>
      <w:r w:rsidRPr="00BD7508">
        <w:rPr>
          <w:rFonts w:asciiTheme="minorEastAsia" w:hAnsiTheme="minorEastAsia"/>
          <w:sz w:val="21"/>
          <w:szCs w:val="21"/>
          <w:lang w:eastAsia="zh-CN"/>
        </w:rPr>
        <w:t>时刻能够开始工作的人数，</w:t>
      </w:r>
      <m:oMath>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oMath>
      <w:r w:rsidRPr="00BD7508">
        <w:rPr>
          <w:rFonts w:asciiTheme="minorEastAsia" w:hAnsiTheme="minorEastAsia"/>
          <w:sz w:val="21"/>
          <w:szCs w:val="21"/>
          <w:lang w:eastAsia="zh-CN"/>
        </w:rPr>
        <w:t>为实际雇佣的人数，那么</w:t>
      </w:r>
      <m:oMath>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num</m:t>
            </m:r>
          </m:e>
          <m:sub>
            <m:r>
              <w:rPr>
                <w:rFonts w:ascii="Cambria Math" w:hAnsi="Cambria Math"/>
                <w:sz w:val="21"/>
                <w:szCs w:val="21"/>
                <w:lang w:eastAsia="zh-CN"/>
              </w:rPr>
              <m:t>i</m:t>
            </m:r>
          </m:sub>
        </m:sSub>
      </m:oMath>
      <w:r w:rsidRPr="00BD7508">
        <w:rPr>
          <w:rFonts w:asciiTheme="minorEastAsia" w:hAnsiTheme="minorEastAsia"/>
          <w:sz w:val="21"/>
          <w:szCs w:val="21"/>
          <w:lang w:eastAsia="zh-CN"/>
        </w:rPr>
        <w:br/>
        <w:t>设</w:t>
      </w:r>
      <m:oMath>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i</m:t>
            </m:r>
          </m:sub>
        </m:sSub>
      </m:oMath>
      <w:r w:rsidRPr="00BD7508">
        <w:rPr>
          <w:rFonts w:asciiTheme="minorEastAsia" w:hAnsiTheme="minorEastAsia"/>
          <w:sz w:val="21"/>
          <w:szCs w:val="21"/>
          <w:lang w:eastAsia="zh-CN"/>
        </w:rPr>
        <w:t>为</w:t>
      </w:r>
      <m:oMath>
        <m:r>
          <w:rPr>
            <w:rFonts w:ascii="Cambria Math" w:hAnsi="Cambria Math"/>
            <w:sz w:val="21"/>
            <w:szCs w:val="21"/>
            <w:lang w:eastAsia="zh-CN"/>
          </w:rPr>
          <m:t>i</m:t>
        </m:r>
      </m:oMath>
      <w:r w:rsidRPr="00BD7508">
        <w:rPr>
          <w:rFonts w:asciiTheme="minorEastAsia" w:hAnsiTheme="minorEastAsia"/>
          <w:sz w:val="21"/>
          <w:szCs w:val="21"/>
          <w:lang w:eastAsia="zh-CN"/>
        </w:rPr>
        <w:t xml:space="preserve">时刻至少需要工作的人数，于是有如下关系： </w:t>
      </w:r>
      <w:r w:rsidRPr="00BD7508">
        <w:rPr>
          <w:rFonts w:asciiTheme="minorEastAsia" w:hAnsiTheme="minorEastAsia"/>
          <w:sz w:val="21"/>
          <w:szCs w:val="21"/>
          <w:lang w:eastAsia="zh-CN"/>
        </w:rPr>
        <w:br/>
      </w:r>
      <w:r w:rsidRPr="00BD7508">
        <w:rPr>
          <w:rFonts w:asciiTheme="minorEastAsia" w:hAnsiTheme="minorEastAsia" w:hint="eastAsia"/>
          <w:sz w:val="21"/>
          <w:szCs w:val="21"/>
          <w:lang w:eastAsia="zh-CN"/>
        </w:rPr>
        <w:t xml:space="preserve">    </w:t>
      </w:r>
      <m:oMath>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j=i-7</m:t>
            </m:r>
          </m:sub>
          <m:sup>
            <m:r>
              <w:rPr>
                <w:rFonts w:ascii="Cambria Math" w:hAnsi="Cambria Math"/>
                <w:sz w:val="21"/>
                <w:szCs w:val="21"/>
                <w:lang w:eastAsia="zh-CN"/>
              </w:rPr>
              <m:t>i</m:t>
            </m:r>
          </m:sup>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j</m:t>
                </m:r>
              </m:sub>
            </m:sSub>
          </m:e>
        </m:nary>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i</m:t>
            </m:r>
          </m:sub>
        </m:sSub>
      </m:oMath>
      <w:r w:rsidRPr="00BD7508">
        <w:rPr>
          <w:rFonts w:asciiTheme="minorEastAsia" w:hAnsiTheme="minorEastAsia"/>
          <w:sz w:val="21"/>
          <w:szCs w:val="21"/>
          <w:lang w:eastAsia="zh-CN"/>
        </w:rPr>
        <w:br/>
        <w:t>设</w:t>
      </w:r>
      <m:oMath>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m:t>
            </m:r>
          </m:sub>
        </m:sSub>
        <m:r>
          <w:rPr>
            <w:rFonts w:ascii="Cambria Math" w:hAnsi="Cambria Math"/>
            <w:sz w:val="21"/>
            <w:szCs w:val="21"/>
            <w:lang w:eastAsia="zh-CN"/>
          </w:rPr>
          <m:t>=</m:t>
        </m:r>
        <m:nary>
          <m:naryPr>
            <m:chr m:val="∑"/>
            <m:limLoc m:val="undOvr"/>
            <m:ctrlPr>
              <w:rPr>
                <w:rFonts w:ascii="Cambria Math" w:hAnsi="Cambria Math"/>
                <w:i/>
                <w:sz w:val="21"/>
                <w:szCs w:val="21"/>
                <w:lang w:eastAsia="zh-CN"/>
              </w:rPr>
            </m:ctrlPr>
          </m:naryPr>
          <m:sub>
            <m:r>
              <w:rPr>
                <w:rFonts w:ascii="Cambria Math" w:hAnsi="Cambria Math"/>
                <w:sz w:val="21"/>
                <w:szCs w:val="21"/>
                <w:lang w:eastAsia="zh-CN"/>
              </w:rPr>
              <m:t>j=1</m:t>
            </m:r>
          </m:sub>
          <m:sup>
            <m:r>
              <w:rPr>
                <w:rFonts w:ascii="Cambria Math" w:hAnsi="Cambria Math"/>
                <w:sz w:val="21"/>
                <w:szCs w:val="21"/>
                <w:lang w:eastAsia="zh-CN"/>
              </w:rPr>
              <m:t>i</m:t>
            </m:r>
          </m:sup>
          <m:e>
            <m:sSub>
              <m:sSubPr>
                <m:ctrlPr>
                  <w:rPr>
                    <w:rFonts w:ascii="Cambria Math" w:hAnsi="Cambria Math"/>
                    <w:i/>
                    <w:sz w:val="21"/>
                    <w:szCs w:val="21"/>
                    <w:lang w:eastAsia="zh-CN"/>
                  </w:rPr>
                </m:ctrlPr>
              </m:sSubPr>
              <m:e>
                <m:r>
                  <w:rPr>
                    <w:rFonts w:ascii="Cambria Math" w:hAnsi="Cambria Math"/>
                    <w:sz w:val="21"/>
                    <w:szCs w:val="21"/>
                    <w:lang w:eastAsia="zh-CN"/>
                  </w:rPr>
                  <m:t>x</m:t>
                </m:r>
              </m:e>
              <m:sub>
                <m:r>
                  <w:rPr>
                    <w:rFonts w:ascii="Cambria Math" w:hAnsi="Cambria Math"/>
                    <w:sz w:val="21"/>
                    <w:szCs w:val="21"/>
                    <w:lang w:eastAsia="zh-CN"/>
                  </w:rPr>
                  <m:t>j</m:t>
                </m:r>
              </m:sub>
            </m:sSub>
          </m:e>
        </m:nary>
      </m:oMath>
      <w:r w:rsidRPr="00BD7508">
        <w:rPr>
          <w:rFonts w:asciiTheme="minorEastAsia" w:hAnsiTheme="minorEastAsia"/>
          <w:sz w:val="21"/>
          <w:szCs w:val="21"/>
          <w:lang w:eastAsia="zh-CN"/>
        </w:rPr>
        <w:t xml:space="preserve">，得到 </w:t>
      </w:r>
      <w:r w:rsidRPr="00BD7508">
        <w:rPr>
          <w:rFonts w:asciiTheme="minorEastAsia" w:hAnsiTheme="minorEastAsia"/>
          <w:sz w:val="21"/>
          <w:szCs w:val="21"/>
          <w:lang w:eastAsia="zh-CN"/>
        </w:rPr>
        <w:br/>
      </w:r>
      <m:oMathPara>
        <m:oMath>
          <m:r>
            <w:rPr>
              <w:rFonts w:ascii="Cambria Math" w:hAnsi="Cambria Math"/>
              <w:sz w:val="21"/>
              <w:szCs w:val="21"/>
              <w:lang w:eastAsia="zh-CN"/>
            </w:rPr>
            <m:t>0≤</m:t>
          </m:r>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i-1</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num</m:t>
              </m:r>
            </m:e>
            <m:sub>
              <m:r>
                <w:rPr>
                  <w:rFonts w:ascii="Cambria Math" w:hAnsi="Cambria Math"/>
                  <w:sz w:val="21"/>
                  <w:szCs w:val="21"/>
                  <w:lang w:eastAsia="zh-CN"/>
                </w:rPr>
                <m:t>i</m:t>
              </m:r>
            </m:sub>
          </m:sSub>
          <m:r>
            <w:rPr>
              <w:rFonts w:ascii="Cambria Math" w:hAnsi="Cambria Math"/>
              <w:sz w:val="21"/>
              <w:szCs w:val="21"/>
              <w:lang w:eastAsia="zh-CN"/>
            </w:rPr>
            <m:t>,0≤i≤23</m:t>
          </m:r>
        </m:oMath>
        <w:r w:rsidRPr="00BD7508">
          <w:rPr>
            <w:rFonts w:asciiTheme="minorEastAsia" w:hAnsiTheme="minorEastAsia"/>
            <w:sz w:val="21"/>
            <w:szCs w:val="21"/>
            <w:lang w:eastAsia="zh-CN"/>
          </w:rPr>
          <w:br/>
        </w:r>
        <m:oMath>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i-8</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i</m:t>
              </m:r>
            </m:sub>
          </m:sSub>
          <m:r>
            <w:rPr>
              <w:rFonts w:ascii="Cambria Math" w:hAnsi="Cambria Math"/>
              <w:sz w:val="21"/>
              <w:szCs w:val="21"/>
              <w:lang w:eastAsia="zh-CN"/>
            </w:rPr>
            <m:t>,8≤i≤23</m:t>
          </m:r>
        </m:oMath>
        <w:r w:rsidRPr="00BD7508">
          <w:rPr>
            <w:rFonts w:asciiTheme="minorEastAsia" w:hAnsiTheme="minorEastAsia"/>
            <w:sz w:val="21"/>
            <w:szCs w:val="21"/>
            <w:lang w:eastAsia="zh-CN"/>
          </w:rPr>
          <w:br/>
        </w:r>
        <m:oMath>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23</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i+16</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i</m:t>
              </m:r>
            </m:sub>
          </m:sSub>
          <m:r>
            <w:rPr>
              <w:rFonts w:ascii="Cambria Math" w:hAnsi="Cambria Math"/>
              <w:sz w:val="21"/>
              <w:szCs w:val="21"/>
              <w:lang w:eastAsia="zh-CN"/>
            </w:rPr>
            <m:t>,0≤i≤7</m:t>
          </m:r>
        </m:oMath>
      </m:oMathPara>
      <w:r w:rsidRPr="00BD7508">
        <w:rPr>
          <w:rFonts w:asciiTheme="minorEastAsia" w:hAnsiTheme="minorEastAsia"/>
          <w:sz w:val="21"/>
          <w:szCs w:val="21"/>
          <w:lang w:eastAsia="zh-CN"/>
        </w:rPr>
        <w:br/>
      </w:r>
      <w:r w:rsidRPr="00BD7508">
        <w:rPr>
          <w:rFonts w:asciiTheme="minorEastAsia" w:hAnsiTheme="minorEastAsia" w:hint="eastAsia"/>
          <w:sz w:val="21"/>
          <w:szCs w:val="21"/>
          <w:lang w:eastAsia="zh-CN"/>
        </w:rPr>
        <w:t xml:space="preserve">    对于以上的几组不等式，</w:t>
      </w:r>
      <w:r w:rsidRPr="00BD7508">
        <w:rPr>
          <w:rFonts w:asciiTheme="minorEastAsia" w:hAnsiTheme="minorEastAsia"/>
          <w:sz w:val="21"/>
          <w:szCs w:val="21"/>
          <w:lang w:eastAsia="zh-CN"/>
        </w:rPr>
        <w:t>我们采用一种非常笨拙</w:t>
      </w:r>
      <w:r w:rsidRPr="00BD7508">
        <w:rPr>
          <w:rFonts w:asciiTheme="minorEastAsia" w:hAnsiTheme="minorEastAsia" w:hint="eastAsia"/>
          <w:sz w:val="21"/>
          <w:szCs w:val="21"/>
          <w:lang w:eastAsia="zh-CN"/>
        </w:rPr>
        <w:t>的</w:t>
      </w:r>
      <w:r w:rsidRPr="00BD7508">
        <w:rPr>
          <w:rFonts w:asciiTheme="minorEastAsia" w:hAnsiTheme="minorEastAsia"/>
          <w:sz w:val="21"/>
          <w:szCs w:val="21"/>
          <w:lang w:eastAsia="zh-CN"/>
        </w:rPr>
        <w:t>办法处理这一系列</w:t>
      </w:r>
      <w:r w:rsidRPr="00BD7508">
        <w:rPr>
          <w:rFonts w:asciiTheme="minorEastAsia" w:hAnsiTheme="minorEastAsia" w:hint="eastAsia"/>
          <w:sz w:val="21"/>
          <w:szCs w:val="21"/>
          <w:lang w:eastAsia="zh-CN"/>
        </w:rPr>
        <w:t>的</w:t>
      </w:r>
      <w:r w:rsidRPr="00BD7508">
        <w:rPr>
          <w:rFonts w:asciiTheme="minorEastAsia" w:hAnsiTheme="minorEastAsia"/>
          <w:sz w:val="21"/>
          <w:szCs w:val="21"/>
          <w:lang w:eastAsia="zh-CN"/>
        </w:rPr>
        <w:t>不等式</w:t>
      </w:r>
      <w:r w:rsidRPr="00BD7508">
        <w:rPr>
          <w:rFonts w:asciiTheme="minorEastAsia" w:hAnsiTheme="minorEastAsia" w:hint="eastAsia"/>
          <w:sz w:val="21"/>
          <w:szCs w:val="21"/>
          <w:lang w:eastAsia="zh-CN"/>
        </w:rPr>
        <w:t>(其实也是让零乱的式子变得更加整齐，易于处理)</w:t>
      </w:r>
      <w:r w:rsidRPr="00BD7508">
        <w:rPr>
          <w:rFonts w:asciiTheme="minorEastAsia" w:hAnsiTheme="minorEastAsia"/>
          <w:sz w:val="21"/>
          <w:szCs w:val="21"/>
          <w:lang w:eastAsia="zh-CN"/>
        </w:rPr>
        <w:t>。首先我们要明白差分约束</w:t>
      </w:r>
      <w:r w:rsidRPr="00BD7508">
        <w:rPr>
          <w:rFonts w:asciiTheme="minorEastAsia" w:hAnsiTheme="minorEastAsia" w:hint="eastAsia"/>
          <w:sz w:val="21"/>
          <w:szCs w:val="21"/>
          <w:lang w:eastAsia="zh-CN"/>
        </w:rPr>
        <w:t>系统</w:t>
      </w:r>
      <w:r w:rsidRPr="00BD7508">
        <w:rPr>
          <w:rFonts w:asciiTheme="minorEastAsia" w:hAnsiTheme="minorEastAsia"/>
          <w:sz w:val="21"/>
          <w:szCs w:val="21"/>
          <w:lang w:eastAsia="zh-CN"/>
        </w:rPr>
        <w:t>的应用对象（它</w:t>
      </w:r>
      <w:r w:rsidRPr="00BD7508">
        <w:rPr>
          <w:rFonts w:asciiTheme="minorEastAsia" w:hAnsiTheme="minorEastAsia" w:hint="eastAsia"/>
          <w:sz w:val="21"/>
          <w:szCs w:val="21"/>
          <w:lang w:eastAsia="zh-CN"/>
        </w:rPr>
        <w:t>通常</w:t>
      </w:r>
      <w:r w:rsidR="00C404D9">
        <w:rPr>
          <w:rFonts w:asciiTheme="minorEastAsia" w:hAnsiTheme="minorEastAsia"/>
          <w:sz w:val="21"/>
          <w:szCs w:val="21"/>
          <w:lang w:eastAsia="zh-CN"/>
        </w:rPr>
        <w:t>针对多个二项相减的不等式</w:t>
      </w:r>
      <w:r w:rsidRPr="00BD7508">
        <w:rPr>
          <w:rFonts w:asciiTheme="minorEastAsia" w:hAnsiTheme="minorEastAsia"/>
          <w:sz w:val="21"/>
          <w:szCs w:val="21"/>
          <w:lang w:eastAsia="zh-CN"/>
        </w:rPr>
        <w:t>）于是我们将上面的所有式子都</w:t>
      </w:r>
      <w:r w:rsidRPr="00BD7508">
        <w:rPr>
          <w:rFonts w:asciiTheme="minorEastAsia" w:hAnsiTheme="minorEastAsia" w:hint="eastAsia"/>
          <w:sz w:val="21"/>
          <w:szCs w:val="21"/>
          <w:lang w:eastAsia="zh-CN"/>
        </w:rPr>
        <w:t>转</w:t>
      </w:r>
      <w:r w:rsidRPr="00BD7508">
        <w:rPr>
          <w:rFonts w:asciiTheme="minorEastAsia" w:hAnsiTheme="minorEastAsia"/>
          <w:sz w:val="21"/>
          <w:szCs w:val="21"/>
          <w:lang w:eastAsia="zh-CN"/>
        </w:rPr>
        <w:t>化成两项未知项在左边，另外的常数项在右边，</w:t>
      </w:r>
      <w:r w:rsidRPr="00BD7508">
        <w:rPr>
          <w:rFonts w:asciiTheme="minorEastAsia" w:hAnsiTheme="minorEastAsia" w:hint="eastAsia"/>
          <w:sz w:val="21"/>
          <w:szCs w:val="21"/>
          <w:lang w:eastAsia="zh-CN"/>
        </w:rPr>
        <w:t>且</w:t>
      </w:r>
      <w:r w:rsidRPr="00BD7508">
        <w:rPr>
          <w:rFonts w:asciiTheme="minorEastAsia" w:hAnsiTheme="minorEastAsia"/>
          <w:sz w:val="21"/>
          <w:szCs w:val="21"/>
          <w:lang w:eastAsia="zh-CN"/>
        </w:rPr>
        <w:t>中间用</w:t>
      </w:r>
      <m:oMath>
        <m:r>
          <w:rPr>
            <w:rFonts w:ascii="Cambria Math" w:hAnsi="Cambria Math"/>
            <w:sz w:val="21"/>
            <w:szCs w:val="21"/>
            <w:lang w:eastAsia="zh-CN"/>
          </w:rPr>
          <m:t>≥</m:t>
        </m:r>
      </m:oMath>
      <w:r w:rsidRPr="00BD7508">
        <w:rPr>
          <w:rFonts w:asciiTheme="minorEastAsia" w:hAnsiTheme="minorEastAsia"/>
          <w:sz w:val="21"/>
          <w:szCs w:val="21"/>
          <w:lang w:eastAsia="zh-CN"/>
        </w:rPr>
        <w:t xml:space="preserve">连接的式子，即: </w:t>
      </w:r>
      <w:r w:rsidRPr="00BD7508">
        <w:rPr>
          <w:rFonts w:asciiTheme="minorEastAsia" w:hAnsiTheme="minorEastAsia"/>
          <w:sz w:val="21"/>
          <w:szCs w:val="21"/>
          <w:lang w:eastAsia="zh-CN"/>
        </w:rPr>
        <w:br/>
      </w:r>
      <m:oMathPara>
        <m:oMath>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i-1</m:t>
              </m:r>
            </m:sub>
          </m:sSub>
          <m:r>
            <w:rPr>
              <w:rFonts w:ascii="Cambria Math" w:hAnsi="Cambria Math"/>
              <w:sz w:val="21"/>
              <w:szCs w:val="21"/>
              <w:lang w:eastAsia="zh-CN"/>
            </w:rPr>
            <m:t>≥0,0≤i≤23</m:t>
          </m:r>
        </m:oMath>
      </m:oMathPara>
    </w:p>
    <w:p w:rsidR="00C404D9" w:rsidRDefault="00C73CEF" w:rsidP="00C404D9">
      <w:pPr>
        <w:rPr>
          <w:rFonts w:asciiTheme="minorEastAsia" w:hAnsiTheme="minorEastAsia"/>
          <w:sz w:val="21"/>
          <w:szCs w:val="21"/>
          <w:lang w:eastAsia="zh-CN"/>
        </w:rPr>
      </w:pPr>
      <m:oMathPara>
        <m:oMath>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i-1</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num</m:t>
              </m:r>
            </m:e>
            <m:sub>
              <m:r>
                <w:rPr>
                  <w:rFonts w:ascii="Cambria Math" w:hAnsi="Cambria Math"/>
                  <w:sz w:val="21"/>
                  <w:szCs w:val="21"/>
                  <w:lang w:eastAsia="zh-CN"/>
                </w:rPr>
                <m:t>i</m:t>
              </m:r>
            </m:sub>
          </m:sSub>
          <m:r>
            <w:rPr>
              <w:rFonts w:ascii="Cambria Math" w:hAnsi="Cambria Math"/>
              <w:sz w:val="21"/>
              <w:szCs w:val="21"/>
              <w:lang w:eastAsia="zh-CN"/>
            </w:rPr>
            <m:t>,0≤i≤23</m:t>
          </m:r>
        </m:oMath>
      </m:oMathPara>
    </w:p>
    <w:p w:rsidR="00C404D9" w:rsidRDefault="00C73CEF" w:rsidP="00C404D9">
      <w:pPr>
        <w:rPr>
          <w:rFonts w:asciiTheme="minorEastAsia" w:hAnsiTheme="minorEastAsia"/>
          <w:sz w:val="21"/>
          <w:szCs w:val="21"/>
          <w:lang w:eastAsia="zh-CN"/>
        </w:rPr>
      </w:pPr>
      <m:oMathPara>
        <m:oMath>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i-8</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i</m:t>
              </m:r>
            </m:sub>
          </m:sSub>
          <m:r>
            <w:rPr>
              <w:rFonts w:ascii="Cambria Math" w:hAnsi="Cambria Math"/>
              <w:sz w:val="21"/>
              <w:szCs w:val="21"/>
              <w:lang w:eastAsia="zh-CN"/>
            </w:rPr>
            <m:t>,8≤i≤23</m:t>
          </m:r>
        </m:oMath>
      </m:oMathPara>
    </w:p>
    <w:p w:rsidR="00BD7508" w:rsidRPr="00BD7508" w:rsidRDefault="00C73CEF" w:rsidP="00C404D9">
      <w:pPr>
        <w:rPr>
          <w:rFonts w:asciiTheme="minorEastAsia" w:hAnsiTheme="minorEastAsia"/>
          <w:sz w:val="21"/>
          <w:szCs w:val="21"/>
          <w:lang w:eastAsia="zh-CN"/>
        </w:rPr>
      </w:pPr>
      <m:oMathPara>
        <m:oMath>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i+16</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i</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23</m:t>
              </m:r>
            </m:sub>
          </m:sSub>
          <m:r>
            <w:rPr>
              <w:rFonts w:ascii="Cambria Math" w:hAnsi="Cambria Math"/>
              <w:sz w:val="21"/>
              <w:szCs w:val="21"/>
              <w:lang w:eastAsia="zh-CN"/>
            </w:rPr>
            <m:t>,0≤i≤7</m:t>
          </m:r>
        </m:oMath>
      </m:oMathPara>
      <w:r w:rsidR="00BD7508" w:rsidRPr="00BD7508">
        <w:rPr>
          <w:rFonts w:asciiTheme="minorEastAsia" w:hAnsiTheme="minorEastAsia"/>
          <w:sz w:val="21"/>
          <w:szCs w:val="21"/>
          <w:lang w:eastAsia="zh-CN"/>
        </w:rPr>
        <w:br/>
      </w:r>
      <w:r w:rsidR="00BD7508" w:rsidRPr="00BD7508">
        <w:rPr>
          <w:rFonts w:asciiTheme="minorEastAsia" w:hAnsiTheme="minorEastAsia" w:hint="eastAsia"/>
          <w:sz w:val="21"/>
          <w:szCs w:val="21"/>
          <w:lang w:eastAsia="zh-CN"/>
        </w:rPr>
        <w:t xml:space="preserve">    这里出现了小的困难，我们发现以上式子并不是标准的差分约束系统，因为在最后一个式子中出现了</w:t>
      </w:r>
      <w:r w:rsidR="00BD7508" w:rsidRPr="00BD7508">
        <w:rPr>
          <w:rFonts w:asciiTheme="minorEastAsia" w:hAnsiTheme="minorEastAsia"/>
          <w:sz w:val="21"/>
          <w:szCs w:val="21"/>
          <w:lang w:eastAsia="zh-CN"/>
        </w:rPr>
        <w:t>三个未知单位。但是注意到其中跟随</w:t>
      </w:r>
      <m:oMath>
        <m:r>
          <w:rPr>
            <w:rFonts w:ascii="Cambria Math" w:hAnsi="Cambria Math"/>
            <w:sz w:val="21"/>
            <w:szCs w:val="21"/>
            <w:lang w:eastAsia="zh-CN"/>
          </w:rPr>
          <m:t>i</m:t>
        </m:r>
      </m:oMath>
      <w:r w:rsidR="00BD7508" w:rsidRPr="00BD7508">
        <w:rPr>
          <w:rFonts w:asciiTheme="minorEastAsia" w:hAnsiTheme="minorEastAsia"/>
          <w:sz w:val="21"/>
          <w:szCs w:val="21"/>
          <w:lang w:eastAsia="zh-CN"/>
        </w:rPr>
        <w:t>变化的只有两个</w:t>
      </w:r>
      <w:r w:rsidR="00BD7508" w:rsidRPr="00BD7508">
        <w:rPr>
          <w:rFonts w:asciiTheme="minorEastAsia" w:hAnsiTheme="minorEastAsia" w:hint="eastAsia"/>
          <w:sz w:val="21"/>
          <w:szCs w:val="21"/>
          <w:lang w:eastAsia="zh-CN"/>
        </w:rPr>
        <w:t>，于是</w:t>
      </w:r>
      <m:oMath>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23</m:t>
            </m:r>
          </m:sub>
        </m:sSub>
      </m:oMath>
      <w:r w:rsidR="00BD7508" w:rsidRPr="00BD7508">
        <w:rPr>
          <w:rFonts w:asciiTheme="minorEastAsia" w:hAnsiTheme="minorEastAsia" w:hint="eastAsia"/>
          <w:sz w:val="21"/>
          <w:szCs w:val="21"/>
          <w:lang w:eastAsia="zh-CN"/>
        </w:rPr>
        <w:t>就变得特殊起来，看来是需要我们单独处理，于是</w:t>
      </w:r>
      <w:r w:rsidR="00BD7508" w:rsidRPr="00BD7508">
        <w:rPr>
          <w:rFonts w:asciiTheme="minorEastAsia" w:hAnsiTheme="minorEastAsia"/>
          <w:sz w:val="21"/>
          <w:szCs w:val="21"/>
          <w:lang w:eastAsia="zh-CN"/>
        </w:rPr>
        <w:t>我们把</w:t>
      </w:r>
      <m:oMath>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23</m:t>
            </m:r>
          </m:sub>
        </m:sSub>
      </m:oMath>
      <w:r w:rsidR="00BD7508" w:rsidRPr="00BD7508">
        <w:rPr>
          <w:rFonts w:asciiTheme="minorEastAsia" w:hAnsiTheme="minorEastAsia"/>
          <w:sz w:val="21"/>
          <w:szCs w:val="21"/>
          <w:lang w:eastAsia="zh-CN"/>
        </w:rPr>
        <w:t>当作已知量放在右边。</w:t>
      </w:r>
    </w:p>
    <w:p w:rsidR="00BD7508" w:rsidRDefault="00BD7508" w:rsidP="00BD7508">
      <w:pPr>
        <w:jc w:val="both"/>
        <w:rPr>
          <w:rFonts w:asciiTheme="minorEastAsia" w:hAnsiTheme="minorEastAsia"/>
          <w:sz w:val="21"/>
          <w:szCs w:val="21"/>
          <w:lang w:eastAsia="zh-CN"/>
        </w:rPr>
      </w:pPr>
      <w:r w:rsidRPr="00BD7508">
        <w:rPr>
          <w:rFonts w:asciiTheme="minorEastAsia" w:hAnsiTheme="minorEastAsia" w:hint="eastAsia"/>
          <w:sz w:val="21"/>
          <w:szCs w:val="21"/>
          <w:lang w:eastAsia="zh-CN"/>
        </w:rPr>
        <w:t>经过这样的整理，</w:t>
      </w:r>
      <w:r w:rsidRPr="00BD7508">
        <w:rPr>
          <w:rFonts w:asciiTheme="minorEastAsia" w:hAnsiTheme="minorEastAsia"/>
          <w:sz w:val="21"/>
          <w:szCs w:val="21"/>
          <w:lang w:eastAsia="zh-CN"/>
        </w:rPr>
        <w:t>整个图就</w:t>
      </w:r>
      <w:r w:rsidRPr="00BD7508">
        <w:rPr>
          <w:rFonts w:asciiTheme="minorEastAsia" w:hAnsiTheme="minorEastAsia" w:hint="eastAsia"/>
          <w:sz w:val="21"/>
          <w:szCs w:val="21"/>
          <w:lang w:eastAsia="zh-CN"/>
        </w:rPr>
        <w:t>很</w:t>
      </w:r>
      <w:r w:rsidR="00C404D9">
        <w:rPr>
          <w:rFonts w:asciiTheme="minorEastAsia" w:hAnsiTheme="minorEastAsia"/>
          <w:sz w:val="21"/>
          <w:szCs w:val="21"/>
          <w:lang w:eastAsia="zh-CN"/>
        </w:rPr>
        <w:t>容易创建了</w:t>
      </w:r>
      <w:r w:rsidR="00C404D9">
        <w:rPr>
          <w:rFonts w:asciiTheme="minorEastAsia" w:hAnsiTheme="minorEastAsia" w:hint="eastAsia"/>
          <w:sz w:val="21"/>
          <w:szCs w:val="21"/>
          <w:lang w:eastAsia="zh-CN"/>
        </w:rPr>
        <w:t>。</w:t>
      </w:r>
      <w:r w:rsidR="00C404D9">
        <w:rPr>
          <w:rFonts w:asciiTheme="minorEastAsia" w:hAnsiTheme="minorEastAsia"/>
          <w:sz w:val="21"/>
          <w:szCs w:val="21"/>
          <w:lang w:eastAsia="zh-CN"/>
        </w:rPr>
        <w:t>对于</w:t>
      </w:r>
      <w:r w:rsidRPr="00BD7508">
        <w:rPr>
          <w:rFonts w:asciiTheme="minorEastAsia" w:hAnsiTheme="minorEastAsia"/>
          <w:sz w:val="21"/>
          <w:szCs w:val="21"/>
          <w:lang w:eastAsia="zh-CN"/>
        </w:rPr>
        <w:t>所有形如</w:t>
      </w:r>
      <w:r w:rsidR="00C404D9">
        <w:rPr>
          <w:rFonts w:asciiTheme="minorEastAsia" w:hAnsiTheme="minorEastAsia"/>
          <w:sz w:val="21"/>
          <w:szCs w:val="21"/>
          <w:lang w:eastAsia="zh-CN"/>
        </w:rPr>
        <w:t xml:space="preserve"> A-B</w:t>
      </w:r>
      <m:oMath>
        <m:r>
          <w:rPr>
            <w:rFonts w:ascii="Cambria Math" w:hAnsi="Cambria Math"/>
            <w:sz w:val="21"/>
            <w:szCs w:val="21"/>
            <w:lang w:eastAsia="zh-CN"/>
          </w:rPr>
          <m:t>≥</m:t>
        </m:r>
      </m:oMath>
      <w:r w:rsidRPr="00BD7508">
        <w:rPr>
          <w:rFonts w:asciiTheme="minorEastAsia" w:hAnsiTheme="minorEastAsia"/>
          <w:sz w:val="21"/>
          <w:szCs w:val="21"/>
          <w:lang w:eastAsia="zh-CN"/>
        </w:rPr>
        <w:t>C 的式子</w:t>
      </w:r>
      <w:r w:rsidR="00C404D9">
        <w:rPr>
          <w:rFonts w:asciiTheme="minorEastAsia" w:hAnsiTheme="minorEastAsia" w:hint="eastAsia"/>
          <w:sz w:val="21"/>
          <w:szCs w:val="21"/>
          <w:lang w:eastAsia="zh-CN"/>
        </w:rPr>
        <w:t>，</w:t>
      </w:r>
      <w:r w:rsidRPr="00BD7508">
        <w:rPr>
          <w:rFonts w:asciiTheme="minorEastAsia" w:hAnsiTheme="minorEastAsia"/>
          <w:sz w:val="21"/>
          <w:szCs w:val="21"/>
          <w:lang w:eastAsia="zh-CN"/>
        </w:rPr>
        <w:t>我们从节点B 引出一条有向边指向</w:t>
      </w:r>
      <w:r w:rsidR="00C404D9">
        <w:rPr>
          <w:rFonts w:asciiTheme="minorEastAsia" w:hAnsiTheme="minorEastAsia"/>
          <w:sz w:val="21"/>
          <w:szCs w:val="21"/>
          <w:lang w:eastAsia="zh-CN"/>
        </w:rPr>
        <w:t xml:space="preserve"> A </w:t>
      </w:r>
      <w:r w:rsidR="00C404D9">
        <w:rPr>
          <w:rFonts w:asciiTheme="minorEastAsia" w:hAnsiTheme="minorEastAsia" w:hint="eastAsia"/>
          <w:sz w:val="21"/>
          <w:szCs w:val="21"/>
          <w:lang w:eastAsia="zh-CN"/>
        </w:rPr>
        <w:t>；</w:t>
      </w:r>
      <w:r w:rsidRPr="00BD7508">
        <w:rPr>
          <w:rFonts w:asciiTheme="minorEastAsia" w:hAnsiTheme="minorEastAsia"/>
          <w:sz w:val="21"/>
          <w:szCs w:val="21"/>
          <w:lang w:eastAsia="zh-CN"/>
        </w:rPr>
        <w:t>边的权值为</w:t>
      </w:r>
      <w:r w:rsidR="00C404D9">
        <w:rPr>
          <w:rFonts w:asciiTheme="minorEastAsia" w:hAnsiTheme="minorEastAsia"/>
          <w:sz w:val="21"/>
          <w:szCs w:val="21"/>
          <w:lang w:eastAsia="zh-CN"/>
        </w:rPr>
        <w:t>C</w:t>
      </w:r>
      <w:r w:rsidRPr="00BD7508">
        <w:rPr>
          <w:rFonts w:asciiTheme="minorEastAsia" w:hAnsiTheme="minorEastAsia" w:hint="eastAsia"/>
          <w:sz w:val="21"/>
          <w:szCs w:val="21"/>
          <w:lang w:eastAsia="zh-CN"/>
        </w:rPr>
        <w:t>，</w:t>
      </w:r>
      <w:r w:rsidRPr="00BD7508">
        <w:rPr>
          <w:rFonts w:asciiTheme="minorEastAsia" w:hAnsiTheme="minorEastAsia"/>
          <w:sz w:val="21"/>
          <w:szCs w:val="21"/>
          <w:lang w:eastAsia="zh-CN"/>
        </w:rPr>
        <w:t>图就建成了</w:t>
      </w:r>
      <w:r w:rsidR="00E57DB4">
        <w:rPr>
          <w:rFonts w:asciiTheme="minorEastAsia" w:hAnsiTheme="minorEastAsia" w:hint="eastAsia"/>
          <w:sz w:val="21"/>
          <w:szCs w:val="21"/>
          <w:lang w:eastAsia="zh-CN"/>
        </w:rPr>
        <w:t>。</w:t>
      </w:r>
      <w:r w:rsidRPr="00BD7508">
        <w:rPr>
          <w:rFonts w:asciiTheme="minorEastAsia" w:hAnsiTheme="minorEastAsia"/>
          <w:sz w:val="21"/>
          <w:szCs w:val="21"/>
          <w:lang w:eastAsia="zh-CN"/>
        </w:rPr>
        <w:br/>
      </w:r>
      <w:r w:rsidRPr="00BD7508">
        <w:rPr>
          <w:rFonts w:asciiTheme="minorEastAsia" w:hAnsiTheme="minorEastAsia" w:hint="eastAsia"/>
          <w:sz w:val="21"/>
          <w:szCs w:val="21"/>
          <w:lang w:eastAsia="zh-CN"/>
        </w:rPr>
        <w:t xml:space="preserve">    </w:t>
      </w:r>
      <w:r w:rsidRPr="00BD7508">
        <w:rPr>
          <w:rFonts w:asciiTheme="minorEastAsia" w:hAnsiTheme="minorEastAsia"/>
          <w:sz w:val="21"/>
          <w:szCs w:val="21"/>
          <w:lang w:eastAsia="zh-CN"/>
        </w:rPr>
        <w:t>最后</w:t>
      </w:r>
      <w:r w:rsidRPr="00BD7508">
        <w:rPr>
          <w:rFonts w:asciiTheme="minorEastAsia" w:hAnsiTheme="minorEastAsia" w:hint="eastAsia"/>
          <w:sz w:val="21"/>
          <w:szCs w:val="21"/>
          <w:lang w:eastAsia="zh-CN"/>
        </w:rPr>
        <w:t>枚举所有</w:t>
      </w:r>
      <m:oMath>
        <m:sSub>
          <m:sSubPr>
            <m:ctrlPr>
              <w:rPr>
                <w:rFonts w:ascii="Cambria Math" w:hAnsi="Cambria Math"/>
                <w:sz w:val="21"/>
                <w:szCs w:val="21"/>
                <w:lang w:eastAsia="zh-CN"/>
              </w:rPr>
            </m:ctrlPr>
          </m:sSubPr>
          <m:e>
            <m:r>
              <m:rPr>
                <m:sty m:val="p"/>
              </m:rPr>
              <w:rPr>
                <w:rFonts w:ascii="Cambria Math" w:hAnsi="Cambria Math"/>
                <w:sz w:val="21"/>
                <w:szCs w:val="21"/>
                <w:lang w:eastAsia="zh-CN"/>
              </w:rPr>
              <m:t>s</m:t>
            </m:r>
          </m:e>
          <m:sub>
            <m:r>
              <m:rPr>
                <m:sty m:val="p"/>
              </m:rPr>
              <w:rPr>
                <w:rFonts w:ascii="Cambria Math" w:hAnsi="Cambria Math"/>
                <w:sz w:val="21"/>
                <w:szCs w:val="21"/>
                <w:lang w:eastAsia="zh-CN"/>
              </w:rPr>
              <m:t>23</m:t>
            </m:r>
          </m:sub>
        </m:sSub>
      </m:oMath>
      <w:r w:rsidRPr="00BD7508">
        <w:rPr>
          <w:rFonts w:asciiTheme="minorEastAsia" w:hAnsiTheme="minorEastAsia"/>
          <w:sz w:val="21"/>
          <w:szCs w:val="21"/>
          <w:lang w:eastAsia="zh-CN"/>
        </w:rPr>
        <w:t>的</w:t>
      </w:r>
      <w:r w:rsidRPr="00BD7508">
        <w:rPr>
          <w:rFonts w:asciiTheme="minorEastAsia" w:hAnsiTheme="minorEastAsia" w:hint="eastAsia"/>
          <w:sz w:val="21"/>
          <w:szCs w:val="21"/>
          <w:lang w:eastAsia="zh-CN"/>
        </w:rPr>
        <w:t>可能值，对于每一个</w:t>
      </w:r>
      <m:oMath>
        <m:sSub>
          <m:sSubPr>
            <m:ctrlPr>
              <w:rPr>
                <w:rFonts w:ascii="Cambria Math" w:hAnsi="Cambria Math"/>
                <w:i/>
                <w:sz w:val="21"/>
                <w:szCs w:val="21"/>
                <w:lang w:eastAsia="zh-CN"/>
              </w:rPr>
            </m:ctrlPr>
          </m:sSubPr>
          <m:e>
            <m:r>
              <w:rPr>
                <w:rFonts w:ascii="Cambria Math" w:hAnsi="Cambria Math"/>
                <w:sz w:val="21"/>
                <w:szCs w:val="21"/>
                <w:lang w:eastAsia="zh-CN"/>
              </w:rPr>
              <m:t>s</m:t>
            </m:r>
          </m:e>
          <m:sub>
            <m:r>
              <w:rPr>
                <w:rFonts w:ascii="Cambria Math" w:hAnsi="Cambria Math"/>
                <w:sz w:val="21"/>
                <w:szCs w:val="21"/>
                <w:lang w:eastAsia="zh-CN"/>
              </w:rPr>
              <m:t>23</m:t>
            </m:r>
          </m:sub>
        </m:sSub>
      </m:oMath>
      <w:r w:rsidRPr="00BD7508">
        <w:rPr>
          <w:rFonts w:asciiTheme="minorEastAsia" w:hAnsiTheme="minorEastAsia" w:hint="eastAsia"/>
          <w:sz w:val="21"/>
          <w:szCs w:val="21"/>
          <w:lang w:eastAsia="zh-CN"/>
        </w:rPr>
        <w:t>，我们都进行一次常规差分约束系统问题的求解</w:t>
      </w:r>
      <w:r w:rsidRPr="00BD7508">
        <w:rPr>
          <w:rFonts w:asciiTheme="minorEastAsia" w:hAnsiTheme="minorEastAsia"/>
          <w:sz w:val="21"/>
          <w:szCs w:val="21"/>
          <w:lang w:eastAsia="zh-CN"/>
        </w:rPr>
        <w:t>，</w:t>
      </w:r>
      <w:r w:rsidRPr="00BD7508">
        <w:rPr>
          <w:rFonts w:asciiTheme="minorEastAsia" w:hAnsiTheme="minorEastAsia" w:hint="eastAsia"/>
          <w:sz w:val="21"/>
          <w:szCs w:val="21"/>
          <w:lang w:eastAsia="zh-CN"/>
        </w:rPr>
        <w:t>判断这种情况是否可行，如果可行求出需要的最优值，记录到</w:t>
      </w:r>
      <w:proofErr w:type="spellStart"/>
      <w:r w:rsidRPr="00BD7508">
        <w:rPr>
          <w:rFonts w:asciiTheme="minorEastAsia" w:hAnsiTheme="minorEastAsia" w:hint="eastAsia"/>
          <w:sz w:val="21"/>
          <w:szCs w:val="21"/>
          <w:lang w:eastAsia="zh-CN"/>
        </w:rPr>
        <w:t>Ans</w:t>
      </w:r>
      <w:proofErr w:type="spellEnd"/>
      <w:r w:rsidRPr="00BD7508">
        <w:rPr>
          <w:rFonts w:asciiTheme="minorEastAsia" w:hAnsiTheme="minorEastAsia" w:hint="eastAsia"/>
          <w:sz w:val="21"/>
          <w:szCs w:val="21"/>
          <w:lang w:eastAsia="zh-CN"/>
        </w:rPr>
        <w:t>中，最后的</w:t>
      </w:r>
      <w:proofErr w:type="spellStart"/>
      <w:r w:rsidRPr="00BD7508">
        <w:rPr>
          <w:rFonts w:asciiTheme="minorEastAsia" w:hAnsiTheme="minorEastAsia" w:hint="eastAsia"/>
          <w:sz w:val="21"/>
          <w:szCs w:val="21"/>
          <w:lang w:eastAsia="zh-CN"/>
        </w:rPr>
        <w:t>Ans</w:t>
      </w:r>
      <w:proofErr w:type="spellEnd"/>
      <w:r w:rsidRPr="00BD7508">
        <w:rPr>
          <w:rFonts w:asciiTheme="minorEastAsia" w:hAnsiTheme="minorEastAsia" w:hint="eastAsia"/>
          <w:sz w:val="21"/>
          <w:szCs w:val="21"/>
          <w:lang w:eastAsia="zh-CN"/>
        </w:rPr>
        <w:t>的值即为所求</w:t>
      </w:r>
      <w:r w:rsidRPr="00BD7508">
        <w:rPr>
          <w:rFonts w:asciiTheme="minorEastAsia" w:hAnsiTheme="minorEastAsia"/>
          <w:sz w:val="21"/>
          <w:szCs w:val="21"/>
          <w:lang w:eastAsia="zh-CN"/>
        </w:rPr>
        <w:t>。</w:t>
      </w:r>
    </w:p>
    <w:p w:rsidR="006067B2" w:rsidRDefault="006067B2" w:rsidP="00BD7508">
      <w:pPr>
        <w:jc w:val="both"/>
        <w:rPr>
          <w:rFonts w:asciiTheme="minorEastAsia" w:hAnsiTheme="minorEastAsia"/>
          <w:sz w:val="21"/>
          <w:szCs w:val="21"/>
          <w:lang w:eastAsia="zh-CN"/>
        </w:rPr>
      </w:pPr>
    </w:p>
    <w:p w:rsidR="006067B2" w:rsidRPr="003A492A" w:rsidRDefault="006067B2" w:rsidP="006067B2">
      <w:pPr>
        <w:pStyle w:val="ab"/>
        <w:numPr>
          <w:ilvl w:val="0"/>
          <w:numId w:val="6"/>
        </w:numPr>
        <w:rPr>
          <w:rFonts w:ascii="宋体" w:eastAsia="宋体" w:hAnsi="宋体"/>
          <w:sz w:val="28"/>
          <w:szCs w:val="28"/>
          <w:lang w:eastAsia="zh-CN"/>
        </w:rPr>
      </w:pPr>
      <w:r>
        <w:rPr>
          <w:rFonts w:ascii="宋体" w:eastAsia="宋体" w:hAnsi="宋体" w:hint="eastAsia"/>
          <w:sz w:val="28"/>
          <w:szCs w:val="28"/>
          <w:lang w:eastAsia="zh-CN"/>
        </w:rPr>
        <w:t>参考文献</w:t>
      </w:r>
    </w:p>
    <w:p w:rsidR="006067B2" w:rsidRPr="003339FF" w:rsidRDefault="006067B2" w:rsidP="00BD7508">
      <w:pPr>
        <w:jc w:val="both"/>
        <w:rPr>
          <w:rFonts w:asciiTheme="minorEastAsia" w:hAnsiTheme="minorEastAsia"/>
          <w:sz w:val="21"/>
          <w:szCs w:val="21"/>
          <w:lang w:eastAsia="zh-CN"/>
        </w:rPr>
      </w:pPr>
      <w:r w:rsidRPr="00B26DF1">
        <w:rPr>
          <w:rFonts w:ascii="宋体" w:hAnsi="宋体"/>
          <w:color w:val="020231"/>
          <w:sz w:val="18"/>
          <w:szCs w:val="18"/>
        </w:rPr>
        <w:t>[</w:t>
      </w:r>
      <w:proofErr w:type="spellStart"/>
      <w:r w:rsidRPr="00B26DF1">
        <w:rPr>
          <w:rFonts w:ascii="宋体" w:hAnsi="宋体"/>
          <w:color w:val="020231"/>
          <w:sz w:val="18"/>
          <w:szCs w:val="18"/>
        </w:rPr>
        <w:t>专著</w:t>
      </w:r>
      <w:proofErr w:type="spellEnd"/>
      <w:r w:rsidRPr="00B26DF1">
        <w:rPr>
          <w:rFonts w:ascii="宋体" w:hAnsi="宋体"/>
          <w:color w:val="020231"/>
          <w:sz w:val="18"/>
          <w:szCs w:val="18"/>
        </w:rPr>
        <w:t>]</w:t>
      </w:r>
      <w:r w:rsidRPr="006067B2">
        <w:t xml:space="preserve"> </w:t>
      </w:r>
      <w:r w:rsidRPr="006067B2">
        <w:rPr>
          <w:rFonts w:ascii="宋体" w:hAnsi="宋体"/>
          <w:color w:val="020231"/>
          <w:sz w:val="18"/>
          <w:szCs w:val="18"/>
        </w:rPr>
        <w:t xml:space="preserve">Thomas H. </w:t>
      </w:r>
      <w:proofErr w:type="spellStart"/>
      <w:r w:rsidRPr="006067B2">
        <w:rPr>
          <w:rFonts w:ascii="宋体" w:hAnsi="宋体"/>
          <w:color w:val="020231"/>
          <w:sz w:val="18"/>
          <w:szCs w:val="18"/>
        </w:rPr>
        <w:t>Cormen</w:t>
      </w:r>
      <w:proofErr w:type="spellEnd"/>
      <w:r w:rsidRPr="006067B2">
        <w:rPr>
          <w:rFonts w:ascii="宋体" w:hAnsi="宋体"/>
          <w:color w:val="020231"/>
          <w:sz w:val="18"/>
          <w:szCs w:val="18"/>
        </w:rPr>
        <w:t xml:space="preserve">, Charles E. </w:t>
      </w:r>
      <w:proofErr w:type="spellStart"/>
      <w:r w:rsidRPr="006067B2">
        <w:rPr>
          <w:rFonts w:ascii="宋体" w:hAnsi="宋体"/>
          <w:color w:val="020231"/>
          <w:sz w:val="18"/>
          <w:szCs w:val="18"/>
        </w:rPr>
        <w:t>Leiseison</w:t>
      </w:r>
      <w:proofErr w:type="spellEnd"/>
      <w:r w:rsidRPr="006067B2">
        <w:rPr>
          <w:rFonts w:ascii="宋体" w:hAnsi="宋体"/>
          <w:color w:val="020231"/>
          <w:sz w:val="18"/>
          <w:szCs w:val="18"/>
        </w:rPr>
        <w:t xml:space="preserve">, Ronald L. </w:t>
      </w:r>
      <w:proofErr w:type="spellStart"/>
      <w:r w:rsidRPr="006067B2">
        <w:rPr>
          <w:rFonts w:ascii="宋体" w:hAnsi="宋体"/>
          <w:color w:val="020231"/>
          <w:sz w:val="18"/>
          <w:szCs w:val="18"/>
        </w:rPr>
        <w:t>Rivest</w:t>
      </w:r>
      <w:proofErr w:type="spellEnd"/>
      <w:r w:rsidRPr="006067B2">
        <w:rPr>
          <w:rFonts w:ascii="宋体" w:hAnsi="宋体"/>
          <w:color w:val="020231"/>
          <w:sz w:val="18"/>
          <w:szCs w:val="18"/>
        </w:rPr>
        <w:t xml:space="preserve"> and Clifford Stein.</w:t>
      </w:r>
      <w:r w:rsidR="001C62D5" w:rsidRPr="001C62D5">
        <w:t xml:space="preserve"> </w:t>
      </w:r>
      <w:r w:rsidR="001C62D5" w:rsidRPr="001C62D5">
        <w:rPr>
          <w:rFonts w:ascii="宋体" w:hAnsi="宋体"/>
          <w:color w:val="020231"/>
          <w:sz w:val="18"/>
          <w:szCs w:val="18"/>
        </w:rPr>
        <w:t>Introduction to Algorithm, Second Edition</w:t>
      </w:r>
      <w:r w:rsidR="001C62D5">
        <w:rPr>
          <w:rFonts w:ascii="宋体" w:hAnsi="宋体"/>
          <w:color w:val="020231"/>
          <w:sz w:val="18"/>
          <w:szCs w:val="18"/>
        </w:rPr>
        <w:t>[M]</w:t>
      </w:r>
      <w:r w:rsidR="00734393">
        <w:rPr>
          <w:rFonts w:ascii="宋体" w:hAnsi="宋体"/>
          <w:color w:val="020231"/>
          <w:sz w:val="18"/>
          <w:szCs w:val="18"/>
        </w:rPr>
        <w:t>.</w:t>
      </w:r>
      <w:r w:rsidR="00734393">
        <w:rPr>
          <w:rFonts w:ascii="宋体" w:hAnsi="宋体" w:hint="eastAsia"/>
          <w:color w:val="020231"/>
          <w:sz w:val="18"/>
          <w:szCs w:val="18"/>
          <w:lang w:eastAsia="zh-CN"/>
        </w:rPr>
        <w:t>机械工业出版社，</w:t>
      </w:r>
      <w:r w:rsidR="00734393">
        <w:rPr>
          <w:rFonts w:ascii="宋体" w:hAnsi="宋体"/>
          <w:color w:val="020231"/>
          <w:sz w:val="18"/>
          <w:szCs w:val="18"/>
          <w:lang w:eastAsia="zh-CN"/>
        </w:rPr>
        <w:t>2001:357-370</w:t>
      </w:r>
    </w:p>
    <w:sectPr w:rsidR="006067B2" w:rsidRPr="003339FF" w:rsidSect="00F8786D">
      <w:headerReference w:type="even" r:id="rId36"/>
      <w:type w:val="continuous"/>
      <w:pgSz w:w="11906" w:h="16838"/>
      <w:pgMar w:top="1440" w:right="1021" w:bottom="1440" w:left="1021" w:header="851" w:footer="992" w:gutter="0"/>
      <w:cols w:num="2"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2D5" w:rsidRDefault="001C62D5" w:rsidP="00121C46">
      <w:r>
        <w:separator/>
      </w:r>
    </w:p>
  </w:endnote>
  <w:endnote w:type="continuationSeparator" w:id="0">
    <w:p w:rsidR="001C62D5" w:rsidRDefault="001C62D5" w:rsidP="00121C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2D5" w:rsidRDefault="001C62D5">
    <w:pPr>
      <w:pStyle w:val="a4"/>
      <w:rPr>
        <w:lang w:eastAsia="zh-CN"/>
      </w:rPr>
    </w:pPr>
    <w:r>
      <w:rPr>
        <w:rFonts w:ascii="宋体" w:hAnsi="宋体" w:hint="eastAsia"/>
        <w:color w:val="020231"/>
        <w:lang w:eastAsia="zh-CN"/>
      </w:rPr>
      <w:t>收稿日期：</w:t>
    </w:r>
    <w:smartTag w:uri="urn:schemas-microsoft-com:office:smarttags" w:element="chsdate">
      <w:smartTagPr>
        <w:attr w:name="IsROCDate" w:val="False"/>
        <w:attr w:name="IsLunarDate" w:val="False"/>
        <w:attr w:name="Day" w:val="1"/>
        <w:attr w:name="Month" w:val="1"/>
        <w:attr w:name="Year" w:val="2011"/>
      </w:smartTagPr>
      <w:r>
        <w:rPr>
          <w:rFonts w:ascii="宋体" w:hAnsi="宋体" w:hint="eastAsia"/>
          <w:color w:val="020231"/>
          <w:lang w:eastAsia="zh-CN"/>
        </w:rPr>
        <w:t>2011-01-01</w:t>
      </w:r>
    </w:smartTag>
    <w:r>
      <w:rPr>
        <w:rFonts w:ascii="宋体" w:hAnsi="宋体" w:hint="eastAsia"/>
        <w:color w:val="020231"/>
        <w:lang w:eastAsia="zh-CN"/>
      </w:rPr>
      <w:t>. 作者简介：王</w:t>
    </w:r>
    <w:proofErr w:type="gramStart"/>
    <w:r>
      <w:rPr>
        <w:rFonts w:ascii="宋体" w:hAnsi="宋体" w:hint="eastAsia"/>
        <w:color w:val="020231"/>
        <w:lang w:eastAsia="zh-CN"/>
      </w:rPr>
      <w:t>浩</w:t>
    </w:r>
    <w:proofErr w:type="gramEnd"/>
    <w:r>
      <w:rPr>
        <w:rFonts w:ascii="宋体" w:hAnsi="宋体" w:hint="eastAsia"/>
        <w:color w:val="020231"/>
        <w:lang w:eastAsia="zh-CN"/>
      </w:rPr>
      <w:t>成（1995-），男，本科生；</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2D5" w:rsidRDefault="001C62D5">
    <w:pPr>
      <w:pStyle w:val="a4"/>
      <w:rPr>
        <w:lang w:eastAsia="zh-CN"/>
      </w:rPr>
    </w:pPr>
    <w:r>
      <w:rPr>
        <w:rFonts w:ascii="宋体" w:hAnsi="宋体" w:hint="eastAsia"/>
        <w:color w:val="020231"/>
        <w:lang w:eastAsia="zh-CN"/>
      </w:rPr>
      <w:t>收稿日期：</w:t>
    </w:r>
    <w:smartTag w:uri="urn:schemas-microsoft-com:office:smarttags" w:element="chsdate">
      <w:smartTagPr>
        <w:attr w:name="Year" w:val="2011"/>
        <w:attr w:name="Month" w:val="1"/>
        <w:attr w:name="Day" w:val="1"/>
        <w:attr w:name="IsLunarDate" w:val="False"/>
        <w:attr w:name="IsROCDate" w:val="False"/>
      </w:smartTagPr>
      <w:r>
        <w:rPr>
          <w:rFonts w:ascii="宋体" w:hAnsi="宋体" w:hint="eastAsia"/>
          <w:color w:val="020231"/>
          <w:lang w:eastAsia="zh-CN"/>
        </w:rPr>
        <w:t>2011-01-01</w:t>
      </w:r>
    </w:smartTag>
    <w:r>
      <w:rPr>
        <w:rFonts w:ascii="宋体" w:hAnsi="宋体" w:hint="eastAsia"/>
        <w:color w:val="020231"/>
        <w:lang w:eastAsia="zh-CN"/>
      </w:rPr>
      <w:t>. 作者简介：王</w:t>
    </w:r>
    <w:proofErr w:type="gramStart"/>
    <w:r>
      <w:rPr>
        <w:rFonts w:ascii="宋体" w:hAnsi="宋体" w:hint="eastAsia"/>
        <w:color w:val="020231"/>
        <w:lang w:eastAsia="zh-CN"/>
      </w:rPr>
      <w:t>浩</w:t>
    </w:r>
    <w:proofErr w:type="gramEnd"/>
    <w:r>
      <w:rPr>
        <w:rFonts w:ascii="宋体" w:hAnsi="宋体" w:hint="eastAsia"/>
        <w:color w:val="020231"/>
        <w:lang w:eastAsia="zh-CN"/>
      </w:rPr>
      <w:t>成（1995-），男，本科生</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2D5" w:rsidRDefault="001C62D5" w:rsidP="00121C46">
      <w:r>
        <w:separator/>
      </w:r>
    </w:p>
  </w:footnote>
  <w:footnote w:type="continuationSeparator" w:id="0">
    <w:p w:rsidR="001C62D5" w:rsidRDefault="001C62D5" w:rsidP="00121C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2D5" w:rsidRDefault="001C62D5" w:rsidP="00F8786D">
    <w:pPr>
      <w:pStyle w:val="a3"/>
      <w:jc w:val="left"/>
      <w:rPr>
        <w:lang w:eastAsia="zh-CN"/>
      </w:rPr>
    </w:pPr>
    <w:r>
      <w:rPr>
        <w:rFonts w:ascii="宋体" w:hAnsi="宋体" w:hint="eastAsia"/>
        <w:color w:val="020231"/>
        <w:lang w:eastAsia="zh-CN"/>
      </w:rPr>
      <w:t>第4期       作者，王</w:t>
    </w:r>
    <w:proofErr w:type="gramStart"/>
    <w:r>
      <w:rPr>
        <w:rFonts w:ascii="宋体" w:hAnsi="宋体" w:hint="eastAsia"/>
        <w:color w:val="020231"/>
        <w:lang w:eastAsia="zh-CN"/>
      </w:rPr>
      <w:t>浩</w:t>
    </w:r>
    <w:proofErr w:type="gramEnd"/>
    <w:r>
      <w:rPr>
        <w:rFonts w:ascii="宋体" w:hAnsi="宋体" w:hint="eastAsia"/>
        <w:color w:val="020231"/>
        <w:lang w:eastAsia="zh-CN"/>
      </w:rPr>
      <w:t xml:space="preserve">成：各类最短路径算法的分析比较研究               </w:t>
    </w:r>
    <w:r w:rsidRPr="00F8786D">
      <w:rPr>
        <w:rFonts w:ascii="宋体" w:hAnsi="宋体"/>
        <w:color w:val="020231"/>
        <w:lang w:eastAsia="zh-CN"/>
      </w:rPr>
      <w:fldChar w:fldCharType="begin"/>
    </w:r>
    <w:r w:rsidRPr="00F8786D">
      <w:rPr>
        <w:rFonts w:ascii="宋体" w:hAnsi="宋体"/>
        <w:color w:val="020231"/>
        <w:lang w:eastAsia="zh-CN"/>
      </w:rPr>
      <w:instrText xml:space="preserve"> PAGE   \* MERGEFORMAT </w:instrText>
    </w:r>
    <w:r w:rsidRPr="00F8786D">
      <w:rPr>
        <w:rFonts w:ascii="宋体" w:hAnsi="宋体"/>
        <w:color w:val="020231"/>
        <w:lang w:eastAsia="zh-CN"/>
      </w:rPr>
      <w:fldChar w:fldCharType="separate"/>
    </w:r>
    <w:r w:rsidRPr="001C62D5">
      <w:rPr>
        <w:rFonts w:ascii="宋体" w:hAnsi="宋体"/>
        <w:noProof/>
        <w:color w:val="020231"/>
        <w:lang w:val="zh-CN" w:eastAsia="zh-CN"/>
      </w:rPr>
      <w:t>3</w:t>
    </w:r>
    <w:r w:rsidRPr="00F8786D">
      <w:rPr>
        <w:rFonts w:ascii="宋体" w:hAnsi="宋体"/>
        <w:color w:val="020231"/>
        <w:lang w:eastAsia="zh-CN"/>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2D5" w:rsidRDefault="001C62D5" w:rsidP="00F8786D">
    <w:pPr>
      <w:pStyle w:val="a3"/>
    </w:pPr>
  </w:p>
  <w:tbl>
    <w:tblPr>
      <w:tblW w:w="0" w:type="auto"/>
      <w:tblInd w:w="423" w:type="dxa"/>
      <w:tblLook w:val="01E0"/>
    </w:tblPr>
    <w:tblGrid>
      <w:gridCol w:w="1707"/>
      <w:gridCol w:w="4383"/>
      <w:gridCol w:w="1575"/>
    </w:tblGrid>
    <w:tr w:rsidR="001C62D5" w:rsidRPr="002C6E35" w:rsidTr="001C62D5">
      <w:tc>
        <w:tcPr>
          <w:tcW w:w="1707" w:type="dxa"/>
        </w:tcPr>
        <w:p w:rsidR="001C62D5" w:rsidRPr="002C6E35" w:rsidRDefault="001C62D5" w:rsidP="001C62D5">
          <w:pPr>
            <w:autoSpaceDN w:val="0"/>
            <w:jc w:val="center"/>
            <w:rPr>
              <w:rFonts w:ascii="宋体" w:hAnsi="宋体" w:hint="eastAsia"/>
              <w:color w:val="020231"/>
              <w:sz w:val="18"/>
              <w:szCs w:val="18"/>
            </w:rPr>
          </w:pPr>
          <w:r w:rsidRPr="002C6E35">
            <w:rPr>
              <w:rFonts w:ascii="宋体" w:hAnsi="宋体" w:hint="eastAsia"/>
              <w:color w:val="020231"/>
              <w:sz w:val="18"/>
              <w:szCs w:val="18"/>
            </w:rPr>
            <w:t>第45卷</w:t>
          </w:r>
        </w:p>
      </w:tc>
      <w:tc>
        <w:tcPr>
          <w:tcW w:w="4383" w:type="dxa"/>
        </w:tcPr>
        <w:p w:rsidR="001C62D5" w:rsidRPr="002C6E35" w:rsidRDefault="001C62D5" w:rsidP="001C62D5">
          <w:pPr>
            <w:autoSpaceDN w:val="0"/>
            <w:jc w:val="center"/>
            <w:rPr>
              <w:rFonts w:ascii="楷体_GB2312" w:eastAsia="楷体_GB2312" w:hAnsi="宋体" w:hint="eastAsia"/>
              <w:color w:val="020231"/>
              <w:sz w:val="18"/>
              <w:szCs w:val="18"/>
            </w:rPr>
          </w:pPr>
          <w:r w:rsidRPr="002C6E35">
            <w:rPr>
              <w:rFonts w:ascii="楷体_GB2312" w:eastAsia="楷体_GB2312" w:hAnsi="宋体" w:hint="eastAsia"/>
              <w:color w:val="020231"/>
              <w:sz w:val="18"/>
              <w:szCs w:val="18"/>
            </w:rPr>
            <w:t xml:space="preserve">西 安 交 通 大 学 </w:t>
          </w:r>
          <w:proofErr w:type="spellStart"/>
          <w:r w:rsidRPr="002C6E35">
            <w:rPr>
              <w:rFonts w:ascii="楷体_GB2312" w:eastAsia="楷体_GB2312" w:hAnsi="宋体" w:hint="eastAsia"/>
              <w:color w:val="020231"/>
              <w:sz w:val="18"/>
              <w:szCs w:val="18"/>
            </w:rPr>
            <w:t>学</w:t>
          </w:r>
          <w:proofErr w:type="spellEnd"/>
          <w:r w:rsidRPr="002C6E35">
            <w:rPr>
              <w:rFonts w:ascii="楷体_GB2312" w:eastAsia="楷体_GB2312" w:hAnsi="宋体" w:hint="eastAsia"/>
              <w:color w:val="020231"/>
              <w:sz w:val="18"/>
              <w:szCs w:val="18"/>
            </w:rPr>
            <w:t xml:space="preserve"> 报</w:t>
          </w:r>
        </w:p>
      </w:tc>
      <w:tc>
        <w:tcPr>
          <w:tcW w:w="1575" w:type="dxa"/>
        </w:tcPr>
        <w:p w:rsidR="001C62D5" w:rsidRPr="002C6E35" w:rsidRDefault="001C62D5" w:rsidP="001C62D5">
          <w:pPr>
            <w:autoSpaceDN w:val="0"/>
            <w:jc w:val="center"/>
            <w:rPr>
              <w:rFonts w:ascii="宋体" w:hAnsi="宋体" w:hint="eastAsia"/>
              <w:color w:val="020231"/>
              <w:sz w:val="18"/>
              <w:szCs w:val="18"/>
            </w:rPr>
          </w:pPr>
          <w:r w:rsidRPr="002C6E35">
            <w:rPr>
              <w:rFonts w:ascii="宋体" w:hAnsi="宋体" w:hint="eastAsia"/>
              <w:color w:val="020231"/>
              <w:sz w:val="18"/>
              <w:szCs w:val="18"/>
            </w:rPr>
            <w:t>Vol.45</w:t>
          </w:r>
        </w:p>
      </w:tc>
    </w:tr>
    <w:tr w:rsidR="001C62D5" w:rsidRPr="002C6E35" w:rsidTr="001C62D5">
      <w:tc>
        <w:tcPr>
          <w:tcW w:w="1707" w:type="dxa"/>
        </w:tcPr>
        <w:p w:rsidR="001C62D5" w:rsidRPr="002C6E35" w:rsidRDefault="001C62D5" w:rsidP="001C62D5">
          <w:pPr>
            <w:autoSpaceDN w:val="0"/>
            <w:jc w:val="center"/>
            <w:rPr>
              <w:rFonts w:ascii="宋体" w:hAnsi="宋体" w:hint="eastAsia"/>
              <w:color w:val="020231"/>
              <w:sz w:val="18"/>
              <w:szCs w:val="18"/>
            </w:rPr>
          </w:pPr>
          <w:r w:rsidRPr="002C6E35">
            <w:rPr>
              <w:rFonts w:ascii="宋体" w:hAnsi="宋体" w:hint="eastAsia"/>
              <w:color w:val="020231"/>
              <w:sz w:val="18"/>
              <w:szCs w:val="18"/>
            </w:rPr>
            <w:t>2011年4期</w:t>
          </w:r>
        </w:p>
      </w:tc>
      <w:tc>
        <w:tcPr>
          <w:tcW w:w="4383" w:type="dxa"/>
        </w:tcPr>
        <w:p w:rsidR="001C62D5" w:rsidRPr="002C6E35" w:rsidRDefault="001C62D5" w:rsidP="001C62D5">
          <w:pPr>
            <w:autoSpaceDN w:val="0"/>
            <w:jc w:val="center"/>
            <w:rPr>
              <w:rFonts w:ascii="宋体" w:hAnsi="宋体" w:hint="eastAsia"/>
              <w:color w:val="020231"/>
              <w:sz w:val="18"/>
              <w:szCs w:val="18"/>
            </w:rPr>
          </w:pPr>
          <w:r w:rsidRPr="002C6E35">
            <w:rPr>
              <w:rFonts w:ascii="宋体" w:hAnsi="宋体" w:hint="eastAsia"/>
              <w:color w:val="020231"/>
              <w:sz w:val="18"/>
              <w:szCs w:val="18"/>
            </w:rPr>
            <w:t xml:space="preserve">JOURNAL OF </w:t>
          </w:r>
          <w:smartTag w:uri="urn:schemas-microsoft-com:office:smarttags" w:element="City">
            <w:r w:rsidRPr="002C6E35">
              <w:rPr>
                <w:rFonts w:ascii="宋体" w:hAnsi="宋体" w:hint="eastAsia"/>
                <w:color w:val="020231"/>
                <w:sz w:val="18"/>
                <w:szCs w:val="18"/>
              </w:rPr>
              <w:t>XI</w:t>
            </w:r>
            <w:r w:rsidRPr="002C6E35">
              <w:rPr>
                <w:rFonts w:ascii="宋体" w:hAnsi="宋体"/>
                <w:color w:val="020231"/>
                <w:sz w:val="18"/>
                <w:szCs w:val="18"/>
              </w:rPr>
              <w:t>’</w:t>
            </w:r>
            <w:r w:rsidRPr="002C6E35">
              <w:rPr>
                <w:rFonts w:ascii="宋体" w:hAnsi="宋体" w:hint="eastAsia"/>
                <w:color w:val="020231"/>
                <w:sz w:val="18"/>
                <w:szCs w:val="18"/>
              </w:rPr>
              <w:t>AN</w:t>
            </w:r>
          </w:smartTag>
          <w:r w:rsidRPr="002C6E35">
            <w:rPr>
              <w:rFonts w:ascii="宋体" w:hAnsi="宋体" w:hint="eastAsia"/>
              <w:color w:val="020231"/>
              <w:sz w:val="18"/>
              <w:szCs w:val="18"/>
            </w:rPr>
            <w:t xml:space="preserve"> </w:t>
          </w:r>
          <w:smartTag w:uri="urn:schemas-microsoft-com:office:smarttags" w:element="place">
            <w:smartTag w:uri="urn:schemas-microsoft-com:office:smarttags" w:element="PlaceName">
              <w:r w:rsidRPr="002C6E35">
                <w:rPr>
                  <w:rFonts w:ascii="宋体" w:hAnsi="宋体" w:hint="eastAsia"/>
                  <w:color w:val="020231"/>
                  <w:sz w:val="18"/>
                  <w:szCs w:val="18"/>
                </w:rPr>
                <w:t>JIAOTONG</w:t>
              </w:r>
            </w:smartTag>
            <w:r w:rsidRPr="002C6E35">
              <w:rPr>
                <w:rFonts w:ascii="宋体" w:hAnsi="宋体" w:hint="eastAsia"/>
                <w:color w:val="020231"/>
                <w:sz w:val="18"/>
                <w:szCs w:val="18"/>
              </w:rPr>
              <w:t xml:space="preserve"> </w:t>
            </w:r>
            <w:smartTag w:uri="urn:schemas-microsoft-com:office:smarttags" w:element="PlaceType">
              <w:r w:rsidRPr="002C6E35">
                <w:rPr>
                  <w:rFonts w:ascii="宋体" w:hAnsi="宋体" w:hint="eastAsia"/>
                  <w:color w:val="020231"/>
                  <w:sz w:val="18"/>
                  <w:szCs w:val="18"/>
                </w:rPr>
                <w:t>UNIVERSITY</w:t>
              </w:r>
            </w:smartTag>
          </w:smartTag>
        </w:p>
      </w:tc>
      <w:tc>
        <w:tcPr>
          <w:tcW w:w="1575" w:type="dxa"/>
        </w:tcPr>
        <w:p w:rsidR="001C62D5" w:rsidRPr="002C6E35" w:rsidRDefault="001C62D5" w:rsidP="001C62D5">
          <w:pPr>
            <w:autoSpaceDN w:val="0"/>
            <w:jc w:val="center"/>
            <w:rPr>
              <w:rFonts w:ascii="宋体" w:hAnsi="宋体" w:hint="eastAsia"/>
              <w:color w:val="020231"/>
              <w:sz w:val="18"/>
              <w:szCs w:val="18"/>
            </w:rPr>
          </w:pPr>
          <w:r w:rsidRPr="002C6E35">
            <w:rPr>
              <w:rFonts w:ascii="宋体" w:hAnsi="宋体" w:hint="eastAsia"/>
              <w:color w:val="020231"/>
              <w:sz w:val="18"/>
              <w:szCs w:val="18"/>
            </w:rPr>
            <w:t>Apr.2011</w:t>
          </w:r>
        </w:p>
      </w:tc>
    </w:tr>
  </w:tbl>
  <w:p w:rsidR="001C62D5" w:rsidRDefault="001C62D5" w:rsidP="00F8786D">
    <w:pPr>
      <w:pStyle w:val="a3"/>
      <w:jc w:val="left"/>
      <w:rPr>
        <w:rFonts w:hint="eastAsia"/>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2D5" w:rsidRDefault="001C62D5">
    <w:pPr>
      <w:pStyle w:val="a3"/>
      <w:rPr>
        <w:lang w:eastAsia="zh-CN"/>
      </w:rPr>
    </w:pPr>
    <w:r w:rsidRPr="00F8786D">
      <w:rPr>
        <w:rFonts w:ascii="宋体" w:hAnsi="宋体"/>
        <w:color w:val="020231"/>
        <w:lang w:eastAsia="zh-CN"/>
      </w:rPr>
      <w:fldChar w:fldCharType="begin"/>
    </w:r>
    <w:r w:rsidRPr="00F8786D">
      <w:rPr>
        <w:rFonts w:ascii="宋体" w:hAnsi="宋体"/>
        <w:color w:val="020231"/>
        <w:lang w:eastAsia="zh-CN"/>
      </w:rPr>
      <w:instrText xml:space="preserve"> PAGE   \* MERGEFORMAT </w:instrText>
    </w:r>
    <w:r w:rsidRPr="00F8786D">
      <w:rPr>
        <w:rFonts w:ascii="宋体" w:hAnsi="宋体"/>
        <w:color w:val="020231"/>
        <w:lang w:eastAsia="zh-CN"/>
      </w:rPr>
      <w:fldChar w:fldCharType="separate"/>
    </w:r>
    <w:r w:rsidR="00734393" w:rsidRPr="00734393">
      <w:rPr>
        <w:rFonts w:ascii="宋体" w:hAnsi="宋体"/>
        <w:noProof/>
        <w:color w:val="020231"/>
        <w:lang w:val="zh-CN" w:eastAsia="zh-CN"/>
      </w:rPr>
      <w:t>4</w:t>
    </w:r>
    <w:r w:rsidRPr="00F8786D">
      <w:rPr>
        <w:rFonts w:ascii="宋体" w:hAnsi="宋体"/>
        <w:color w:val="020231"/>
        <w:lang w:eastAsia="zh-CN"/>
      </w:rPr>
      <w:fldChar w:fldCharType="end"/>
    </w:r>
    <w:r>
      <w:rPr>
        <w:rFonts w:ascii="宋体" w:hAnsi="宋体" w:hint="eastAsia"/>
        <w:color w:val="020231"/>
        <w:lang w:eastAsia="zh-CN"/>
      </w:rPr>
      <w:t xml:space="preserve">        西安交通大学学报         </w:t>
    </w:r>
    <w:r>
      <w:rPr>
        <w:rFonts w:ascii="宋体" w:hAnsi="宋体" w:hint="eastAsia"/>
        <w:color w:val="020231"/>
        <w:lang w:eastAsia="zh-CN"/>
      </w:rPr>
      <w:t>第45卷</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A"/>
    <w:multiLevelType w:val="multilevel"/>
    <w:tmpl w:val="0000000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E"/>
    <w:multiLevelType w:val="multilevel"/>
    <w:tmpl w:val="0000000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3F817C96"/>
    <w:multiLevelType w:val="hybridMultilevel"/>
    <w:tmpl w:val="136C8154"/>
    <w:lvl w:ilvl="0" w:tplc="EAD45F68">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5A726A"/>
    <w:multiLevelType w:val="hybridMultilevel"/>
    <w:tmpl w:val="BE961A1C"/>
    <w:lvl w:ilvl="0" w:tplc="3DD0C96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BAD7865"/>
    <w:multiLevelType w:val="multilevel"/>
    <w:tmpl w:val="1F6AA7B0"/>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8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1C46"/>
    <w:rsid w:val="000C1E21"/>
    <w:rsid w:val="000E1D21"/>
    <w:rsid w:val="00101D33"/>
    <w:rsid w:val="00117A4A"/>
    <w:rsid w:val="00121C46"/>
    <w:rsid w:val="001642EF"/>
    <w:rsid w:val="0018615F"/>
    <w:rsid w:val="00194FE1"/>
    <w:rsid w:val="001C62D5"/>
    <w:rsid w:val="001F334D"/>
    <w:rsid w:val="00227F28"/>
    <w:rsid w:val="00263637"/>
    <w:rsid w:val="00265A18"/>
    <w:rsid w:val="00286167"/>
    <w:rsid w:val="002D53C5"/>
    <w:rsid w:val="00327EED"/>
    <w:rsid w:val="003339FF"/>
    <w:rsid w:val="003345B8"/>
    <w:rsid w:val="003A492A"/>
    <w:rsid w:val="003E61C0"/>
    <w:rsid w:val="0044464B"/>
    <w:rsid w:val="00485F03"/>
    <w:rsid w:val="00561B3E"/>
    <w:rsid w:val="005D2F44"/>
    <w:rsid w:val="00605403"/>
    <w:rsid w:val="006067B2"/>
    <w:rsid w:val="0068416B"/>
    <w:rsid w:val="006D317B"/>
    <w:rsid w:val="00734393"/>
    <w:rsid w:val="007A7317"/>
    <w:rsid w:val="007E0A0D"/>
    <w:rsid w:val="00851A50"/>
    <w:rsid w:val="008548F3"/>
    <w:rsid w:val="00912014"/>
    <w:rsid w:val="009A5EA4"/>
    <w:rsid w:val="00A924BD"/>
    <w:rsid w:val="00AC789A"/>
    <w:rsid w:val="00AE6B51"/>
    <w:rsid w:val="00AF1377"/>
    <w:rsid w:val="00BD7508"/>
    <w:rsid w:val="00C404D9"/>
    <w:rsid w:val="00C70083"/>
    <w:rsid w:val="00C73CEF"/>
    <w:rsid w:val="00CA6EC6"/>
    <w:rsid w:val="00CB530C"/>
    <w:rsid w:val="00CC56E9"/>
    <w:rsid w:val="00D56188"/>
    <w:rsid w:val="00D90123"/>
    <w:rsid w:val="00DA511F"/>
    <w:rsid w:val="00DF0DC5"/>
    <w:rsid w:val="00E57DB4"/>
    <w:rsid w:val="00E700B2"/>
    <w:rsid w:val="00EA6DF8"/>
    <w:rsid w:val="00EB7CEB"/>
    <w:rsid w:val="00F770C7"/>
    <w:rsid w:val="00F878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8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464B"/>
    <w:pPr>
      <w:spacing w:after="0" w:line="240" w:lineRule="auto"/>
    </w:pPr>
    <w:rPr>
      <w:sz w:val="24"/>
      <w:szCs w:val="24"/>
    </w:rPr>
  </w:style>
  <w:style w:type="paragraph" w:styleId="1">
    <w:name w:val="heading 1"/>
    <w:basedOn w:val="a"/>
    <w:next w:val="a"/>
    <w:link w:val="1Char"/>
    <w:qFormat/>
    <w:rsid w:val="0044464B"/>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44464B"/>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44464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rsid w:val="0044464B"/>
    <w:pPr>
      <w:keepNext/>
      <w:spacing w:before="240" w:after="60"/>
      <w:outlineLvl w:val="3"/>
    </w:pPr>
    <w:rPr>
      <w:rFonts w:cstheme="majorBidi"/>
      <w:b/>
      <w:bCs/>
      <w:sz w:val="28"/>
      <w:szCs w:val="28"/>
    </w:rPr>
  </w:style>
  <w:style w:type="paragraph" w:styleId="5">
    <w:name w:val="heading 5"/>
    <w:basedOn w:val="a"/>
    <w:next w:val="a"/>
    <w:link w:val="5Char"/>
    <w:uiPriority w:val="9"/>
    <w:unhideWhenUsed/>
    <w:qFormat/>
    <w:rsid w:val="0044464B"/>
    <w:pPr>
      <w:spacing w:before="240" w:after="60"/>
      <w:outlineLvl w:val="4"/>
    </w:pPr>
    <w:rPr>
      <w:rFonts w:cstheme="majorBidi"/>
      <w:b/>
      <w:bCs/>
      <w:i/>
      <w:iCs/>
      <w:sz w:val="26"/>
      <w:szCs w:val="26"/>
    </w:rPr>
  </w:style>
  <w:style w:type="paragraph" w:styleId="6">
    <w:name w:val="heading 6"/>
    <w:basedOn w:val="a"/>
    <w:next w:val="a"/>
    <w:link w:val="6Char"/>
    <w:uiPriority w:val="9"/>
    <w:unhideWhenUsed/>
    <w:qFormat/>
    <w:rsid w:val="0044464B"/>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44464B"/>
    <w:pPr>
      <w:spacing w:before="240" w:after="60"/>
      <w:outlineLvl w:val="6"/>
    </w:pPr>
    <w:rPr>
      <w:rFonts w:cstheme="majorBidi"/>
    </w:rPr>
  </w:style>
  <w:style w:type="paragraph" w:styleId="8">
    <w:name w:val="heading 8"/>
    <w:basedOn w:val="a"/>
    <w:next w:val="a"/>
    <w:link w:val="8Char"/>
    <w:uiPriority w:val="9"/>
    <w:semiHidden/>
    <w:unhideWhenUsed/>
    <w:qFormat/>
    <w:rsid w:val="0044464B"/>
    <w:pPr>
      <w:spacing w:before="240" w:after="60"/>
      <w:outlineLvl w:val="7"/>
    </w:pPr>
    <w:rPr>
      <w:rFonts w:cstheme="majorBidi"/>
      <w:i/>
      <w:iCs/>
    </w:rPr>
  </w:style>
  <w:style w:type="paragraph" w:styleId="9">
    <w:name w:val="heading 9"/>
    <w:basedOn w:val="a"/>
    <w:next w:val="a"/>
    <w:link w:val="9Char"/>
    <w:uiPriority w:val="9"/>
    <w:semiHidden/>
    <w:unhideWhenUsed/>
    <w:qFormat/>
    <w:rsid w:val="0044464B"/>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1C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1C46"/>
    <w:rPr>
      <w:sz w:val="18"/>
      <w:szCs w:val="18"/>
    </w:rPr>
  </w:style>
  <w:style w:type="paragraph" w:styleId="a4">
    <w:name w:val="footer"/>
    <w:basedOn w:val="a"/>
    <w:link w:val="Char0"/>
    <w:uiPriority w:val="99"/>
    <w:semiHidden/>
    <w:unhideWhenUsed/>
    <w:rsid w:val="00121C46"/>
    <w:pPr>
      <w:tabs>
        <w:tab w:val="center" w:pos="4153"/>
        <w:tab w:val="right" w:pos="8306"/>
      </w:tabs>
      <w:snapToGrid w:val="0"/>
    </w:pPr>
    <w:rPr>
      <w:sz w:val="18"/>
      <w:szCs w:val="18"/>
    </w:rPr>
  </w:style>
  <w:style w:type="character" w:customStyle="1" w:styleId="Char0">
    <w:name w:val="页脚 Char"/>
    <w:basedOn w:val="a0"/>
    <w:link w:val="a4"/>
    <w:uiPriority w:val="99"/>
    <w:semiHidden/>
    <w:rsid w:val="00121C46"/>
    <w:rPr>
      <w:sz w:val="18"/>
      <w:szCs w:val="18"/>
    </w:rPr>
  </w:style>
  <w:style w:type="character" w:customStyle="1" w:styleId="2Char">
    <w:name w:val="标题 2 Char"/>
    <w:basedOn w:val="a0"/>
    <w:link w:val="2"/>
    <w:uiPriority w:val="9"/>
    <w:rsid w:val="0044464B"/>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44464B"/>
    <w:rPr>
      <w:rFonts w:asciiTheme="majorHAnsi" w:eastAsiaTheme="majorEastAsia" w:hAnsiTheme="majorHAnsi" w:cstheme="majorBidi"/>
      <w:b/>
      <w:bCs/>
      <w:sz w:val="26"/>
      <w:szCs w:val="26"/>
    </w:rPr>
  </w:style>
  <w:style w:type="character" w:customStyle="1" w:styleId="4Char">
    <w:name w:val="标题 4 Char"/>
    <w:basedOn w:val="a0"/>
    <w:link w:val="4"/>
    <w:uiPriority w:val="9"/>
    <w:rsid w:val="0044464B"/>
    <w:rPr>
      <w:rFonts w:cstheme="majorBidi"/>
      <w:b/>
      <w:bCs/>
      <w:sz w:val="28"/>
      <w:szCs w:val="28"/>
    </w:rPr>
  </w:style>
  <w:style w:type="character" w:customStyle="1" w:styleId="5Char">
    <w:name w:val="标题 5 Char"/>
    <w:basedOn w:val="a0"/>
    <w:link w:val="5"/>
    <w:uiPriority w:val="9"/>
    <w:rsid w:val="0044464B"/>
    <w:rPr>
      <w:rFonts w:cstheme="majorBidi"/>
      <w:b/>
      <w:bCs/>
      <w:i/>
      <w:iCs/>
      <w:sz w:val="26"/>
      <w:szCs w:val="26"/>
    </w:rPr>
  </w:style>
  <w:style w:type="character" w:customStyle="1" w:styleId="6Char">
    <w:name w:val="标题 6 Char"/>
    <w:basedOn w:val="a0"/>
    <w:link w:val="6"/>
    <w:uiPriority w:val="9"/>
    <w:rsid w:val="0044464B"/>
    <w:rPr>
      <w:rFonts w:cstheme="majorBidi"/>
      <w:b/>
      <w:bCs/>
    </w:rPr>
  </w:style>
  <w:style w:type="paragraph" w:styleId="a5">
    <w:name w:val="Title"/>
    <w:basedOn w:val="a"/>
    <w:next w:val="a"/>
    <w:link w:val="Char1"/>
    <w:uiPriority w:val="10"/>
    <w:qFormat/>
    <w:rsid w:val="0044464B"/>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1">
    <w:name w:val="标题 Char"/>
    <w:basedOn w:val="a0"/>
    <w:link w:val="a5"/>
    <w:uiPriority w:val="10"/>
    <w:rsid w:val="0044464B"/>
    <w:rPr>
      <w:rFonts w:asciiTheme="majorHAnsi" w:eastAsiaTheme="majorEastAsia" w:hAnsiTheme="majorHAnsi" w:cstheme="majorBidi"/>
      <w:b/>
      <w:bCs/>
      <w:kern w:val="28"/>
      <w:sz w:val="32"/>
      <w:szCs w:val="32"/>
    </w:rPr>
  </w:style>
  <w:style w:type="paragraph" w:styleId="20">
    <w:name w:val="Body Text Indent 2"/>
    <w:basedOn w:val="a"/>
    <w:link w:val="2Char0"/>
    <w:rsid w:val="000E1D21"/>
    <w:pPr>
      <w:ind w:firstLineChars="257" w:firstLine="617"/>
    </w:pPr>
    <w:rPr>
      <w:rFonts w:ascii="Times New Roman" w:eastAsia="宋体" w:hAnsi="Times New Roman"/>
      <w:szCs w:val="20"/>
    </w:rPr>
  </w:style>
  <w:style w:type="character" w:customStyle="1" w:styleId="2Char0">
    <w:name w:val="正文文本缩进 2 Char"/>
    <w:basedOn w:val="a0"/>
    <w:link w:val="20"/>
    <w:rsid w:val="000E1D21"/>
    <w:rPr>
      <w:rFonts w:ascii="Times New Roman" w:eastAsia="宋体" w:hAnsi="Times New Roman" w:cs="Times New Roman"/>
      <w:sz w:val="24"/>
      <w:szCs w:val="20"/>
    </w:rPr>
  </w:style>
  <w:style w:type="paragraph" w:styleId="a6">
    <w:name w:val="Body Text Indent"/>
    <w:basedOn w:val="a"/>
    <w:link w:val="Char2"/>
    <w:rsid w:val="000E1D21"/>
    <w:rPr>
      <w:rFonts w:ascii="Times New Roman" w:eastAsia="宋体" w:hAnsi="Times New Roman"/>
      <w:szCs w:val="20"/>
    </w:rPr>
  </w:style>
  <w:style w:type="character" w:customStyle="1" w:styleId="Char2">
    <w:name w:val="正文文本缩进 Char"/>
    <w:basedOn w:val="a0"/>
    <w:link w:val="a6"/>
    <w:rsid w:val="000E1D21"/>
    <w:rPr>
      <w:rFonts w:ascii="Times New Roman" w:eastAsia="宋体" w:hAnsi="Times New Roman" w:cs="Times New Roman"/>
      <w:sz w:val="24"/>
      <w:szCs w:val="20"/>
    </w:rPr>
  </w:style>
  <w:style w:type="character" w:customStyle="1" w:styleId="1Char">
    <w:name w:val="标题 1 Char"/>
    <w:basedOn w:val="a0"/>
    <w:link w:val="1"/>
    <w:rsid w:val="0044464B"/>
    <w:rPr>
      <w:rFonts w:asciiTheme="majorHAnsi" w:eastAsiaTheme="majorEastAsia" w:hAnsiTheme="majorHAnsi" w:cstheme="majorBidi"/>
      <w:b/>
      <w:bCs/>
      <w:kern w:val="32"/>
      <w:sz w:val="32"/>
      <w:szCs w:val="32"/>
    </w:rPr>
  </w:style>
  <w:style w:type="character" w:customStyle="1" w:styleId="7Char">
    <w:name w:val="标题 7 Char"/>
    <w:basedOn w:val="a0"/>
    <w:link w:val="7"/>
    <w:uiPriority w:val="9"/>
    <w:semiHidden/>
    <w:rsid w:val="0044464B"/>
    <w:rPr>
      <w:rFonts w:cstheme="majorBidi"/>
      <w:sz w:val="24"/>
      <w:szCs w:val="24"/>
    </w:rPr>
  </w:style>
  <w:style w:type="character" w:customStyle="1" w:styleId="8Char">
    <w:name w:val="标题 8 Char"/>
    <w:basedOn w:val="a0"/>
    <w:link w:val="8"/>
    <w:uiPriority w:val="9"/>
    <w:semiHidden/>
    <w:rsid w:val="0044464B"/>
    <w:rPr>
      <w:rFonts w:cstheme="majorBidi"/>
      <w:i/>
      <w:iCs/>
      <w:sz w:val="24"/>
      <w:szCs w:val="24"/>
    </w:rPr>
  </w:style>
  <w:style w:type="character" w:customStyle="1" w:styleId="9Char">
    <w:name w:val="标题 9 Char"/>
    <w:basedOn w:val="a0"/>
    <w:link w:val="9"/>
    <w:uiPriority w:val="9"/>
    <w:semiHidden/>
    <w:rsid w:val="0044464B"/>
    <w:rPr>
      <w:rFonts w:asciiTheme="majorHAnsi" w:eastAsiaTheme="majorEastAsia" w:hAnsiTheme="majorHAnsi" w:cstheme="majorBidi"/>
    </w:rPr>
  </w:style>
  <w:style w:type="paragraph" w:styleId="a7">
    <w:name w:val="Subtitle"/>
    <w:basedOn w:val="a"/>
    <w:next w:val="a"/>
    <w:link w:val="Char3"/>
    <w:uiPriority w:val="11"/>
    <w:qFormat/>
    <w:rsid w:val="0044464B"/>
    <w:pPr>
      <w:spacing w:after="60"/>
      <w:jc w:val="center"/>
      <w:outlineLvl w:val="1"/>
    </w:pPr>
    <w:rPr>
      <w:rFonts w:asciiTheme="majorHAnsi" w:eastAsiaTheme="majorEastAsia" w:hAnsiTheme="majorHAnsi" w:cstheme="majorBidi"/>
    </w:rPr>
  </w:style>
  <w:style w:type="character" w:customStyle="1" w:styleId="Char3">
    <w:name w:val="副标题 Char"/>
    <w:basedOn w:val="a0"/>
    <w:link w:val="a7"/>
    <w:uiPriority w:val="11"/>
    <w:rsid w:val="0044464B"/>
    <w:rPr>
      <w:rFonts w:asciiTheme="majorHAnsi" w:eastAsiaTheme="majorEastAsia" w:hAnsiTheme="majorHAnsi" w:cstheme="majorBidi"/>
      <w:sz w:val="24"/>
      <w:szCs w:val="24"/>
    </w:rPr>
  </w:style>
  <w:style w:type="character" w:styleId="a8">
    <w:name w:val="Strong"/>
    <w:basedOn w:val="a0"/>
    <w:uiPriority w:val="22"/>
    <w:qFormat/>
    <w:rsid w:val="0044464B"/>
    <w:rPr>
      <w:b/>
      <w:bCs/>
    </w:rPr>
  </w:style>
  <w:style w:type="character" w:styleId="a9">
    <w:name w:val="Emphasis"/>
    <w:basedOn w:val="a0"/>
    <w:uiPriority w:val="20"/>
    <w:qFormat/>
    <w:rsid w:val="0044464B"/>
    <w:rPr>
      <w:rFonts w:asciiTheme="minorHAnsi" w:hAnsiTheme="minorHAnsi"/>
      <w:b/>
      <w:i/>
      <w:iCs/>
    </w:rPr>
  </w:style>
  <w:style w:type="paragraph" w:styleId="aa">
    <w:name w:val="No Spacing"/>
    <w:basedOn w:val="a"/>
    <w:uiPriority w:val="1"/>
    <w:qFormat/>
    <w:rsid w:val="0044464B"/>
    <w:rPr>
      <w:szCs w:val="32"/>
    </w:rPr>
  </w:style>
  <w:style w:type="paragraph" w:styleId="ab">
    <w:name w:val="List Paragraph"/>
    <w:basedOn w:val="a"/>
    <w:uiPriority w:val="34"/>
    <w:qFormat/>
    <w:rsid w:val="0044464B"/>
    <w:pPr>
      <w:ind w:left="720"/>
      <w:contextualSpacing/>
    </w:pPr>
  </w:style>
  <w:style w:type="paragraph" w:styleId="ac">
    <w:name w:val="Quote"/>
    <w:basedOn w:val="a"/>
    <w:next w:val="a"/>
    <w:link w:val="Char4"/>
    <w:uiPriority w:val="29"/>
    <w:qFormat/>
    <w:rsid w:val="0044464B"/>
    <w:rPr>
      <w:i/>
    </w:rPr>
  </w:style>
  <w:style w:type="character" w:customStyle="1" w:styleId="Char4">
    <w:name w:val="引用 Char"/>
    <w:basedOn w:val="a0"/>
    <w:link w:val="ac"/>
    <w:uiPriority w:val="29"/>
    <w:rsid w:val="0044464B"/>
    <w:rPr>
      <w:i/>
      <w:sz w:val="24"/>
      <w:szCs w:val="24"/>
    </w:rPr>
  </w:style>
  <w:style w:type="paragraph" w:styleId="ad">
    <w:name w:val="Intense Quote"/>
    <w:basedOn w:val="a"/>
    <w:next w:val="a"/>
    <w:link w:val="Char5"/>
    <w:uiPriority w:val="30"/>
    <w:qFormat/>
    <w:rsid w:val="0044464B"/>
    <w:pPr>
      <w:ind w:left="720" w:right="720"/>
    </w:pPr>
    <w:rPr>
      <w:b/>
      <w:i/>
      <w:szCs w:val="22"/>
    </w:rPr>
  </w:style>
  <w:style w:type="character" w:customStyle="1" w:styleId="Char5">
    <w:name w:val="明显引用 Char"/>
    <w:basedOn w:val="a0"/>
    <w:link w:val="ad"/>
    <w:uiPriority w:val="30"/>
    <w:rsid w:val="0044464B"/>
    <w:rPr>
      <w:b/>
      <w:i/>
      <w:sz w:val="24"/>
    </w:rPr>
  </w:style>
  <w:style w:type="character" w:styleId="ae">
    <w:name w:val="Subtle Emphasis"/>
    <w:uiPriority w:val="19"/>
    <w:qFormat/>
    <w:rsid w:val="0044464B"/>
    <w:rPr>
      <w:i/>
      <w:color w:val="5A5A5A" w:themeColor="text1" w:themeTint="A5"/>
    </w:rPr>
  </w:style>
  <w:style w:type="character" w:styleId="af">
    <w:name w:val="Intense Emphasis"/>
    <w:basedOn w:val="a0"/>
    <w:uiPriority w:val="21"/>
    <w:qFormat/>
    <w:rsid w:val="0044464B"/>
    <w:rPr>
      <w:b/>
      <w:i/>
      <w:sz w:val="24"/>
      <w:szCs w:val="24"/>
      <w:u w:val="single"/>
    </w:rPr>
  </w:style>
  <w:style w:type="character" w:styleId="af0">
    <w:name w:val="Subtle Reference"/>
    <w:basedOn w:val="a0"/>
    <w:uiPriority w:val="31"/>
    <w:qFormat/>
    <w:rsid w:val="0044464B"/>
    <w:rPr>
      <w:sz w:val="24"/>
      <w:szCs w:val="24"/>
      <w:u w:val="single"/>
    </w:rPr>
  </w:style>
  <w:style w:type="character" w:styleId="af1">
    <w:name w:val="Intense Reference"/>
    <w:basedOn w:val="a0"/>
    <w:uiPriority w:val="32"/>
    <w:qFormat/>
    <w:rsid w:val="0044464B"/>
    <w:rPr>
      <w:b/>
      <w:sz w:val="24"/>
      <w:u w:val="single"/>
    </w:rPr>
  </w:style>
  <w:style w:type="character" w:styleId="af2">
    <w:name w:val="Book Title"/>
    <w:basedOn w:val="a0"/>
    <w:uiPriority w:val="33"/>
    <w:qFormat/>
    <w:rsid w:val="0044464B"/>
    <w:rPr>
      <w:rFonts w:asciiTheme="majorHAnsi" w:eastAsiaTheme="majorEastAsia" w:hAnsiTheme="majorHAnsi"/>
      <w:b/>
      <w:i/>
      <w:sz w:val="24"/>
      <w:szCs w:val="24"/>
    </w:rPr>
  </w:style>
  <w:style w:type="paragraph" w:styleId="TOC">
    <w:name w:val="TOC Heading"/>
    <w:basedOn w:val="1"/>
    <w:next w:val="a"/>
    <w:uiPriority w:val="39"/>
    <w:semiHidden/>
    <w:unhideWhenUsed/>
    <w:qFormat/>
    <w:rsid w:val="0044464B"/>
    <w:pPr>
      <w:outlineLvl w:val="9"/>
    </w:pPr>
  </w:style>
  <w:style w:type="paragraph" w:styleId="af3">
    <w:name w:val="caption"/>
    <w:basedOn w:val="a"/>
    <w:next w:val="a"/>
    <w:uiPriority w:val="35"/>
    <w:semiHidden/>
    <w:unhideWhenUsed/>
    <w:rsid w:val="0044464B"/>
    <w:rPr>
      <w:b/>
      <w:bCs/>
      <w:color w:val="4F81BD" w:themeColor="accent1"/>
      <w:sz w:val="18"/>
      <w:szCs w:val="18"/>
    </w:rPr>
  </w:style>
  <w:style w:type="table" w:styleId="af4">
    <w:name w:val="Table Grid"/>
    <w:basedOn w:val="a1"/>
    <w:uiPriority w:val="59"/>
    <w:rsid w:val="001642EF"/>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Placeholder Text"/>
    <w:basedOn w:val="a0"/>
    <w:uiPriority w:val="99"/>
    <w:semiHidden/>
    <w:rsid w:val="001642EF"/>
    <w:rPr>
      <w:color w:val="808080"/>
    </w:rPr>
  </w:style>
  <w:style w:type="paragraph" w:styleId="af6">
    <w:name w:val="Balloon Text"/>
    <w:basedOn w:val="a"/>
    <w:link w:val="Char6"/>
    <w:uiPriority w:val="99"/>
    <w:semiHidden/>
    <w:unhideWhenUsed/>
    <w:rsid w:val="001642EF"/>
    <w:rPr>
      <w:sz w:val="18"/>
      <w:szCs w:val="18"/>
    </w:rPr>
  </w:style>
  <w:style w:type="character" w:customStyle="1" w:styleId="Char6">
    <w:name w:val="批注框文本 Char"/>
    <w:basedOn w:val="a0"/>
    <w:link w:val="af6"/>
    <w:uiPriority w:val="99"/>
    <w:semiHidden/>
    <w:rsid w:val="001642EF"/>
    <w:rPr>
      <w:sz w:val="18"/>
      <w:szCs w:val="18"/>
    </w:rPr>
  </w:style>
</w:styles>
</file>

<file path=word/webSettings.xml><?xml version="1.0" encoding="utf-8"?>
<w:webSettings xmlns:r="http://schemas.openxmlformats.org/officeDocument/2006/relationships" xmlns:w="http://schemas.openxmlformats.org/wordprocessingml/2006/main">
  <w:divs>
    <w:div w:id="2626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oleObject" Target="embeddings/oleObject16.bin"/><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9.bin"/><Relationship Id="rId33" Type="http://schemas.openxmlformats.org/officeDocument/2006/relationships/image" Target="media/image7.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8.bin"/><Relationship Id="rId32" Type="http://schemas.openxmlformats.org/officeDocument/2006/relationships/oleObject" Target="embeddings/oleObject15.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oleObject" Target="embeddings/oleObject12.bin"/><Relationship Id="rId36" Type="http://schemas.openxmlformats.org/officeDocument/2006/relationships/header" Target="header3.xml"/><Relationship Id="rId10" Type="http://schemas.openxmlformats.org/officeDocument/2006/relationships/header" Target="header2.xml"/><Relationship Id="rId19" Type="http://schemas.openxmlformats.org/officeDocument/2006/relationships/oleObject" Target="embeddings/oleObject4.bin"/><Relationship Id="rId31"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oleObject" Target="embeddings/oleObject6.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0E8D64-DF40-4D2D-A0B0-565410417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4</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dc:creator>
  <cp:keywords/>
  <dc:description/>
  <cp:lastModifiedBy>王浩成</cp:lastModifiedBy>
  <cp:revision>20</cp:revision>
  <dcterms:created xsi:type="dcterms:W3CDTF">2017-04-16T07:19:00Z</dcterms:created>
  <dcterms:modified xsi:type="dcterms:W3CDTF">2017-04-20T09:03:00Z</dcterms:modified>
</cp:coreProperties>
</file>